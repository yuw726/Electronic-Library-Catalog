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1D" w:rsidRPr="009B1154" w:rsidRDefault="00F9511D" w:rsidP="00F9511D">
      <w:pPr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 w:rsidRPr="009B1154"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науки, МОЛОДІ І СПОРТУ України</w:t>
      </w:r>
    </w:p>
    <w:p w:rsidR="00F9511D" w:rsidRPr="009B1154" w:rsidRDefault="00F9511D" w:rsidP="00F9511D">
      <w:pPr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 w:rsidRPr="009B1154"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F9511D" w:rsidRPr="009B1154" w:rsidRDefault="00F9511D" w:rsidP="00F9511D">
      <w:pPr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 w:rsidRPr="009B1154">
        <w:rPr>
          <w:rFonts w:ascii="Times New Roman" w:hAnsi="Times New Roman"/>
          <w:b/>
          <w:bCs/>
          <w:caps/>
          <w:sz w:val="28"/>
          <w:lang w:val="uk-UA"/>
        </w:rPr>
        <w:t>“Київський політехнічний інститут”</w:t>
      </w:r>
    </w:p>
    <w:p w:rsidR="00F9511D" w:rsidRPr="009B1154" w:rsidRDefault="00F9511D" w:rsidP="00F9511D">
      <w:pPr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 w:rsidRPr="009B1154">
        <w:rPr>
          <w:rFonts w:ascii="Times New Roman" w:hAnsi="Times New Roman"/>
          <w:b/>
          <w:bCs/>
          <w:caps/>
          <w:sz w:val="28"/>
          <w:lang w:val="uk-UA"/>
        </w:rPr>
        <w:t>IПСА</w:t>
      </w:r>
    </w:p>
    <w:p w:rsidR="00F9511D" w:rsidRPr="009B1154" w:rsidRDefault="00F9511D" w:rsidP="00F9511D">
      <w:pPr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 w:rsidRPr="009B1154">
        <w:rPr>
          <w:rFonts w:ascii="Times New Roman" w:hAnsi="Times New Roman"/>
          <w:b/>
          <w:bCs/>
          <w:caps/>
          <w:sz w:val="28"/>
          <w:lang w:val="uk-UA"/>
        </w:rPr>
        <w:t>СП</w:t>
      </w: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rPr>
          <w:rFonts w:ascii="Times New Roman" w:hAnsi="Times New Roman"/>
          <w:lang w:eastAsia="ru-RU"/>
        </w:rPr>
      </w:pPr>
    </w:p>
    <w:p w:rsidR="00F9511D" w:rsidRPr="009B1154" w:rsidRDefault="00F9511D" w:rsidP="00F9511D">
      <w:pPr>
        <w:pStyle w:val="7"/>
        <w:pBdr>
          <w:top w:val="single" w:sz="4" w:space="0" w:color="auto"/>
        </w:pBdr>
        <w:ind w:firstLine="0"/>
        <w:rPr>
          <w:b w:val="0"/>
          <w:sz w:val="28"/>
          <w:szCs w:val="28"/>
        </w:rPr>
      </w:pPr>
    </w:p>
    <w:p w:rsidR="00F9511D" w:rsidRPr="009B1154" w:rsidRDefault="00F9511D" w:rsidP="00F9511D">
      <w:pPr>
        <w:pStyle w:val="7"/>
        <w:pBdr>
          <w:top w:val="single" w:sz="4" w:space="0" w:color="auto"/>
        </w:pBdr>
        <w:jc w:val="center"/>
        <w:rPr>
          <w:b w:val="0"/>
          <w:i/>
          <w:sz w:val="28"/>
          <w:szCs w:val="28"/>
        </w:rPr>
      </w:pPr>
      <w:r w:rsidRPr="009B1154">
        <w:rPr>
          <w:sz w:val="28"/>
          <w:szCs w:val="28"/>
        </w:rPr>
        <w:t>Пояснювальна записка</w:t>
      </w:r>
    </w:p>
    <w:p w:rsidR="00F9511D" w:rsidRPr="009B1154" w:rsidRDefault="00F9511D" w:rsidP="00F9511D">
      <w:pPr>
        <w:tabs>
          <w:tab w:val="left" w:leader="underscore" w:pos="9631"/>
        </w:tabs>
        <w:jc w:val="center"/>
        <w:rPr>
          <w:rFonts w:ascii="Times New Roman" w:hAnsi="Times New Roman"/>
          <w:sz w:val="28"/>
          <w:lang w:val="uk-UA"/>
        </w:rPr>
      </w:pPr>
    </w:p>
    <w:p w:rsidR="00F9511D" w:rsidRPr="009B1154" w:rsidRDefault="00F9511D" w:rsidP="00F9511D">
      <w:pPr>
        <w:tabs>
          <w:tab w:val="right" w:leader="underscore" w:pos="8903"/>
        </w:tabs>
        <w:jc w:val="center"/>
        <w:rPr>
          <w:rFonts w:ascii="Times New Roman" w:hAnsi="Times New Roman"/>
          <w:sz w:val="26"/>
          <w:lang w:val="uk-UA"/>
        </w:rPr>
      </w:pPr>
      <w:r w:rsidRPr="009B1154">
        <w:rPr>
          <w:rFonts w:ascii="Times New Roman" w:hAnsi="Times New Roman"/>
          <w:sz w:val="26"/>
          <w:lang w:val="uk-UA"/>
        </w:rPr>
        <w:t xml:space="preserve">до курсової роботи на тему: </w:t>
      </w:r>
    </w:p>
    <w:p w:rsidR="00F9511D" w:rsidRPr="009B1154" w:rsidRDefault="00F9511D" w:rsidP="00F9511D">
      <w:pPr>
        <w:tabs>
          <w:tab w:val="right" w:leader="underscore" w:pos="8903"/>
        </w:tabs>
        <w:jc w:val="center"/>
        <w:rPr>
          <w:rFonts w:ascii="Times New Roman" w:hAnsi="Times New Roman"/>
          <w:sz w:val="36"/>
        </w:rPr>
      </w:pPr>
      <w:r w:rsidRPr="009B1154">
        <w:rPr>
          <w:rFonts w:ascii="Times New Roman" w:hAnsi="Times New Roman"/>
          <w:sz w:val="36"/>
          <w:lang w:val="uk-UA"/>
        </w:rPr>
        <w:t>Електронний б</w:t>
      </w:r>
      <w:r w:rsidRPr="009B1154">
        <w:rPr>
          <w:rFonts w:ascii="Times New Roman" w:hAnsi="Times New Roman"/>
          <w:sz w:val="36"/>
          <w:lang w:val="en-US"/>
        </w:rPr>
        <w:t>i</w:t>
      </w:r>
      <w:r w:rsidRPr="009B1154">
        <w:rPr>
          <w:rFonts w:ascii="Times New Roman" w:hAnsi="Times New Roman"/>
          <w:sz w:val="36"/>
        </w:rPr>
        <w:t>бл</w:t>
      </w:r>
      <w:r w:rsidRPr="009B1154">
        <w:rPr>
          <w:rFonts w:ascii="Times New Roman" w:hAnsi="Times New Roman"/>
          <w:sz w:val="36"/>
          <w:lang w:val="en-US"/>
        </w:rPr>
        <w:t>i</w:t>
      </w:r>
      <w:r w:rsidRPr="009B1154">
        <w:rPr>
          <w:rFonts w:ascii="Times New Roman" w:hAnsi="Times New Roman"/>
          <w:sz w:val="36"/>
        </w:rPr>
        <w:t>отечний каталог</w:t>
      </w:r>
    </w:p>
    <w:p w:rsidR="00F9511D" w:rsidRPr="009B1154" w:rsidRDefault="00F9511D" w:rsidP="00F9511D">
      <w:pPr>
        <w:tabs>
          <w:tab w:val="left" w:leader="underscore" w:pos="9631"/>
        </w:tabs>
        <w:rPr>
          <w:rFonts w:ascii="Times New Roman" w:hAnsi="Times New Roman"/>
          <w:sz w:val="26"/>
          <w:lang w:val="uk-UA"/>
        </w:rPr>
      </w:pPr>
    </w:p>
    <w:p w:rsidR="00F9511D" w:rsidRPr="009B1154" w:rsidRDefault="00F9511D" w:rsidP="00F9511D">
      <w:pPr>
        <w:tabs>
          <w:tab w:val="left" w:leader="underscore" w:pos="9631"/>
        </w:tabs>
        <w:rPr>
          <w:rFonts w:ascii="Times New Roman" w:hAnsi="Times New Roman"/>
          <w:sz w:val="26"/>
          <w:lang w:val="uk-UA"/>
        </w:rPr>
      </w:pPr>
    </w:p>
    <w:p w:rsidR="00F9511D" w:rsidRPr="009B1154" w:rsidRDefault="00F9511D" w:rsidP="00F9511D">
      <w:pPr>
        <w:tabs>
          <w:tab w:val="left" w:leader="underscore" w:pos="9631"/>
        </w:tabs>
        <w:rPr>
          <w:rFonts w:ascii="Times New Roman" w:hAnsi="Times New Roman"/>
          <w:sz w:val="26"/>
          <w:lang w:val="uk-UA"/>
        </w:rPr>
      </w:pPr>
    </w:p>
    <w:p w:rsidR="00F9511D" w:rsidRPr="009B1154" w:rsidRDefault="00F9511D" w:rsidP="00F9511D">
      <w:pPr>
        <w:tabs>
          <w:tab w:val="left" w:leader="underscore" w:pos="9631"/>
        </w:tabs>
        <w:rPr>
          <w:rFonts w:ascii="Times New Roman" w:hAnsi="Times New Roman"/>
          <w:sz w:val="26"/>
          <w:lang w:val="uk-UA"/>
        </w:rPr>
      </w:pPr>
    </w:p>
    <w:p w:rsidR="00F9511D" w:rsidRPr="009B1154" w:rsidRDefault="00F9511D" w:rsidP="00F9511D">
      <w:pPr>
        <w:tabs>
          <w:tab w:val="left" w:leader="underscore" w:pos="9631"/>
        </w:tabs>
        <w:rPr>
          <w:rFonts w:ascii="Times New Roman" w:hAnsi="Times New Roman"/>
          <w:sz w:val="26"/>
          <w:lang w:val="uk-UA"/>
        </w:rPr>
      </w:pPr>
    </w:p>
    <w:p w:rsidR="00F9511D" w:rsidRPr="009B1154" w:rsidRDefault="00F9511D" w:rsidP="00F9511D">
      <w:pPr>
        <w:tabs>
          <w:tab w:val="left" w:leader="underscore" w:pos="9631"/>
        </w:tabs>
        <w:rPr>
          <w:rFonts w:ascii="Times New Roman" w:hAnsi="Times New Roman"/>
          <w:sz w:val="26"/>
          <w:lang w:val="uk-UA"/>
        </w:rPr>
      </w:pPr>
    </w:p>
    <w:p w:rsidR="00F9511D" w:rsidRPr="009B1154" w:rsidRDefault="00F9511D" w:rsidP="00F9511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/>
          <w:b/>
          <w:bCs/>
          <w:sz w:val="26"/>
          <w:lang w:val="uk-UA"/>
        </w:rPr>
      </w:pPr>
      <w:r w:rsidRPr="009B1154">
        <w:rPr>
          <w:rFonts w:ascii="Times New Roman" w:hAnsi="Times New Roman"/>
          <w:b/>
          <w:bCs/>
          <w:sz w:val="26"/>
          <w:lang w:val="uk-UA"/>
        </w:rPr>
        <w:t>Студент групи</w:t>
      </w:r>
      <w:r w:rsidRPr="009B1154">
        <w:rPr>
          <w:rFonts w:ascii="Times New Roman" w:hAnsi="Times New Roman"/>
          <w:bCs/>
          <w:sz w:val="32"/>
          <w:szCs w:val="32"/>
        </w:rPr>
        <w:t xml:space="preserve"> ДА-82м</w:t>
      </w:r>
      <w:r w:rsidR="00C65D5A" w:rsidRPr="009B1154">
        <w:rPr>
          <w:rFonts w:ascii="Times New Roman" w:hAnsi="Times New Roman"/>
          <w:bCs/>
          <w:sz w:val="32"/>
          <w:szCs w:val="32"/>
        </w:rPr>
        <w:tab/>
      </w:r>
      <w:r w:rsidRPr="009B1154">
        <w:rPr>
          <w:rFonts w:ascii="Times New Roman" w:hAnsi="Times New Roman"/>
          <w:bCs/>
          <w:sz w:val="32"/>
          <w:szCs w:val="32"/>
        </w:rPr>
        <w:t>Юрченко В</w:t>
      </w:r>
      <w:r w:rsidR="00C65D5A" w:rsidRPr="009B1154">
        <w:rPr>
          <w:rFonts w:ascii="Times New Roman" w:hAnsi="Times New Roman"/>
          <w:bCs/>
          <w:sz w:val="32"/>
          <w:szCs w:val="32"/>
        </w:rPr>
        <w:t xml:space="preserve">олодимир </w:t>
      </w:r>
      <w:r w:rsidRPr="009B1154">
        <w:rPr>
          <w:rFonts w:ascii="Times New Roman" w:hAnsi="Times New Roman"/>
          <w:bCs/>
          <w:sz w:val="32"/>
          <w:szCs w:val="32"/>
        </w:rPr>
        <w:t>В</w:t>
      </w:r>
      <w:r w:rsidR="00C65D5A" w:rsidRPr="009B1154">
        <w:rPr>
          <w:rFonts w:ascii="Times New Roman" w:hAnsi="Times New Roman"/>
          <w:bCs/>
          <w:sz w:val="32"/>
          <w:szCs w:val="32"/>
          <w:lang w:val="en-US"/>
        </w:rPr>
        <w:t>i</w:t>
      </w:r>
      <w:r w:rsidR="00C65D5A" w:rsidRPr="009B1154">
        <w:rPr>
          <w:rFonts w:ascii="Times New Roman" w:hAnsi="Times New Roman"/>
          <w:bCs/>
          <w:sz w:val="32"/>
          <w:szCs w:val="32"/>
        </w:rPr>
        <w:t>кторович</w:t>
      </w:r>
    </w:p>
    <w:p w:rsidR="00F9511D" w:rsidRPr="009B1154" w:rsidRDefault="00F9511D" w:rsidP="00C65D5A">
      <w:pPr>
        <w:ind w:firstLine="1843"/>
        <w:rPr>
          <w:rFonts w:ascii="Times New Roman" w:hAnsi="Times New Roman"/>
          <w:sz w:val="26"/>
          <w:vertAlign w:val="superscript"/>
          <w:lang w:val="uk-UA"/>
        </w:rPr>
      </w:pPr>
      <w:r w:rsidRPr="009B1154">
        <w:rPr>
          <w:rFonts w:ascii="Times New Roman" w:hAnsi="Times New Roman"/>
          <w:sz w:val="26"/>
          <w:vertAlign w:val="superscript"/>
          <w:lang w:val="uk-UA"/>
        </w:rPr>
        <w:t xml:space="preserve">(шифр групи) </w:t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  <w:t>(прізвище, ім’я, по батькові)</w:t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="00C65D5A"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Pr="009B1154">
        <w:rPr>
          <w:rFonts w:ascii="Times New Roman" w:hAnsi="Times New Roman"/>
          <w:sz w:val="26"/>
          <w:vertAlign w:val="superscript"/>
          <w:lang w:val="uk-UA"/>
        </w:rPr>
        <w:t xml:space="preserve">(підпис) </w:t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</w:p>
    <w:p w:rsidR="00F9511D" w:rsidRPr="009B1154" w:rsidRDefault="00F9511D" w:rsidP="00F9511D">
      <w:pPr>
        <w:pStyle w:val="3"/>
        <w:keepNext w:val="0"/>
        <w:tabs>
          <w:tab w:val="left" w:leader="underscore" w:pos="7560"/>
          <w:tab w:val="left" w:pos="7920"/>
        </w:tabs>
        <w:rPr>
          <w:rFonts w:ascii="Times New Roman" w:hAnsi="Times New Roman" w:cs="Times New Roman"/>
          <w:sz w:val="26"/>
        </w:rPr>
      </w:pPr>
    </w:p>
    <w:p w:rsidR="00F9511D" w:rsidRPr="009B1154" w:rsidRDefault="00F9511D" w:rsidP="00F9511D">
      <w:pPr>
        <w:tabs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/>
          <w:b/>
          <w:bCs/>
          <w:sz w:val="26"/>
          <w:lang w:val="uk-UA"/>
        </w:rPr>
      </w:pPr>
      <w:r w:rsidRPr="009B1154">
        <w:rPr>
          <w:rFonts w:ascii="Times New Roman" w:hAnsi="Times New Roman"/>
          <w:b/>
          <w:bCs/>
          <w:sz w:val="26"/>
          <w:lang w:val="uk-UA"/>
        </w:rPr>
        <w:t>Керівник проекту</w:t>
      </w:r>
      <w:r w:rsidRPr="009B1154">
        <w:rPr>
          <w:rFonts w:ascii="Times New Roman" w:hAnsi="Times New Roman"/>
          <w:b/>
          <w:bCs/>
          <w:sz w:val="26"/>
        </w:rPr>
        <w:t xml:space="preserve"> </w:t>
      </w:r>
      <w:r w:rsidR="00682F3E" w:rsidRPr="00757FF7">
        <w:rPr>
          <w:rFonts w:ascii="Times New Roman" w:hAnsi="Times New Roman"/>
          <w:b/>
          <w:bCs/>
          <w:sz w:val="26"/>
        </w:rPr>
        <w:t xml:space="preserve">          </w:t>
      </w:r>
      <w:r w:rsidR="00682F3E" w:rsidRPr="00682F3E">
        <w:rPr>
          <w:rFonts w:ascii="Times New Roman" w:hAnsi="Times New Roman"/>
          <w:bCs/>
          <w:sz w:val="28"/>
          <w:szCs w:val="28"/>
        </w:rPr>
        <w:t>к. т. н. доцент</w:t>
      </w:r>
      <w:r w:rsidRPr="00682F3E">
        <w:rPr>
          <w:rFonts w:ascii="Times New Roman" w:hAnsi="Times New Roman"/>
          <w:b/>
          <w:bCs/>
          <w:sz w:val="26"/>
        </w:rPr>
        <w:t xml:space="preserve"> </w:t>
      </w:r>
      <w:r w:rsidRPr="009B1154">
        <w:rPr>
          <w:rFonts w:ascii="Times New Roman" w:hAnsi="Times New Roman"/>
          <w:bCs/>
          <w:sz w:val="28"/>
          <w:szCs w:val="28"/>
        </w:rPr>
        <w:t>Киселев Г. Д</w:t>
      </w:r>
    </w:p>
    <w:p w:rsidR="00F9511D" w:rsidRPr="009B1154" w:rsidRDefault="00F9511D" w:rsidP="00F9511D">
      <w:pPr>
        <w:ind w:firstLine="2880"/>
        <w:rPr>
          <w:rFonts w:ascii="Times New Roman" w:hAnsi="Times New Roman"/>
          <w:sz w:val="26"/>
          <w:vertAlign w:val="superscript"/>
          <w:lang w:val="uk-UA"/>
        </w:rPr>
      </w:pPr>
      <w:r w:rsidRPr="009B1154">
        <w:rPr>
          <w:rFonts w:ascii="Times New Roman" w:hAnsi="Times New Roman"/>
          <w:sz w:val="26"/>
          <w:vertAlign w:val="superscript"/>
          <w:lang w:val="uk-UA"/>
        </w:rPr>
        <w:t>(вчені ступінь та звання, прізвище, ініціали)</w:t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="00C65D5A" w:rsidRPr="009B1154">
        <w:rPr>
          <w:rFonts w:ascii="Times New Roman" w:hAnsi="Times New Roman"/>
          <w:sz w:val="26"/>
          <w:vertAlign w:val="superscript"/>
          <w:lang w:val="uk-UA"/>
        </w:rPr>
        <w:tab/>
      </w:r>
      <w:r w:rsidRPr="009B1154">
        <w:rPr>
          <w:rFonts w:ascii="Times New Roman" w:hAnsi="Times New Roman"/>
          <w:sz w:val="26"/>
          <w:vertAlign w:val="superscript"/>
          <w:lang w:val="uk-UA"/>
        </w:rPr>
        <w:t xml:space="preserve">(підпис) </w:t>
      </w:r>
      <w:r w:rsidRPr="009B1154">
        <w:rPr>
          <w:rFonts w:ascii="Times New Roman" w:hAnsi="Times New Roman"/>
          <w:sz w:val="26"/>
          <w:vertAlign w:val="superscript"/>
          <w:lang w:val="uk-UA"/>
        </w:rPr>
        <w:tab/>
      </w:r>
    </w:p>
    <w:p w:rsidR="00F9511D" w:rsidRPr="009B1154" w:rsidRDefault="00F9511D" w:rsidP="00F9511D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b/>
          <w:bCs/>
          <w:sz w:val="26"/>
          <w:lang w:val="uk-UA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4819"/>
        <w:gridCol w:w="3119"/>
      </w:tblGrid>
      <w:tr w:rsidR="00F9511D" w:rsidRPr="009B1154" w:rsidTr="00662831">
        <w:tc>
          <w:tcPr>
            <w:tcW w:w="4819" w:type="dxa"/>
          </w:tcPr>
          <w:p w:rsidR="00F9511D" w:rsidRPr="009B1154" w:rsidRDefault="00F9511D" w:rsidP="00662831">
            <w:pPr>
              <w:rPr>
                <w:rFonts w:ascii="Times New Roman" w:hAnsi="Times New Roman"/>
                <w:b/>
                <w:lang w:val="uk-UA"/>
              </w:rPr>
            </w:pPr>
          </w:p>
          <w:p w:rsidR="00F9511D" w:rsidRPr="009B1154" w:rsidRDefault="00F9511D" w:rsidP="00662831">
            <w:pPr>
              <w:rPr>
                <w:rFonts w:ascii="Times New Roman" w:hAnsi="Times New Roman"/>
                <w:b/>
                <w:lang w:val="uk-UA"/>
              </w:rPr>
            </w:pPr>
          </w:p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  <w:r w:rsidRPr="009B1154">
              <w:rPr>
                <w:rFonts w:ascii="Times New Roman" w:hAnsi="Times New Roman"/>
                <w:b/>
                <w:lang w:val="uk-UA"/>
              </w:rPr>
              <w:t xml:space="preserve"> </w:t>
            </w:r>
            <w:r w:rsidRPr="009B1154">
              <w:rPr>
                <w:rFonts w:ascii="Times New Roman" w:hAnsi="Times New Roman"/>
                <w:b/>
              </w:rPr>
              <w:t>Руководитель:</w:t>
            </w:r>
          </w:p>
        </w:tc>
        <w:tc>
          <w:tcPr>
            <w:tcW w:w="3119" w:type="dxa"/>
          </w:tcPr>
          <w:p w:rsidR="00F9511D" w:rsidRPr="009B1154" w:rsidRDefault="00F9511D" w:rsidP="00662831">
            <w:pPr>
              <w:rPr>
                <w:rFonts w:ascii="Times New Roman" w:hAnsi="Times New Roman"/>
                <w:b/>
                <w:lang w:val="uk-UA"/>
              </w:rPr>
            </w:pPr>
            <w:r w:rsidRPr="009B1154">
              <w:rPr>
                <w:rFonts w:ascii="Times New Roman" w:hAnsi="Times New Roman"/>
                <w:b/>
              </w:rPr>
              <w:t xml:space="preserve"> </w:t>
            </w:r>
          </w:p>
          <w:p w:rsidR="00F9511D" w:rsidRPr="009B1154" w:rsidRDefault="00F9511D" w:rsidP="00662831">
            <w:pPr>
              <w:rPr>
                <w:rFonts w:ascii="Times New Roman" w:hAnsi="Times New Roman"/>
                <w:b/>
                <w:lang w:val="uk-UA"/>
              </w:rPr>
            </w:pPr>
          </w:p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  <w:r w:rsidRPr="009B1154">
              <w:rPr>
                <w:rFonts w:ascii="Times New Roman" w:hAnsi="Times New Roman"/>
                <w:b/>
              </w:rPr>
              <w:t>Исполнитель:</w:t>
            </w:r>
          </w:p>
        </w:tc>
      </w:tr>
      <w:tr w:rsidR="00F9511D" w:rsidRPr="009B1154" w:rsidTr="00662831">
        <w:tc>
          <w:tcPr>
            <w:tcW w:w="4819" w:type="dxa"/>
          </w:tcPr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  <w:r w:rsidRPr="009B1154">
              <w:rPr>
                <w:rFonts w:ascii="Times New Roman" w:hAnsi="Times New Roman"/>
                <w:b/>
              </w:rPr>
              <w:t xml:space="preserve"> К</w:t>
            </w:r>
            <w:r w:rsidRPr="009B1154">
              <w:rPr>
                <w:rFonts w:ascii="Times New Roman" w:hAnsi="Times New Roman"/>
                <w:b/>
                <w:lang w:val="uk-UA"/>
              </w:rPr>
              <w:t>исельов</w:t>
            </w:r>
            <w:r w:rsidRPr="009B1154">
              <w:rPr>
                <w:rFonts w:ascii="Times New Roman" w:hAnsi="Times New Roman"/>
                <w:b/>
              </w:rPr>
              <w:t xml:space="preserve"> </w:t>
            </w:r>
            <w:r w:rsidRPr="009B1154">
              <w:rPr>
                <w:rFonts w:ascii="Times New Roman" w:hAnsi="Times New Roman"/>
                <w:b/>
                <w:lang w:val="uk-UA"/>
              </w:rPr>
              <w:t>Г</w:t>
            </w:r>
            <w:r w:rsidRPr="009B1154">
              <w:rPr>
                <w:rFonts w:ascii="Times New Roman" w:hAnsi="Times New Roman"/>
                <w:b/>
              </w:rPr>
              <w:t xml:space="preserve">. </w:t>
            </w:r>
            <w:r w:rsidRPr="009B1154">
              <w:rPr>
                <w:rFonts w:ascii="Times New Roman" w:hAnsi="Times New Roman"/>
                <w:b/>
                <w:lang w:val="uk-UA"/>
              </w:rPr>
              <w:t>Д</w:t>
            </w:r>
            <w:r w:rsidRPr="009B1154">
              <w:rPr>
                <w:rFonts w:ascii="Times New Roman" w:hAnsi="Times New Roman"/>
                <w:b/>
              </w:rPr>
              <w:t>.</w:t>
            </w:r>
          </w:p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119" w:type="dxa"/>
          </w:tcPr>
          <w:p w:rsidR="00F9511D" w:rsidRPr="009B1154" w:rsidRDefault="00F9511D" w:rsidP="00662831">
            <w:pPr>
              <w:rPr>
                <w:rFonts w:ascii="Times New Roman" w:hAnsi="Times New Roman"/>
                <w:b/>
                <w:lang w:val="uk-UA"/>
              </w:rPr>
            </w:pPr>
            <w:r w:rsidRPr="009B1154">
              <w:rPr>
                <w:rFonts w:ascii="Times New Roman" w:hAnsi="Times New Roman"/>
                <w:b/>
              </w:rPr>
              <w:t xml:space="preserve"> ст. Юрченко В.В</w:t>
            </w:r>
            <w:r w:rsidRPr="009B1154">
              <w:rPr>
                <w:rFonts w:ascii="Times New Roman" w:hAnsi="Times New Roman"/>
                <w:bCs/>
                <w:sz w:val="32"/>
                <w:szCs w:val="32"/>
              </w:rPr>
              <w:t>.</w:t>
            </w:r>
          </w:p>
          <w:p w:rsidR="00F9511D" w:rsidRPr="009B1154" w:rsidRDefault="00F9511D" w:rsidP="00F9511D">
            <w:pPr>
              <w:rPr>
                <w:rFonts w:ascii="Times New Roman" w:hAnsi="Times New Roman"/>
                <w:b/>
                <w:lang w:val="uk-UA"/>
              </w:rPr>
            </w:pPr>
            <w:r w:rsidRPr="009B1154">
              <w:rPr>
                <w:rFonts w:ascii="Times New Roman" w:hAnsi="Times New Roman"/>
                <w:b/>
              </w:rPr>
              <w:t xml:space="preserve"> гр. ДА-</w:t>
            </w:r>
            <w:r w:rsidRPr="009B1154">
              <w:rPr>
                <w:rFonts w:ascii="Times New Roman" w:hAnsi="Times New Roman"/>
                <w:b/>
                <w:lang w:val="uk-UA"/>
              </w:rPr>
              <w:t>82м</w:t>
            </w:r>
          </w:p>
        </w:tc>
      </w:tr>
      <w:tr w:rsidR="00F9511D" w:rsidRPr="009B1154" w:rsidTr="00662831">
        <w:tc>
          <w:tcPr>
            <w:tcW w:w="4819" w:type="dxa"/>
          </w:tcPr>
          <w:p w:rsidR="00F9511D" w:rsidRPr="009B1154" w:rsidRDefault="00F9511D" w:rsidP="00662831">
            <w:pPr>
              <w:pStyle w:val="6"/>
              <w:rPr>
                <w:b w:val="0"/>
                <w:i/>
              </w:rPr>
            </w:pPr>
            <w:r w:rsidRPr="009B1154">
              <w:t xml:space="preserve"> Допущен к защите</w:t>
            </w:r>
          </w:p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119" w:type="dxa"/>
          </w:tcPr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  <w:r w:rsidRPr="009B1154">
              <w:rPr>
                <w:rFonts w:ascii="Times New Roman" w:hAnsi="Times New Roman"/>
                <w:b/>
              </w:rPr>
              <w:t xml:space="preserve"> Зач. книжка </w:t>
            </w:r>
          </w:p>
          <w:p w:rsidR="00F9511D" w:rsidRPr="009B1154" w:rsidRDefault="00F9511D" w:rsidP="00F9511D">
            <w:pPr>
              <w:rPr>
                <w:rFonts w:ascii="Times New Roman" w:hAnsi="Times New Roman"/>
                <w:b/>
                <w:lang w:val="uk-UA"/>
              </w:rPr>
            </w:pPr>
            <w:r w:rsidRPr="009B1154">
              <w:rPr>
                <w:rFonts w:ascii="Times New Roman" w:hAnsi="Times New Roman"/>
                <w:b/>
              </w:rPr>
              <w:t>№ ДА-</w:t>
            </w:r>
            <w:r w:rsidRPr="009B1154">
              <w:rPr>
                <w:rFonts w:ascii="Times New Roman" w:hAnsi="Times New Roman"/>
                <w:b/>
                <w:lang w:val="uk-UA"/>
              </w:rPr>
              <w:t>8220</w:t>
            </w:r>
          </w:p>
        </w:tc>
      </w:tr>
      <w:tr w:rsidR="00F9511D" w:rsidRPr="009B1154" w:rsidTr="00662831">
        <w:tc>
          <w:tcPr>
            <w:tcW w:w="4819" w:type="dxa"/>
          </w:tcPr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  <w:r w:rsidRPr="009B1154">
              <w:rPr>
                <w:rFonts w:ascii="Times New Roman" w:hAnsi="Times New Roman"/>
                <w:b/>
              </w:rPr>
              <w:t xml:space="preserve"> Защищено с оценкой</w:t>
            </w:r>
          </w:p>
        </w:tc>
        <w:tc>
          <w:tcPr>
            <w:tcW w:w="3119" w:type="dxa"/>
          </w:tcPr>
          <w:p w:rsidR="00F9511D" w:rsidRPr="009B1154" w:rsidRDefault="00F9511D" w:rsidP="00662831">
            <w:pPr>
              <w:rPr>
                <w:rFonts w:ascii="Times New Roman" w:hAnsi="Times New Roman"/>
                <w:b/>
              </w:rPr>
            </w:pPr>
          </w:p>
        </w:tc>
      </w:tr>
    </w:tbl>
    <w:p w:rsidR="00F9511D" w:rsidRPr="009B1154" w:rsidRDefault="00F9511D" w:rsidP="00F9511D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b/>
          <w:bCs/>
          <w:sz w:val="26"/>
          <w:lang w:val="uk-UA"/>
        </w:rPr>
      </w:pPr>
    </w:p>
    <w:p w:rsidR="00F9511D" w:rsidRPr="009B1154" w:rsidRDefault="00F9511D" w:rsidP="00F9511D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b/>
          <w:bCs/>
          <w:sz w:val="26"/>
          <w:lang w:val="uk-UA"/>
        </w:rPr>
      </w:pPr>
    </w:p>
    <w:p w:rsidR="00F9511D" w:rsidRPr="009B1154" w:rsidRDefault="00F9511D" w:rsidP="00F9511D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b/>
          <w:bCs/>
          <w:sz w:val="26"/>
          <w:lang w:val="uk-UA"/>
        </w:rPr>
      </w:pPr>
    </w:p>
    <w:p w:rsidR="00F9511D" w:rsidRPr="009B1154" w:rsidRDefault="00F9511D" w:rsidP="00F9511D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b/>
          <w:bCs/>
          <w:sz w:val="26"/>
          <w:lang w:val="uk-UA"/>
        </w:rPr>
      </w:pPr>
    </w:p>
    <w:p w:rsidR="00F9511D" w:rsidRPr="009B1154" w:rsidRDefault="00F9511D" w:rsidP="00F9511D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b/>
          <w:bCs/>
          <w:sz w:val="26"/>
          <w:lang w:val="uk-UA"/>
        </w:rPr>
      </w:pPr>
    </w:p>
    <w:p w:rsidR="00F9511D" w:rsidRPr="009B1154" w:rsidRDefault="00F9511D" w:rsidP="00F9511D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rFonts w:ascii="Times New Roman" w:hAnsi="Times New Roman"/>
          <w:b/>
          <w:bCs/>
          <w:sz w:val="26"/>
          <w:lang w:val="uk-UA"/>
        </w:rPr>
      </w:pPr>
    </w:p>
    <w:p w:rsidR="00DD1CB3" w:rsidRPr="009B1154" w:rsidRDefault="00F9511D" w:rsidP="00C65D5A">
      <w:pPr>
        <w:spacing w:before="240"/>
        <w:jc w:val="center"/>
        <w:rPr>
          <w:rFonts w:ascii="Times New Roman" w:hAnsi="Times New Roman"/>
          <w:lang w:eastAsia="ar-SA"/>
        </w:rPr>
      </w:pPr>
      <w:r w:rsidRPr="009B1154">
        <w:rPr>
          <w:rFonts w:ascii="Times New Roman" w:hAnsi="Times New Roman"/>
          <w:sz w:val="26"/>
          <w:lang w:val="uk-UA"/>
        </w:rPr>
        <w:t>Київ – 2012</w:t>
      </w:r>
      <w:r w:rsidR="002C5661" w:rsidRPr="009B1154">
        <w:rPr>
          <w:rFonts w:ascii="Times New Roman" w:hAnsi="Times New Roman"/>
        </w:rPr>
        <w:br w:type="page"/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C7EC15" wp14:editId="1DB8E20F">
                <wp:simplePos x="0" y="0"/>
                <wp:positionH relativeFrom="column">
                  <wp:posOffset>4674870</wp:posOffset>
                </wp:positionH>
                <wp:positionV relativeFrom="paragraph">
                  <wp:posOffset>0</wp:posOffset>
                </wp:positionV>
                <wp:extent cx="1371600" cy="426085"/>
                <wp:effectExtent l="3810" t="1905" r="0" b="6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Додаток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left:0;text-align:left;margin-left:368.1pt;margin-top:0;width:108pt;height:3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Додаток 1</w:t>
                      </w:r>
                    </w:p>
                  </w:txbxContent>
                </v:textbox>
              </v:rect>
            </w:pict>
          </mc:Fallback>
        </mc:AlternateConten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8C519A9" wp14:editId="1C765BC9">
                <wp:simplePos x="0" y="0"/>
                <wp:positionH relativeFrom="column">
                  <wp:posOffset>285750</wp:posOffset>
                </wp:positionH>
                <wp:positionV relativeFrom="paragraph">
                  <wp:posOffset>180340</wp:posOffset>
                </wp:positionV>
                <wp:extent cx="6126480" cy="237490"/>
                <wp:effectExtent l="0" t="0" r="1905" b="317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 xml:space="preserve">ННК «ІПСА» НТУУ </w:t>
                            </w:r>
                            <w:r w:rsidRPr="00B220B9">
                              <w:rPr>
                                <w:sz w:val="24"/>
                              </w:rPr>
                              <w:t>“Київський Політехнічний Інститут”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7" style="position:absolute;left:0;text-align:left;margin-left:22.5pt;margin-top:14.2pt;width:482.4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 xml:space="preserve">ННК «ІПСА» НТУУ </w:t>
                      </w:r>
                      <w:r w:rsidRPr="00B220B9">
                        <w:rPr>
                          <w:sz w:val="24"/>
                        </w:rPr>
                        <w:t>“Київський Політехнічний Інститут”</w:t>
                      </w:r>
                    </w:p>
                  </w:txbxContent>
                </v:textbox>
              </v:rect>
            </w:pict>
          </mc:Fallback>
        </mc:AlternateConten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ABFD5F" wp14:editId="7823E6B2">
                <wp:simplePos x="0" y="0"/>
                <wp:positionH relativeFrom="column">
                  <wp:posOffset>1840230</wp:posOffset>
                </wp:positionH>
                <wp:positionV relativeFrom="paragraph">
                  <wp:posOffset>205740</wp:posOffset>
                </wp:positionV>
                <wp:extent cx="2194560" cy="219710"/>
                <wp:effectExtent l="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(назва вищого навчального закладу)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8" style="position:absolute;left:0;text-align:left;margin-left:144.9pt;margin-top:16.2pt;width:172.8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(назва вищого навчального закладу)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sz w:val="24"/>
          <w:lang w:val="uk-UA"/>
        </w:rPr>
        <w:t>________________________________________________________________________________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4563BEB" wp14:editId="4B456696">
                <wp:simplePos x="0" y="0"/>
                <wp:positionH relativeFrom="column">
                  <wp:posOffset>1108710</wp:posOffset>
                </wp:positionH>
                <wp:positionV relativeFrom="paragraph">
                  <wp:posOffset>125730</wp:posOffset>
                </wp:positionV>
                <wp:extent cx="3931920" cy="237490"/>
                <wp:effectExtent l="0" t="1905" r="1905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Системного проектування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9" style="position:absolute;left:0;text-align:left;margin-left:87.3pt;margin-top:9.9pt;width:309.6pt;height: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Системного проектування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07D5585" wp14:editId="23469EAB">
                <wp:simplePos x="0" y="0"/>
                <wp:positionH relativeFrom="column">
                  <wp:posOffset>899160</wp:posOffset>
                </wp:positionH>
                <wp:positionV relativeFrom="paragraph">
                  <wp:posOffset>168910</wp:posOffset>
                </wp:positionV>
                <wp:extent cx="5429250" cy="237490"/>
                <wp:effectExtent l="0" t="3175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Сучасні парадігми програмування і моделювання програмних  систем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left:0;text-align:left;margin-left:70.8pt;margin-top:13.3pt;width:427.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" o:allowincell="f" stroked="f">
                <v:textbox>
                  <w:txbxContent>
                    <w:p w:rsidR="00662831" w:rsidRDefault="00662831" w:rsidP="00C65D5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Сучасні парадігми програмування і моделювання програмних  систем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741C74E" wp14:editId="6187FC96">
                <wp:simplePos x="0" y="0"/>
                <wp:positionH relativeFrom="column">
                  <wp:posOffset>1800225</wp:posOffset>
                </wp:positionH>
                <wp:positionV relativeFrom="paragraph">
                  <wp:posOffset>431800</wp:posOffset>
                </wp:positionV>
                <wp:extent cx="1800225" cy="237490"/>
                <wp:effectExtent l="0" t="0" r="3810" b="127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6.0501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1" style="position:absolute;left:0;text-align:left;margin-left:141.75pt;margin-top:34pt;width:141.75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6.0501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sz w:val="24"/>
          <w:lang w:val="uk-UA"/>
        </w:rPr>
        <w:t>Кафедра_________________________________________________________________________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sz w:val="24"/>
          <w:lang w:val="uk-UA"/>
        </w:rPr>
        <w:t>Дисципліна______________________________________________________________________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F1ECFF" wp14:editId="341DB8B2">
                <wp:simplePos x="0" y="0"/>
                <wp:positionH relativeFrom="column">
                  <wp:posOffset>3851910</wp:posOffset>
                </wp:positionH>
                <wp:positionV relativeFrom="paragraph">
                  <wp:posOffset>180340</wp:posOffset>
                </wp:positionV>
                <wp:extent cx="365760" cy="237490"/>
                <wp:effectExtent l="0" t="0" r="0" b="31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left:0;text-align:left;margin-left:303.3pt;margin-top:14.2pt;width:28.8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3435822" wp14:editId="7998F786">
                <wp:simplePos x="0" y="0"/>
                <wp:positionH relativeFrom="column">
                  <wp:posOffset>1565910</wp:posOffset>
                </wp:positionH>
                <wp:positionV relativeFrom="paragraph">
                  <wp:posOffset>180340</wp:posOffset>
                </wp:positionV>
                <wp:extent cx="1005840" cy="237490"/>
                <wp:effectExtent l="0" t="0" r="3810" b="31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 xml:space="preserve">ДА –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82</w:t>
                            </w:r>
                            <w:r>
                              <w:rPr>
                                <w:sz w:val="24"/>
                              </w:rPr>
                              <w:t>м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3" style="position:absolute;left:0;text-align:left;margin-left:123.3pt;margin-top:14.2pt;width:79.2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 xml:space="preserve">ДА – </w:t>
                      </w:r>
                      <w:r>
                        <w:rPr>
                          <w:sz w:val="24"/>
                          <w:lang w:val="en-US"/>
                        </w:rPr>
                        <w:t>82</w:t>
                      </w:r>
                      <w:r>
                        <w:rPr>
                          <w:sz w:val="24"/>
                        </w:rPr>
                        <w:t>м</w:t>
                      </w:r>
                      <w:r>
                        <w:rPr>
                          <w:sz w:val="24"/>
                          <w:lang w:val="uk-UA"/>
                        </w:rPr>
                        <w:t>___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C5CD486" wp14:editId="10521AD5">
                <wp:simplePos x="0" y="0"/>
                <wp:positionH relativeFrom="column">
                  <wp:posOffset>468630</wp:posOffset>
                </wp:positionH>
                <wp:positionV relativeFrom="paragraph">
                  <wp:posOffset>180340</wp:posOffset>
                </wp:positionV>
                <wp:extent cx="365760" cy="237490"/>
                <wp:effectExtent l="0" t="0" r="0" b="317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4" style="position:absolute;left:0;text-align:left;margin-left:36.9pt;margin-top:14.2pt;width:28.8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sz w:val="24"/>
          <w:lang w:val="uk-UA"/>
        </w:rPr>
        <w:t>Спеціальність____________________________________________________________________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sz w:val="24"/>
          <w:lang w:val="uk-UA"/>
        </w:rPr>
        <w:t>Курс__________Група_________________Семестр____________________________________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C65D5A" w:rsidRPr="009B1154" w:rsidRDefault="00C65D5A" w:rsidP="00C65D5A">
      <w:pPr>
        <w:pStyle w:val="1"/>
        <w:rPr>
          <w:rFonts w:ascii="Times New Roman" w:hAnsi="Times New Roman" w:cs="Times New Roman"/>
        </w:rPr>
      </w:pPr>
    </w:p>
    <w:p w:rsidR="00C65D5A" w:rsidRPr="00B15EDC" w:rsidRDefault="00C65D5A" w:rsidP="00B15EDC">
      <w:pPr>
        <w:jc w:val="center"/>
        <w:rPr>
          <w:rFonts w:ascii="Times New Roman" w:hAnsi="Times New Roman"/>
          <w:b/>
          <w:sz w:val="36"/>
          <w:szCs w:val="36"/>
        </w:rPr>
      </w:pPr>
      <w:r w:rsidRPr="00B15EDC">
        <w:rPr>
          <w:rFonts w:ascii="Times New Roman" w:hAnsi="Times New Roman"/>
          <w:b/>
          <w:sz w:val="36"/>
          <w:szCs w:val="36"/>
        </w:rPr>
        <w:t>ЗАВДАННЯ</w:t>
      </w:r>
    </w:p>
    <w:p w:rsidR="00C65D5A" w:rsidRPr="00B15EDC" w:rsidRDefault="00C65D5A" w:rsidP="00B15EDC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B15EDC">
        <w:rPr>
          <w:rFonts w:ascii="Times New Roman" w:hAnsi="Times New Roman"/>
          <w:b/>
          <w:i/>
          <w:sz w:val="28"/>
          <w:szCs w:val="28"/>
        </w:rPr>
        <w:t>на курсову роботу студента</w:t>
      </w:r>
    </w:p>
    <w:p w:rsidR="00C65D5A" w:rsidRPr="00B15EDC" w:rsidRDefault="00C65D5A" w:rsidP="00B15EDC">
      <w:pPr>
        <w:tabs>
          <w:tab w:val="right" w:leader="underscore" w:pos="8903"/>
        </w:tabs>
        <w:jc w:val="left"/>
        <w:rPr>
          <w:rFonts w:ascii="Times New Roman" w:hAnsi="Times New Roman"/>
          <w:sz w:val="28"/>
          <w:u w:val="single"/>
          <w:lang w:val="uk-UA"/>
        </w:rPr>
      </w:pPr>
      <w:r w:rsidRPr="00B15EDC">
        <w:rPr>
          <w:rFonts w:ascii="Times New Roman" w:hAnsi="Times New Roman"/>
          <w:sz w:val="28"/>
          <w:u w:val="single"/>
          <w:lang w:val="uk-UA"/>
        </w:rPr>
        <w:t>______________</w:t>
      </w:r>
      <w:r w:rsidR="00757FF7" w:rsidRPr="00B15EDC">
        <w:rPr>
          <w:rFonts w:ascii="Times New Roman" w:hAnsi="Times New Roman"/>
          <w:sz w:val="28"/>
          <w:u w:val="single"/>
          <w:lang w:val="uk-UA"/>
        </w:rPr>
        <w:t xml:space="preserve">       </w:t>
      </w:r>
      <w:r w:rsidRPr="00B15EDC">
        <w:rPr>
          <w:rFonts w:ascii="Times New Roman" w:hAnsi="Times New Roman"/>
          <w:sz w:val="28"/>
          <w:u w:val="single"/>
          <w:lang w:val="uk-UA"/>
        </w:rPr>
        <w:t>__</w:t>
      </w:r>
      <w:r w:rsidR="00757FF7" w:rsidRPr="00B15EDC">
        <w:rPr>
          <w:rFonts w:ascii="Times New Roman" w:hAnsi="Times New Roman"/>
          <w:sz w:val="28"/>
          <w:u w:val="single"/>
          <w:lang w:val="uk-UA"/>
        </w:rPr>
        <w:t xml:space="preserve"> Юрченка Володимира Вiкторовича </w:t>
      </w:r>
      <w:r w:rsidRPr="00B15EDC">
        <w:rPr>
          <w:rFonts w:ascii="Times New Roman" w:hAnsi="Times New Roman"/>
          <w:sz w:val="28"/>
          <w:u w:val="single"/>
          <w:lang w:val="uk-UA"/>
        </w:rPr>
        <w:t>______</w:t>
      </w:r>
      <w:r w:rsidRPr="00B15EDC">
        <w:rPr>
          <w:rFonts w:ascii="Times New Roman" w:hAnsi="Times New Roman"/>
          <w:sz w:val="28"/>
          <w:u w:val="single"/>
          <w:lang w:val="uk-UA"/>
        </w:rPr>
        <w:softHyphen/>
      </w:r>
      <w:r w:rsidRPr="00B15EDC">
        <w:rPr>
          <w:rFonts w:ascii="Times New Roman" w:hAnsi="Times New Roman"/>
          <w:sz w:val="28"/>
          <w:u w:val="single"/>
          <w:lang w:val="uk-UA"/>
        </w:rPr>
        <w:softHyphen/>
      </w:r>
      <w:r w:rsidRPr="00B15EDC">
        <w:rPr>
          <w:rFonts w:ascii="Times New Roman" w:hAnsi="Times New Roman"/>
          <w:sz w:val="28"/>
          <w:u w:val="single"/>
          <w:lang w:val="uk-UA"/>
        </w:rPr>
        <w:softHyphen/>
      </w:r>
      <w:r w:rsidRPr="00B15EDC">
        <w:rPr>
          <w:rFonts w:ascii="Times New Roman" w:hAnsi="Times New Roman"/>
          <w:sz w:val="28"/>
          <w:u w:val="single"/>
          <w:lang w:val="uk-UA"/>
        </w:rPr>
        <w:softHyphen/>
      </w:r>
      <w:r w:rsidRPr="00B15EDC">
        <w:rPr>
          <w:rFonts w:ascii="Times New Roman" w:hAnsi="Times New Roman"/>
          <w:sz w:val="28"/>
          <w:u w:val="single"/>
          <w:lang w:val="uk-UA"/>
        </w:rPr>
        <w:softHyphen/>
      </w:r>
      <w:r w:rsidRPr="00B15EDC">
        <w:rPr>
          <w:rFonts w:ascii="Times New Roman" w:hAnsi="Times New Roman"/>
          <w:sz w:val="28"/>
          <w:u w:val="single"/>
          <w:lang w:val="uk-UA"/>
        </w:rPr>
        <w:softHyphen/>
        <w:t>___________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C65D5A" w:rsidRPr="00B70F7E" w:rsidRDefault="00C65D5A" w:rsidP="00757FF7">
      <w:pPr>
        <w:tabs>
          <w:tab w:val="right" w:leader="underscore" w:pos="8903"/>
        </w:tabs>
        <w:jc w:val="left"/>
        <w:rPr>
          <w:rStyle w:val="af4"/>
          <w:rFonts w:ascii="Times New Roman" w:hAnsi="Times New Roman"/>
          <w:i w:val="0"/>
        </w:rPr>
      </w:pPr>
      <w:r w:rsidRPr="00B70F7E">
        <w:rPr>
          <w:rStyle w:val="af4"/>
          <w:rFonts w:ascii="Times New Roman" w:hAnsi="Times New Roman"/>
          <w:i w:val="0"/>
        </w:rPr>
        <w:t>1.  Тема курсової роботи</w:t>
      </w:r>
      <w:r w:rsidR="00757FF7">
        <w:rPr>
          <w:rStyle w:val="af4"/>
          <w:rFonts w:ascii="Times New Roman" w:hAnsi="Times New Roman"/>
          <w:i w:val="0"/>
        </w:rPr>
        <w:t xml:space="preserve"> </w:t>
      </w:r>
      <w:r w:rsidR="00757FF7" w:rsidRPr="00757FF7">
        <w:rPr>
          <w:rStyle w:val="af4"/>
          <w:rFonts w:ascii="Times New Roman" w:hAnsi="Times New Roman"/>
          <w:i w:val="0"/>
          <w:u w:val="single"/>
        </w:rPr>
        <w:t>___</w:t>
      </w:r>
      <w:r w:rsidR="00757FF7" w:rsidRPr="00757FF7">
        <w:rPr>
          <w:rFonts w:ascii="Times New Roman" w:hAnsi="Times New Roman"/>
          <w:sz w:val="28"/>
          <w:u w:val="single"/>
          <w:lang w:val="uk-UA"/>
        </w:rPr>
        <w:t xml:space="preserve"> Електронний б</w:t>
      </w:r>
      <w:r w:rsidR="00757FF7" w:rsidRPr="00757FF7">
        <w:rPr>
          <w:rFonts w:ascii="Times New Roman" w:hAnsi="Times New Roman"/>
          <w:sz w:val="28"/>
          <w:u w:val="single"/>
          <w:lang w:val="en-US"/>
        </w:rPr>
        <w:t>i</w:t>
      </w:r>
      <w:r w:rsidR="00757FF7" w:rsidRPr="00757FF7">
        <w:rPr>
          <w:rFonts w:ascii="Times New Roman" w:hAnsi="Times New Roman"/>
          <w:sz w:val="28"/>
          <w:u w:val="single"/>
        </w:rPr>
        <w:t>бл</w:t>
      </w:r>
      <w:r w:rsidR="00757FF7" w:rsidRPr="00757FF7">
        <w:rPr>
          <w:rFonts w:ascii="Times New Roman" w:hAnsi="Times New Roman"/>
          <w:sz w:val="28"/>
          <w:u w:val="single"/>
          <w:lang w:val="en-US"/>
        </w:rPr>
        <w:t>i</w:t>
      </w:r>
      <w:r w:rsidR="00757FF7" w:rsidRPr="00757FF7">
        <w:rPr>
          <w:rFonts w:ascii="Times New Roman" w:hAnsi="Times New Roman"/>
          <w:sz w:val="28"/>
          <w:u w:val="single"/>
        </w:rPr>
        <w:t>отечний каталог</w:t>
      </w:r>
      <w:r w:rsidRPr="00757FF7">
        <w:rPr>
          <w:rStyle w:val="af4"/>
          <w:rFonts w:ascii="Times New Roman" w:hAnsi="Times New Roman"/>
          <w:i w:val="0"/>
          <w:u w:val="single"/>
        </w:rPr>
        <w:t>_________________</w:t>
      </w:r>
    </w:p>
    <w:p w:rsidR="00C65D5A" w:rsidRPr="009B1154" w:rsidRDefault="00C65D5A" w:rsidP="00C65D5A">
      <w:pPr>
        <w:pStyle w:val="a5"/>
        <w:rPr>
          <w:rFonts w:ascii="Times New Roman" w:hAnsi="Times New Roman"/>
        </w:rPr>
      </w:pPr>
      <w:r w:rsidRPr="009B1154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8DC247D" wp14:editId="70709158">
                <wp:simplePos x="0" y="0"/>
                <wp:positionH relativeFrom="column">
                  <wp:posOffset>3943350</wp:posOffset>
                </wp:positionH>
                <wp:positionV relativeFrom="paragraph">
                  <wp:posOffset>413385</wp:posOffset>
                </wp:positionV>
                <wp:extent cx="1800225" cy="237490"/>
                <wp:effectExtent l="0" t="0" r="3810" b="63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до 25.12.2012 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5" style="position:absolute;left:0;text-align:left;margin-left:310.5pt;margin-top:32.55pt;width:141.75pt;height:1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до 25.12.2012 р.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</w:rPr>
        <w:t>___________________________________________________________________________________________________________________</w:t>
      </w:r>
    </w:p>
    <w:p w:rsidR="00C65D5A" w:rsidRPr="009B1154" w:rsidRDefault="00C65D5A" w:rsidP="00C65D5A">
      <w:pPr>
        <w:numPr>
          <w:ilvl w:val="0"/>
          <w:numId w:val="30"/>
        </w:numPr>
        <w:spacing w:line="360" w:lineRule="auto"/>
        <w:jc w:val="left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sz w:val="24"/>
          <w:lang w:val="uk-UA"/>
        </w:rPr>
        <w:t>Строк здачі студентом закінченого проекту (роботи)_______________________________</w:t>
      </w:r>
    </w:p>
    <w:p w:rsidR="00C65D5A" w:rsidRPr="009B1154" w:rsidRDefault="00C65D5A" w:rsidP="00C65D5A">
      <w:pPr>
        <w:numPr>
          <w:ilvl w:val="0"/>
          <w:numId w:val="30"/>
        </w:numPr>
        <w:spacing w:line="360" w:lineRule="auto"/>
        <w:jc w:val="left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sz w:val="24"/>
          <w:lang w:val="uk-UA"/>
        </w:rPr>
        <w:t>Вихідні дані до виконання роботи________________________________________________</w:t>
      </w:r>
    </w:p>
    <w:p w:rsidR="00C65D5A" w:rsidRPr="009B1154" w:rsidRDefault="00C65D5A" w:rsidP="00C65D5A">
      <w:pPr>
        <w:pStyle w:val="a5"/>
        <w:rPr>
          <w:rFonts w:ascii="Times New Roman" w:hAnsi="Times New Roman"/>
        </w:rPr>
      </w:pPr>
      <w:r w:rsidRPr="009B1154">
        <w:rPr>
          <w:rFonts w:ascii="Times New Roman" w:hAnsi="Times New Roman"/>
        </w:rPr>
        <w:t>_______________________________________________________________________________.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984D72E" wp14:editId="683FBD13">
                <wp:simplePos x="0" y="0"/>
                <wp:positionH relativeFrom="column">
                  <wp:posOffset>1748790</wp:posOffset>
                </wp:positionH>
                <wp:positionV relativeFrom="paragraph">
                  <wp:posOffset>779780</wp:posOffset>
                </wp:positionV>
                <wp:extent cx="640080" cy="219710"/>
                <wp:effectExtent l="1905" t="635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6" style="position:absolute;left:0;text-align:left;margin-left:137.7pt;margin-top:61.4pt;width:50.4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0457909" wp14:editId="34414721">
                <wp:simplePos x="0" y="0"/>
                <wp:positionH relativeFrom="column">
                  <wp:posOffset>1748790</wp:posOffset>
                </wp:positionH>
                <wp:positionV relativeFrom="paragraph">
                  <wp:posOffset>231140</wp:posOffset>
                </wp:positionV>
                <wp:extent cx="640080" cy="219710"/>
                <wp:effectExtent l="1905" t="4445" r="0" b="444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left:0;text-align:left;margin-left:137.7pt;margin-top:18.2pt;width:50.4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sz w:val="24"/>
          <w:lang w:val="uk-UA"/>
        </w:rPr>
        <w:t xml:space="preserve">Студент______________________________________                       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 w:rsidRPr="009B1154"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7529661" wp14:editId="465FD577">
                <wp:simplePos x="0" y="0"/>
                <wp:positionH relativeFrom="column">
                  <wp:posOffset>3760470</wp:posOffset>
                </wp:positionH>
                <wp:positionV relativeFrom="paragraph">
                  <wp:posOffset>254000</wp:posOffset>
                </wp:positionV>
                <wp:extent cx="2194560" cy="219710"/>
                <wp:effectExtent l="3810" t="635" r="190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(прізвище, ім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16"/>
                                <w:lang w:val="uk-UA"/>
                              </w:rPr>
                              <w:t>я, по батькові)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8" style="position:absolute;left:0;text-align:left;margin-left:296.1pt;margin-top:20pt;width:172.8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(прізвище, ім</w:t>
                      </w:r>
                      <w:r>
                        <w:rPr>
                          <w:sz w:val="16"/>
                          <w:lang w:val="en-US"/>
                        </w:rPr>
                        <w:t>’</w:t>
                      </w:r>
                      <w:r>
                        <w:rPr>
                          <w:sz w:val="16"/>
                          <w:lang w:val="uk-UA"/>
                        </w:rPr>
                        <w:t>я, по батькові)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sz w:val="24"/>
          <w:lang w:val="uk-UA"/>
        </w:rPr>
        <w:t>Керівник_____________________________________</w:t>
      </w:r>
      <w:r w:rsidRPr="009B1154">
        <w:rPr>
          <w:rFonts w:ascii="Times New Roman" w:hAnsi="Times New Roman"/>
          <w:sz w:val="24"/>
          <w:lang w:val="uk-UA"/>
        </w:rPr>
        <w:tab/>
      </w:r>
      <w:r w:rsidRPr="009B1154">
        <w:rPr>
          <w:rFonts w:ascii="Times New Roman" w:hAnsi="Times New Roman"/>
          <w:sz w:val="24"/>
          <w:lang w:val="uk-UA"/>
        </w:rPr>
        <w:tab/>
        <w:t xml:space="preserve">    </w:t>
      </w:r>
      <w:r w:rsidRPr="009B1154">
        <w:rPr>
          <w:rFonts w:ascii="Times New Roman" w:hAnsi="Times New Roman"/>
          <w:sz w:val="24"/>
          <w:u w:val="single"/>
          <w:lang w:val="uk-UA"/>
        </w:rPr>
        <w:t>доц. Кисельов Г.Д.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sz w:val="24"/>
          <w:lang w:val="uk-UA"/>
        </w:rPr>
        <w:t xml:space="preserve">  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sz w:val="24"/>
          <w:lang w:val="uk-UA"/>
        </w:rPr>
        <w:t xml:space="preserve"> </w:t>
      </w:r>
      <w:r w:rsidRPr="009B1154">
        <w:rPr>
          <w:rFonts w:ascii="Times New Roman" w:hAnsi="Times New Roman"/>
          <w:sz w:val="24"/>
          <w:u w:val="single"/>
          <w:lang w:val="uk-UA"/>
        </w:rPr>
        <w:t>«15»</w:t>
      </w:r>
      <w:r w:rsidRPr="009B1154">
        <w:rPr>
          <w:rFonts w:ascii="Times New Roman" w:hAnsi="Times New Roman"/>
          <w:sz w:val="24"/>
          <w:lang w:val="uk-UA"/>
        </w:rPr>
        <w:t xml:space="preserve">  </w:t>
      </w:r>
      <w:r w:rsidRPr="009B1154">
        <w:rPr>
          <w:rFonts w:ascii="Times New Roman" w:hAnsi="Times New Roman"/>
          <w:sz w:val="24"/>
          <w:u w:val="single"/>
          <w:lang w:val="uk-UA"/>
        </w:rPr>
        <w:t>вересня    2012р</w:t>
      </w:r>
      <w:r w:rsidRPr="009B1154">
        <w:rPr>
          <w:rFonts w:ascii="Times New Roman" w:hAnsi="Times New Roman"/>
          <w:sz w:val="24"/>
          <w:lang w:val="uk-UA"/>
        </w:rPr>
        <w:t xml:space="preserve">. </w:t>
      </w:r>
    </w:p>
    <w:p w:rsidR="00C65D5A" w:rsidRPr="009B1154" w:rsidRDefault="00C65D5A">
      <w:pPr>
        <w:spacing w:after="200" w:line="276" w:lineRule="auto"/>
        <w:jc w:val="left"/>
        <w:rPr>
          <w:rFonts w:ascii="Times New Roman" w:eastAsiaTheme="minorHAnsi" w:hAnsi="Times New Roman"/>
          <w:b/>
          <w:bCs/>
          <w:iCs/>
          <w:sz w:val="28"/>
          <w:szCs w:val="28"/>
          <w:lang w:val="uk-UA"/>
        </w:rPr>
      </w:pPr>
      <w:r w:rsidRPr="009B1154">
        <w:rPr>
          <w:rFonts w:ascii="Times New Roman" w:hAnsi="Times New Roman"/>
          <w:lang w:val="uk-UA"/>
        </w:rPr>
        <w:br w:type="page"/>
      </w:r>
    </w:p>
    <w:p w:rsidR="00C65D5A" w:rsidRPr="00B15EDC" w:rsidRDefault="00C65D5A" w:rsidP="00B15EDC">
      <w:pPr>
        <w:jc w:val="center"/>
        <w:rPr>
          <w:rFonts w:ascii="Times New Roman" w:hAnsi="Times New Roman"/>
          <w:b/>
          <w:sz w:val="28"/>
          <w:szCs w:val="28"/>
        </w:rPr>
      </w:pPr>
      <w:r w:rsidRPr="00B15EDC">
        <w:rPr>
          <w:rFonts w:ascii="Times New Roman" w:hAnsi="Times New Roman"/>
          <w:b/>
          <w:sz w:val="28"/>
          <w:szCs w:val="28"/>
        </w:rPr>
        <w:lastRenderedPageBreak/>
        <w:t>КАЛЕНДАРНИЙ ПЛАН</w:t>
      </w:r>
    </w:p>
    <w:tbl>
      <w:tblPr>
        <w:tblW w:w="9852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961"/>
        <w:gridCol w:w="2551"/>
        <w:gridCol w:w="1806"/>
      </w:tblGrid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18"/>
              </w:rPr>
            </w:pPr>
            <w:r w:rsidRPr="009B1154">
              <w:rPr>
                <w:rFonts w:ascii="Times New Roman" w:hAnsi="Times New Roman"/>
                <w:sz w:val="18"/>
              </w:rPr>
              <w:t xml:space="preserve">  </w:t>
            </w:r>
          </w:p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18"/>
              </w:rPr>
            </w:pPr>
            <w:r w:rsidRPr="009B1154">
              <w:rPr>
                <w:rFonts w:ascii="Times New Roman" w:hAnsi="Times New Roman"/>
                <w:sz w:val="18"/>
              </w:rPr>
              <w:t>п/п</w:t>
            </w:r>
          </w:p>
        </w:tc>
        <w:tc>
          <w:tcPr>
            <w:tcW w:w="496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18"/>
                <w:lang w:val="uk-UA"/>
              </w:rPr>
            </w:pPr>
          </w:p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18"/>
                <w:lang w:val="uk-UA"/>
              </w:rPr>
            </w:pPr>
            <w:r w:rsidRPr="009B1154">
              <w:rPr>
                <w:rFonts w:ascii="Times New Roman" w:hAnsi="Times New Roman"/>
                <w:sz w:val="18"/>
              </w:rPr>
              <w:t>Назва этап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і</w:t>
            </w:r>
            <w:r w:rsidRPr="009B1154">
              <w:rPr>
                <w:rFonts w:ascii="Times New Roman" w:hAnsi="Times New Roman"/>
                <w:sz w:val="18"/>
              </w:rPr>
              <w:t>в курсово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ї</w:t>
            </w:r>
            <w:r w:rsidRPr="009B1154">
              <w:rPr>
                <w:rFonts w:ascii="Times New Roman" w:hAnsi="Times New Roman"/>
                <w:sz w:val="18"/>
              </w:rPr>
              <w:t xml:space="preserve"> р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о</w:t>
            </w:r>
            <w:r w:rsidRPr="009B1154">
              <w:rPr>
                <w:rFonts w:ascii="Times New Roman" w:hAnsi="Times New Roman"/>
                <w:sz w:val="18"/>
              </w:rPr>
              <w:t>бот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и</w:t>
            </w: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18"/>
                <w:lang w:val="uk-UA"/>
              </w:rPr>
            </w:pPr>
            <w:r w:rsidRPr="009B1154">
              <w:rPr>
                <w:rFonts w:ascii="Times New Roman" w:hAnsi="Times New Roman"/>
                <w:sz w:val="18"/>
                <w:lang w:val="uk-UA"/>
              </w:rPr>
              <w:t>Термін</w:t>
            </w:r>
            <w:r w:rsidRPr="009B1154">
              <w:rPr>
                <w:rFonts w:ascii="Times New Roman" w:hAnsi="Times New Roman"/>
                <w:sz w:val="18"/>
              </w:rPr>
              <w:t xml:space="preserve"> в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иконання</w:t>
            </w:r>
            <w:r w:rsidRPr="009B1154">
              <w:rPr>
                <w:rFonts w:ascii="Times New Roman" w:hAnsi="Times New Roman"/>
                <w:sz w:val="18"/>
              </w:rPr>
              <w:t xml:space="preserve"> 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є</w:t>
            </w:r>
            <w:r w:rsidRPr="009B1154">
              <w:rPr>
                <w:rFonts w:ascii="Times New Roman" w:hAnsi="Times New Roman"/>
                <w:sz w:val="18"/>
              </w:rPr>
              <w:t>тап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і</w:t>
            </w:r>
            <w:r w:rsidRPr="009B1154">
              <w:rPr>
                <w:rFonts w:ascii="Times New Roman" w:hAnsi="Times New Roman"/>
                <w:sz w:val="18"/>
              </w:rPr>
              <w:t>в р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о</w:t>
            </w:r>
            <w:r w:rsidRPr="009B1154">
              <w:rPr>
                <w:rFonts w:ascii="Times New Roman" w:hAnsi="Times New Roman"/>
                <w:sz w:val="18"/>
              </w:rPr>
              <w:t>бот</w:t>
            </w:r>
            <w:r w:rsidRPr="009B1154">
              <w:rPr>
                <w:rFonts w:ascii="Times New Roman" w:hAnsi="Times New Roman"/>
                <w:sz w:val="18"/>
                <w:lang w:val="uk-UA"/>
              </w:rPr>
              <w:t>и</w:t>
            </w: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18"/>
              </w:rPr>
            </w:pPr>
          </w:p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18"/>
                <w:lang w:val="uk-UA"/>
              </w:rPr>
            </w:pPr>
            <w:r w:rsidRPr="009B1154">
              <w:rPr>
                <w:rFonts w:ascii="Times New Roman" w:hAnsi="Times New Roman"/>
                <w:sz w:val="18"/>
                <w:lang w:val="uk-UA"/>
              </w:rPr>
              <w:t>Відмітки</w:t>
            </w: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  <w:r w:rsidRPr="009B1154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  <w:r w:rsidRPr="009B1154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B1154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  <w:r w:rsidRPr="009B1154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  <w:r w:rsidRPr="009B1154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  <w:tr w:rsidR="00C65D5A" w:rsidRPr="009B1154" w:rsidTr="00662831">
        <w:tc>
          <w:tcPr>
            <w:tcW w:w="534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4961" w:type="dxa"/>
          </w:tcPr>
          <w:p w:rsidR="00C65D5A" w:rsidRPr="009B1154" w:rsidRDefault="00C65D5A" w:rsidP="0066283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</w:tcPr>
          <w:p w:rsidR="00C65D5A" w:rsidRPr="009B1154" w:rsidRDefault="00C65D5A" w:rsidP="0066283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06" w:type="dxa"/>
          </w:tcPr>
          <w:p w:rsidR="00C65D5A" w:rsidRPr="009B1154" w:rsidRDefault="00C65D5A" w:rsidP="00662831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</w:rPr>
      </w:pP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</w:rPr>
      </w:pP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</w:rPr>
      </w:pP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</w:rPr>
      </w:pP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58D01FB" wp14:editId="6D91EC86">
                <wp:simplePos x="0" y="0"/>
                <wp:positionH relativeFrom="column">
                  <wp:posOffset>1748790</wp:posOffset>
                </wp:positionH>
                <wp:positionV relativeFrom="paragraph">
                  <wp:posOffset>779780</wp:posOffset>
                </wp:positionV>
                <wp:extent cx="640080" cy="219710"/>
                <wp:effectExtent l="0" t="0" r="1905" b="63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9" style="position:absolute;left:0;text-align:left;margin-left:137.7pt;margin-top:61.4pt;width:50.4pt;height:1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22BB191" wp14:editId="3147B5E8">
                <wp:simplePos x="0" y="0"/>
                <wp:positionH relativeFrom="column">
                  <wp:posOffset>1748790</wp:posOffset>
                </wp:positionH>
                <wp:positionV relativeFrom="paragraph">
                  <wp:posOffset>231140</wp:posOffset>
                </wp:positionV>
                <wp:extent cx="640080" cy="219710"/>
                <wp:effectExtent l="0" t="2540" r="1905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831" w:rsidRDefault="00662831" w:rsidP="00C65D5A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40" style="position:absolute;left:0;text-align:left;margin-left:137.7pt;margin-top:18.2pt;width:50.4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" o:allowincell="f" stroked="f">
                <v:textbox>
                  <w:txbxContent>
                    <w:p w:rsidR="00662831" w:rsidRDefault="00662831" w:rsidP="00C65D5A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9B1154">
        <w:rPr>
          <w:rFonts w:ascii="Times New Roman" w:hAnsi="Times New Roman"/>
          <w:sz w:val="24"/>
        </w:rPr>
        <w:t xml:space="preserve">Студент                                                                           </w:t>
      </w:r>
      <w:r w:rsidR="00757FF7" w:rsidRPr="00757FF7">
        <w:rPr>
          <w:rFonts w:ascii="Times New Roman" w:hAnsi="Times New Roman"/>
          <w:sz w:val="24"/>
          <w:u w:val="single"/>
          <w:lang w:val="uk-UA"/>
        </w:rPr>
        <w:t>Юрченко В.В.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</w:rPr>
      </w:pP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u w:val="single"/>
        </w:rPr>
      </w:pPr>
      <w:r w:rsidRPr="009B1154">
        <w:rPr>
          <w:rFonts w:ascii="Times New Roman" w:hAnsi="Times New Roman"/>
          <w:sz w:val="24"/>
          <w:lang w:val="uk-UA"/>
        </w:rPr>
        <w:t>Керівник</w:t>
      </w:r>
      <w:r w:rsidRPr="009B1154">
        <w:rPr>
          <w:rFonts w:ascii="Times New Roman" w:hAnsi="Times New Roman"/>
          <w:sz w:val="24"/>
        </w:rPr>
        <w:t xml:space="preserve">                                     </w:t>
      </w:r>
      <w:r w:rsidRPr="009B1154">
        <w:rPr>
          <w:rFonts w:ascii="Times New Roman" w:hAnsi="Times New Roman"/>
          <w:sz w:val="24"/>
        </w:rPr>
        <w:tab/>
      </w:r>
      <w:r w:rsidRPr="009B1154">
        <w:rPr>
          <w:rFonts w:ascii="Times New Roman" w:hAnsi="Times New Roman"/>
          <w:sz w:val="24"/>
        </w:rPr>
        <w:tab/>
      </w:r>
      <w:r w:rsidRPr="009B1154">
        <w:rPr>
          <w:rFonts w:ascii="Times New Roman" w:hAnsi="Times New Roman"/>
          <w:sz w:val="24"/>
          <w:lang w:val="uk-UA"/>
        </w:rPr>
        <w:tab/>
      </w:r>
      <w:r w:rsidRPr="009B1154">
        <w:rPr>
          <w:rFonts w:ascii="Times New Roman" w:hAnsi="Times New Roman"/>
          <w:sz w:val="24"/>
        </w:rPr>
        <w:t xml:space="preserve">    </w:t>
      </w:r>
      <w:r w:rsidRPr="009B1154">
        <w:rPr>
          <w:rFonts w:ascii="Times New Roman" w:hAnsi="Times New Roman"/>
          <w:sz w:val="24"/>
          <w:u w:val="single"/>
        </w:rPr>
        <w:t>доц. К</w:t>
      </w:r>
      <w:r w:rsidRPr="009B1154">
        <w:rPr>
          <w:rFonts w:ascii="Times New Roman" w:hAnsi="Times New Roman"/>
          <w:sz w:val="24"/>
          <w:u w:val="single"/>
          <w:lang w:val="uk-UA"/>
        </w:rPr>
        <w:t>исельов Г</w:t>
      </w:r>
      <w:r w:rsidRPr="009B1154">
        <w:rPr>
          <w:rFonts w:ascii="Times New Roman" w:hAnsi="Times New Roman"/>
          <w:sz w:val="24"/>
          <w:u w:val="single"/>
        </w:rPr>
        <w:t>.</w:t>
      </w:r>
      <w:r w:rsidRPr="009B1154">
        <w:rPr>
          <w:rFonts w:ascii="Times New Roman" w:hAnsi="Times New Roman"/>
          <w:sz w:val="24"/>
          <w:u w:val="single"/>
          <w:lang w:val="uk-UA"/>
        </w:rPr>
        <w:t>Д</w:t>
      </w:r>
      <w:r w:rsidRPr="009B1154">
        <w:rPr>
          <w:rFonts w:ascii="Times New Roman" w:hAnsi="Times New Roman"/>
          <w:sz w:val="24"/>
          <w:u w:val="single"/>
        </w:rPr>
        <w:t>.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  <w:sz w:val="24"/>
          <w:lang w:val="uk-UA"/>
        </w:rPr>
      </w:pPr>
      <w:r w:rsidRPr="009B1154">
        <w:rPr>
          <w:rFonts w:ascii="Times New Roman" w:hAnsi="Times New Roman"/>
          <w:sz w:val="24"/>
        </w:rPr>
        <w:t xml:space="preserve">  </w:t>
      </w:r>
    </w:p>
    <w:p w:rsidR="00C65D5A" w:rsidRPr="009B1154" w:rsidRDefault="00C65D5A" w:rsidP="00C65D5A">
      <w:pPr>
        <w:spacing w:line="360" w:lineRule="auto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  </w:t>
      </w:r>
      <w:r w:rsidRPr="009B1154">
        <w:rPr>
          <w:rFonts w:ascii="Times New Roman" w:hAnsi="Times New Roman"/>
          <w:sz w:val="24"/>
          <w:u w:val="single"/>
        </w:rPr>
        <w:t>«</w:t>
      </w:r>
      <w:r w:rsidRPr="009B1154">
        <w:rPr>
          <w:rFonts w:ascii="Times New Roman" w:hAnsi="Times New Roman"/>
          <w:sz w:val="24"/>
          <w:u w:val="single"/>
          <w:lang w:val="uk-UA"/>
        </w:rPr>
        <w:t>15</w:t>
      </w:r>
      <w:r w:rsidRPr="009B1154">
        <w:rPr>
          <w:rFonts w:ascii="Times New Roman" w:hAnsi="Times New Roman"/>
          <w:sz w:val="24"/>
          <w:u w:val="single"/>
        </w:rPr>
        <w:t>»</w:t>
      </w:r>
      <w:r w:rsidRPr="009B1154">
        <w:rPr>
          <w:rFonts w:ascii="Times New Roman" w:hAnsi="Times New Roman"/>
        </w:rPr>
        <w:t xml:space="preserve">   </w:t>
      </w:r>
      <w:r w:rsidRPr="009B1154">
        <w:rPr>
          <w:rFonts w:ascii="Times New Roman" w:hAnsi="Times New Roman"/>
          <w:sz w:val="24"/>
          <w:u w:val="single"/>
          <w:lang w:val="uk-UA"/>
        </w:rPr>
        <w:t>вересн</w:t>
      </w:r>
      <w:r w:rsidRPr="009B1154">
        <w:rPr>
          <w:rFonts w:ascii="Times New Roman" w:hAnsi="Times New Roman"/>
          <w:sz w:val="24"/>
          <w:u w:val="single"/>
        </w:rPr>
        <w:t>я    20</w:t>
      </w:r>
      <w:r w:rsidRPr="009B1154">
        <w:rPr>
          <w:rFonts w:ascii="Times New Roman" w:hAnsi="Times New Roman"/>
          <w:sz w:val="24"/>
          <w:u w:val="single"/>
          <w:lang w:val="uk-UA"/>
        </w:rPr>
        <w:t>11</w:t>
      </w:r>
      <w:r w:rsidRPr="009B1154">
        <w:rPr>
          <w:rFonts w:ascii="Times New Roman" w:hAnsi="Times New Roman"/>
          <w:sz w:val="24"/>
          <w:u w:val="single"/>
        </w:rPr>
        <w:t>р</w:t>
      </w:r>
      <w:r w:rsidRPr="009B1154">
        <w:rPr>
          <w:rFonts w:ascii="Times New Roman" w:hAnsi="Times New Roman"/>
          <w:sz w:val="24"/>
        </w:rPr>
        <w:t xml:space="preserve">. </w:t>
      </w:r>
    </w:p>
    <w:p w:rsidR="00C65D5A" w:rsidRPr="009B1154" w:rsidRDefault="00C65D5A" w:rsidP="00C65D5A">
      <w:pPr>
        <w:rPr>
          <w:rFonts w:ascii="Times New Roman" w:hAnsi="Times New Roman"/>
        </w:rPr>
      </w:pPr>
    </w:p>
    <w:p w:rsidR="0017343C" w:rsidRPr="009B1154" w:rsidRDefault="0017343C">
      <w:pPr>
        <w:spacing w:after="200" w:line="276" w:lineRule="auto"/>
        <w:jc w:val="left"/>
        <w:rPr>
          <w:rFonts w:ascii="Times New Roman" w:eastAsiaTheme="minorHAnsi" w:hAnsi="Times New Roman"/>
          <w:b/>
          <w:bCs/>
        </w:rPr>
      </w:pPr>
      <w:r w:rsidRPr="009B1154">
        <w:rPr>
          <w:rFonts w:ascii="Times New Roman" w:hAnsi="Times New Roman"/>
        </w:rPr>
        <w:br w:type="page"/>
      </w:r>
    </w:p>
    <w:p w:rsidR="005011BE" w:rsidRPr="00B70F7E" w:rsidRDefault="005011BE" w:rsidP="005011BE">
      <w:pPr>
        <w:spacing w:before="240" w:after="200" w:line="276" w:lineRule="auto"/>
        <w:jc w:val="center"/>
        <w:rPr>
          <w:rFonts w:ascii="Times New Roman" w:hAnsi="Times New Roman"/>
          <w:b/>
          <w:sz w:val="32"/>
        </w:rPr>
      </w:pPr>
      <w:r w:rsidRPr="00B70F7E">
        <w:rPr>
          <w:rFonts w:ascii="Times New Roman" w:hAnsi="Times New Roman"/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808547684"/>
        <w:docPartObj>
          <w:docPartGallery w:val="Table of Contents"/>
          <w:docPartUnique/>
        </w:docPartObj>
      </w:sdtPr>
      <w:sdtContent>
        <w:p w:rsidR="005011BE" w:rsidRPr="009B1154" w:rsidRDefault="005011BE">
          <w:pPr>
            <w:pStyle w:val="af7"/>
            <w:rPr>
              <w:rFonts w:ascii="Times New Roman" w:hAnsi="Times New Roman" w:cs="Times New Roman"/>
            </w:rPr>
          </w:pPr>
        </w:p>
        <w:p w:rsidR="00543E55" w:rsidRDefault="005011BE">
          <w:pPr>
            <w:pStyle w:val="1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1154">
            <w:fldChar w:fldCharType="begin"/>
          </w:r>
          <w:r w:rsidRPr="009B1154">
            <w:instrText xml:space="preserve"> TOC \o "1-3" \h \z \u </w:instrText>
          </w:r>
          <w:r w:rsidRPr="009B1154">
            <w:fldChar w:fldCharType="separate"/>
          </w:r>
          <w:hyperlink w:anchor="_Toc343845388" w:history="1">
            <w:r w:rsidR="00543E55" w:rsidRPr="00A00468">
              <w:rPr>
                <w:rStyle w:val="af8"/>
                <w:noProof/>
              </w:rPr>
              <w:t>Введение</w:t>
            </w:r>
            <w:r w:rsidR="00543E55">
              <w:rPr>
                <w:noProof/>
                <w:webHidden/>
              </w:rPr>
              <w:tab/>
            </w:r>
            <w:r w:rsidR="00543E55">
              <w:rPr>
                <w:noProof/>
                <w:webHidden/>
              </w:rPr>
              <w:fldChar w:fldCharType="begin"/>
            </w:r>
            <w:r w:rsidR="00543E55">
              <w:rPr>
                <w:noProof/>
                <w:webHidden/>
              </w:rPr>
              <w:instrText xml:space="preserve"> PAGEREF _Toc343845388 \h </w:instrText>
            </w:r>
            <w:r w:rsidR="00543E55">
              <w:rPr>
                <w:noProof/>
                <w:webHidden/>
              </w:rPr>
            </w:r>
            <w:r w:rsidR="00543E55">
              <w:rPr>
                <w:noProof/>
                <w:webHidden/>
              </w:rPr>
              <w:fldChar w:fldCharType="separate"/>
            </w:r>
            <w:r w:rsidR="00543E55">
              <w:rPr>
                <w:noProof/>
                <w:webHidden/>
              </w:rPr>
              <w:t>5</w:t>
            </w:r>
            <w:r w:rsidR="00543E55"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4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89" w:history="1">
            <w:r w:rsidRPr="00A00468">
              <w:rPr>
                <w:rStyle w:val="af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Задание и 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4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0" w:history="1">
            <w:r w:rsidRPr="00A00468">
              <w:rPr>
                <w:rStyle w:val="af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Построение концептуальной модели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1" w:history="1">
            <w:r w:rsidRPr="00A00468">
              <w:rPr>
                <w:rStyle w:val="af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Идентификация актеров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2" w:history="1">
            <w:r w:rsidRPr="00A00468">
              <w:rPr>
                <w:rStyle w:val="af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Идентификация элементов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3" w:history="1">
            <w:r w:rsidRPr="00A00468">
              <w:rPr>
                <w:rStyle w:val="af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Описания элементов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8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4" w:history="1">
            <w:r w:rsidRPr="00A00468">
              <w:rPr>
                <w:rStyle w:val="af8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Сценарии для элемента Use Case «Использование главного окна»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8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5" w:history="1">
            <w:r w:rsidRPr="00A00468">
              <w:rPr>
                <w:rStyle w:val="af8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Развитие описания элемента Use Case «Использование форм для специализированных действий»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4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6" w:history="1">
            <w:r w:rsidRPr="00A00468">
              <w:rPr>
                <w:rStyle w:val="af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Проектирование функциональных элементов и межмодульных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7" w:history="1">
            <w:r w:rsidRPr="00A00468">
              <w:rPr>
                <w:rStyle w:val="af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Выделение основных режимов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8" w:history="1">
            <w:r w:rsidRPr="00A00468">
              <w:rPr>
                <w:rStyle w:val="af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Выбор и группировка пунктов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4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399" w:history="1">
            <w:r w:rsidRPr="00A00468">
              <w:rPr>
                <w:rStyle w:val="af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Проектирование внешнего дизайна и структуры диалогов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4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0" w:history="1">
            <w:r w:rsidRPr="00A00468">
              <w:rPr>
                <w:rStyle w:val="af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Проектирование дополнительных элементов управления и средств информационной поддержки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1" w:history="1">
            <w:r w:rsidRPr="00A00468">
              <w:rPr>
                <w:rStyle w:val="af8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Определение режимов, которые запускаются с помощью горячих клавиш и самих горячих клавиш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2" w:history="1">
            <w:r w:rsidRPr="00A00468">
              <w:rPr>
                <w:rStyle w:val="af8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Разработка скролл-баров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4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3" w:history="1">
            <w:r w:rsidRPr="00A00468">
              <w:rPr>
                <w:rStyle w:val="af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Реализация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4" w:history="1">
            <w:r w:rsidRPr="00A00468">
              <w:rPr>
                <w:rStyle w:val="af8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5" w:history="1">
            <w:r w:rsidRPr="00A00468">
              <w:rPr>
                <w:rStyle w:val="af8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Выбор операционной среды и определение ограничений на аппаратуру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6" w:history="1">
            <w:r w:rsidRPr="00A00468">
              <w:rPr>
                <w:rStyle w:val="af8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Реализация графического интерфейса модулей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7" w:history="1">
            <w:r w:rsidRPr="00A00468">
              <w:rPr>
                <w:rStyle w:val="af8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4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8" w:history="1">
            <w:r w:rsidRPr="00A00468">
              <w:rPr>
                <w:rStyle w:val="af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09" w:history="1">
            <w:r w:rsidRPr="00A00468">
              <w:rPr>
                <w:rStyle w:val="af8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Выбор и обоснование парадигмы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left" w:pos="600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10" w:history="1">
            <w:r w:rsidRPr="00A00468">
              <w:rPr>
                <w:rStyle w:val="af8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00468">
              <w:rPr>
                <w:rStyle w:val="af8"/>
                <w:noProof/>
              </w:rPr>
              <w:t>Программная реализация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11" w:history="1">
            <w:r w:rsidRPr="00A00468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E55" w:rsidRDefault="00543E55">
          <w:pPr>
            <w:pStyle w:val="1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845412" w:history="1">
            <w:r w:rsidRPr="00A00468">
              <w:rPr>
                <w:rStyle w:val="af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1BE" w:rsidRPr="009B1154" w:rsidRDefault="005011BE">
          <w:pPr>
            <w:rPr>
              <w:rFonts w:ascii="Times New Roman" w:hAnsi="Times New Roman"/>
            </w:rPr>
          </w:pPr>
          <w:r w:rsidRPr="009B115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5011BE" w:rsidRPr="009B1154" w:rsidRDefault="005011BE">
      <w:pPr>
        <w:spacing w:after="200" w:line="276" w:lineRule="auto"/>
        <w:jc w:val="left"/>
        <w:rPr>
          <w:rFonts w:ascii="Times New Roman" w:hAnsi="Times New Roman"/>
        </w:rPr>
      </w:pPr>
    </w:p>
    <w:p w:rsidR="005011BE" w:rsidRPr="009B1154" w:rsidRDefault="005011BE">
      <w:pPr>
        <w:spacing w:after="200" w:line="276" w:lineRule="auto"/>
        <w:jc w:val="left"/>
        <w:rPr>
          <w:rFonts w:ascii="Times New Roman" w:eastAsiaTheme="minorHAnsi" w:hAnsi="Times New Roman"/>
          <w:b/>
          <w:bCs/>
        </w:rPr>
      </w:pPr>
      <w:r w:rsidRPr="009B1154">
        <w:rPr>
          <w:rFonts w:ascii="Times New Roman" w:hAnsi="Times New Roman"/>
        </w:rPr>
        <w:br w:type="page"/>
      </w:r>
    </w:p>
    <w:p w:rsidR="00EA5395" w:rsidRPr="009B1154" w:rsidRDefault="00EA5395" w:rsidP="00C14A24">
      <w:pPr>
        <w:pStyle w:val="1"/>
        <w:spacing w:after="240"/>
        <w:rPr>
          <w:rFonts w:ascii="Times New Roman" w:hAnsi="Times New Roman" w:cs="Times New Roman"/>
        </w:rPr>
      </w:pPr>
      <w:bookmarkStart w:id="0" w:name="_Toc250888585"/>
      <w:bookmarkStart w:id="1" w:name="_Toc343245047"/>
      <w:bookmarkStart w:id="2" w:name="_Toc343245060"/>
      <w:bookmarkStart w:id="3" w:name="_Toc343245133"/>
      <w:bookmarkStart w:id="4" w:name="_Toc343845388"/>
      <w:r w:rsidRPr="009B1154">
        <w:rPr>
          <w:rFonts w:ascii="Times New Roman" w:hAnsi="Times New Roman" w:cs="Times New Roman"/>
          <w:sz w:val="32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:rsidR="002A324F" w:rsidRPr="009B1154" w:rsidRDefault="002A324F" w:rsidP="002A324F">
      <w:pPr>
        <w:spacing w:after="240" w:line="276" w:lineRule="auto"/>
        <w:ind w:firstLine="709"/>
        <w:rPr>
          <w:rFonts w:ascii="Times New Roman" w:hAnsi="Times New Roman"/>
          <w:snapToGrid w:val="0"/>
          <w:sz w:val="24"/>
          <w:szCs w:val="20"/>
          <w:lang w:eastAsia="ru-RU"/>
        </w:rPr>
      </w:pPr>
      <w:r w:rsidRPr="009B1154">
        <w:rPr>
          <w:rFonts w:ascii="Times New Roman" w:hAnsi="Times New Roman"/>
          <w:snapToGrid w:val="0"/>
          <w:sz w:val="24"/>
          <w:szCs w:val="20"/>
          <w:lang w:eastAsia="ru-RU"/>
        </w:rPr>
        <w:t xml:space="preserve">Современные ПК обеспечивают пользователей вычислительной мощьность и объемами памяти, которые еще несколько лет назад были в разпоряжение исключительно профессиональных программистов. Однако пользователи этих ПК не особенно стремятся становиться компьютерными профессионалами. Они пришли в мир ПК из различных сфер деятельности: среди них учителя и преподаватели, бухгалтеры, врачи, юристы, банковские служащие. </w:t>
      </w:r>
    </w:p>
    <w:p w:rsidR="002A324F" w:rsidRPr="009B1154" w:rsidRDefault="002A324F" w:rsidP="002A324F">
      <w:pPr>
        <w:spacing w:after="240" w:line="276" w:lineRule="auto"/>
        <w:ind w:firstLine="709"/>
        <w:rPr>
          <w:rFonts w:ascii="Times New Roman" w:hAnsi="Times New Roman"/>
          <w:snapToGrid w:val="0"/>
          <w:sz w:val="24"/>
          <w:szCs w:val="20"/>
          <w:lang w:eastAsia="ru-RU"/>
        </w:rPr>
      </w:pPr>
      <w:r w:rsidRPr="009B1154">
        <w:rPr>
          <w:rFonts w:ascii="Times New Roman" w:hAnsi="Times New Roman"/>
          <w:snapToGrid w:val="0"/>
          <w:sz w:val="24"/>
          <w:szCs w:val="20"/>
          <w:lang w:eastAsia="ru-RU"/>
        </w:rPr>
        <w:t>Все больше услугами компьютеров пользуются ученики и студенты в своей учебной деятельности. Для всех этих и многих других категорий пользователей в отношении ПК характерно есть одна черта: они склонны воспринимать компьютер как техническое средство, просто помогает им выполнять определенную работу, и не стремятся понимать, как и почему работает ПК, как построены программы и т.д.., однако надеются, что с помощью компьютера в своей деятельности, выполнять свои задачи быстрее и надежнее, с минимальными затратами на овладение этой техникой.</w:t>
      </w:r>
    </w:p>
    <w:p w:rsidR="002A324F" w:rsidRPr="009B1154" w:rsidRDefault="002A324F" w:rsidP="002A324F">
      <w:pPr>
        <w:spacing w:after="240" w:line="276" w:lineRule="auto"/>
        <w:ind w:firstLine="709"/>
        <w:rPr>
          <w:rFonts w:ascii="Times New Roman" w:hAnsi="Times New Roman"/>
          <w:snapToGrid w:val="0"/>
          <w:sz w:val="24"/>
          <w:szCs w:val="20"/>
          <w:lang w:eastAsia="ru-RU"/>
        </w:rPr>
      </w:pPr>
      <w:r w:rsidRPr="009B1154">
        <w:rPr>
          <w:rFonts w:ascii="Times New Roman" w:hAnsi="Times New Roman"/>
          <w:snapToGrid w:val="0"/>
          <w:sz w:val="24"/>
          <w:szCs w:val="20"/>
          <w:lang w:eastAsia="ru-RU"/>
        </w:rPr>
        <w:t>На современном этапе развития программных средств ПК широком и успешном их внедрению способствует учета запросов массового пользователя по компьютерных информационных технологий. Создавая программные системы, разработчики должны учитывать эти запросы, то есть прежде предусмотреть приспособления программных средств системы к особенностям человеческого существа учитывая приоритет потребностей в общении с компьютером. Систематическое внедрение такого подхода стимулировать рост массовости компьютерных примене</w:t>
      </w:r>
      <w:r w:rsidR="00701D0C" w:rsidRPr="009B1154">
        <w:rPr>
          <w:rFonts w:ascii="Times New Roman" w:hAnsi="Times New Roman"/>
          <w:snapToGrid w:val="0"/>
          <w:sz w:val="24"/>
          <w:szCs w:val="20"/>
          <w:lang w:eastAsia="ru-RU"/>
        </w:rPr>
        <w:t>ний.</w:t>
      </w:r>
    </w:p>
    <w:p w:rsidR="002A324F" w:rsidRPr="009B1154" w:rsidRDefault="002A324F" w:rsidP="002A324F">
      <w:pPr>
        <w:spacing w:after="240" w:line="276" w:lineRule="auto"/>
        <w:ind w:firstLine="709"/>
        <w:rPr>
          <w:rFonts w:ascii="Times New Roman" w:hAnsi="Times New Roman"/>
          <w:snapToGrid w:val="0"/>
          <w:sz w:val="24"/>
          <w:szCs w:val="20"/>
          <w:lang w:eastAsia="ru-RU"/>
        </w:rPr>
      </w:pPr>
      <w:r w:rsidRPr="009B1154">
        <w:rPr>
          <w:rFonts w:ascii="Times New Roman" w:hAnsi="Times New Roman"/>
          <w:snapToGrid w:val="0"/>
          <w:sz w:val="24"/>
          <w:szCs w:val="20"/>
          <w:lang w:eastAsia="ru-RU"/>
        </w:rPr>
        <w:t>Напротив, программное обеспечение, которое заставляет пользователя приспосабливаться к каким-то, иногда даже хорошо не обоснованных ограничений, создает неудобства в работе, наверняка не найдет массового применения и будет отвергнуто.</w:t>
      </w:r>
    </w:p>
    <w:p w:rsidR="00EA5395" w:rsidRPr="009B1154" w:rsidRDefault="00EA5395">
      <w:pPr>
        <w:spacing w:after="200" w:line="276" w:lineRule="auto"/>
        <w:jc w:val="left"/>
        <w:rPr>
          <w:rFonts w:ascii="Times New Roman" w:eastAsiaTheme="minorHAnsi" w:hAnsi="Times New Roman"/>
          <w:b/>
          <w:bCs/>
          <w:lang w:val="uk-UA"/>
        </w:rPr>
      </w:pPr>
      <w:r w:rsidRPr="009B1154">
        <w:rPr>
          <w:rFonts w:ascii="Times New Roman" w:hAnsi="Times New Roman"/>
          <w:lang w:val="uk-UA"/>
        </w:rPr>
        <w:br w:type="page"/>
      </w:r>
    </w:p>
    <w:p w:rsidR="009B1154" w:rsidRPr="009F4E41" w:rsidRDefault="009B1154" w:rsidP="009B1154">
      <w:pPr>
        <w:pStyle w:val="1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32"/>
        </w:rPr>
      </w:pPr>
      <w:bookmarkStart w:id="5" w:name="_Toc343845389"/>
      <w:r w:rsidRPr="009F4E41">
        <w:rPr>
          <w:rFonts w:ascii="Times New Roman" w:hAnsi="Times New Roman" w:cs="Times New Roman"/>
          <w:sz w:val="32"/>
        </w:rPr>
        <w:lastRenderedPageBreak/>
        <w:t>Задание и функции программы</w:t>
      </w:r>
      <w:bookmarkEnd w:id="5"/>
    </w:p>
    <w:p w:rsidR="00135632" w:rsidRPr="009B1154" w:rsidRDefault="00135632" w:rsidP="009B1154">
      <w:pPr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>Разработать</w:t>
      </w:r>
      <w:r w:rsidR="009101CE" w:rsidRPr="009B1154">
        <w:rPr>
          <w:rFonts w:ascii="Times New Roman" w:hAnsi="Times New Roman"/>
          <w:color w:val="000000"/>
          <w:sz w:val="24"/>
        </w:rPr>
        <w:t xml:space="preserve"> оконный интерфейс пользователя для </w:t>
      </w:r>
      <w:r w:rsidR="00F456FC" w:rsidRPr="009B1154">
        <w:rPr>
          <w:rFonts w:ascii="Times New Roman" w:hAnsi="Times New Roman"/>
          <w:color w:val="000000"/>
          <w:sz w:val="24"/>
        </w:rPr>
        <w:t>электронного библиотечного каталога</w:t>
      </w:r>
      <w:r w:rsidRPr="009B1154">
        <w:rPr>
          <w:rFonts w:ascii="Times New Roman" w:hAnsi="Times New Roman"/>
          <w:color w:val="000000"/>
          <w:sz w:val="24"/>
        </w:rPr>
        <w:t>.</w:t>
      </w:r>
    </w:p>
    <w:p w:rsidR="00BA572A" w:rsidRPr="009B1154" w:rsidRDefault="00BA572A" w:rsidP="009B1154">
      <w:pPr>
        <w:shd w:val="clear" w:color="auto" w:fill="FFFFFF"/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>Электронный библиотечный каталог (ЭБК) — совокупность программных и аппаратных средств по обеспечению деятельности библиотеки по заказу, каталогизации, поиску, выдаче книг, решения различных задач по отчётности и книгообеспеченности читателей и др. как в локальной вычислительной сети, так и через web-сопряжение.</w:t>
      </w:r>
    </w:p>
    <w:p w:rsidR="00E833CD" w:rsidRPr="009B1154" w:rsidRDefault="00BF41EF" w:rsidP="009B1154">
      <w:pPr>
        <w:shd w:val="clear" w:color="auto" w:fill="FFFFFF"/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>Для ЭКБ реализовывается</w:t>
      </w:r>
      <w:r w:rsidR="00E833CD" w:rsidRPr="009B1154">
        <w:rPr>
          <w:rFonts w:ascii="Times New Roman" w:hAnsi="Times New Roman"/>
          <w:color w:val="000000"/>
          <w:sz w:val="24"/>
        </w:rPr>
        <w:t xml:space="preserve"> графический интерфейс пользователя</w:t>
      </w:r>
      <w:r w:rsidR="00704BF1" w:rsidRPr="009B1154">
        <w:rPr>
          <w:rFonts w:ascii="Times New Roman" w:hAnsi="Times New Roman"/>
          <w:color w:val="000000"/>
          <w:sz w:val="24"/>
        </w:rPr>
        <w:t xml:space="preserve"> (</w:t>
      </w:r>
      <w:r w:rsidR="00704BF1" w:rsidRPr="009B1154">
        <w:rPr>
          <w:rFonts w:ascii="Times New Roman" w:hAnsi="Times New Roman"/>
          <w:color w:val="000000"/>
          <w:sz w:val="24"/>
          <w:lang w:val="en-US"/>
        </w:rPr>
        <w:t>GUI</w:t>
      </w:r>
      <w:r w:rsidR="00704BF1" w:rsidRPr="009B1154">
        <w:rPr>
          <w:rFonts w:ascii="Times New Roman" w:hAnsi="Times New Roman"/>
          <w:color w:val="000000"/>
          <w:sz w:val="24"/>
        </w:rPr>
        <w:t>)</w:t>
      </w:r>
      <w:r w:rsidR="00E833CD" w:rsidRPr="009B1154">
        <w:rPr>
          <w:rFonts w:ascii="Times New Roman" w:hAnsi="Times New Roman"/>
          <w:color w:val="000000"/>
          <w:sz w:val="24"/>
        </w:rPr>
        <w:t>.</w:t>
      </w:r>
    </w:p>
    <w:p w:rsidR="009B1154" w:rsidRPr="009F4E41" w:rsidRDefault="009B1154" w:rsidP="009B1154">
      <w:pPr>
        <w:pStyle w:val="1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32"/>
        </w:rPr>
      </w:pPr>
      <w:bookmarkStart w:id="6" w:name="_Toc343845390"/>
      <w:r w:rsidRPr="009F4E41">
        <w:rPr>
          <w:rFonts w:ascii="Times New Roman" w:hAnsi="Times New Roman" w:cs="Times New Roman"/>
          <w:sz w:val="32"/>
        </w:rPr>
        <w:t>Построение концептуальной модели интерфейса</w:t>
      </w:r>
      <w:bookmarkEnd w:id="6"/>
    </w:p>
    <w:p w:rsidR="00135632" w:rsidRPr="009B1154" w:rsidRDefault="00135632" w:rsidP="009B1154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7" w:name="_Toc343845391"/>
      <w:r w:rsidRPr="009B1154">
        <w:rPr>
          <w:rFonts w:ascii="Times New Roman" w:hAnsi="Times New Roman" w:cs="Times New Roman"/>
        </w:rPr>
        <w:t>Идентификация актеров</w:t>
      </w:r>
      <w:bookmarkEnd w:id="7"/>
    </w:p>
    <w:p w:rsidR="00135632" w:rsidRPr="009B1154" w:rsidRDefault="00FE37FC" w:rsidP="00FF1733">
      <w:pPr>
        <w:shd w:val="clear" w:color="auto" w:fill="FFFFFF"/>
        <w:tabs>
          <w:tab w:val="num" w:pos="644"/>
        </w:tabs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>Актера</w:t>
      </w:r>
      <w:r w:rsidR="00135632" w:rsidRPr="009B1154">
        <w:rPr>
          <w:rFonts w:ascii="Times New Roman" w:hAnsi="Times New Roman"/>
          <w:color w:val="000000"/>
          <w:sz w:val="24"/>
        </w:rPr>
        <w:t>м</w:t>
      </w:r>
      <w:r w:rsidRPr="009B1154">
        <w:rPr>
          <w:rFonts w:ascii="Times New Roman" w:hAnsi="Times New Roman"/>
          <w:color w:val="000000"/>
          <w:sz w:val="24"/>
        </w:rPr>
        <w:t>и</w:t>
      </w:r>
      <w:r w:rsidR="00135632" w:rsidRPr="009B1154">
        <w:rPr>
          <w:rFonts w:ascii="Times New Roman" w:hAnsi="Times New Roman"/>
          <w:color w:val="000000"/>
          <w:sz w:val="24"/>
        </w:rPr>
        <w:t xml:space="preserve"> для </w:t>
      </w:r>
      <w:r w:rsidRPr="009B1154">
        <w:rPr>
          <w:rFonts w:ascii="Times New Roman" w:hAnsi="Times New Roman"/>
          <w:color w:val="000000"/>
          <w:sz w:val="24"/>
        </w:rPr>
        <w:t>ЭКБ</w:t>
      </w:r>
      <w:r w:rsidR="00135632" w:rsidRPr="009B1154">
        <w:rPr>
          <w:rFonts w:ascii="Times New Roman" w:hAnsi="Times New Roman"/>
          <w:i/>
          <w:color w:val="000000"/>
          <w:sz w:val="24"/>
        </w:rPr>
        <w:t xml:space="preserve"> </w:t>
      </w:r>
      <w:r w:rsidR="005D274D" w:rsidRPr="009B1154">
        <w:rPr>
          <w:rFonts w:ascii="Times New Roman" w:hAnsi="Times New Roman"/>
          <w:color w:val="000000"/>
          <w:sz w:val="24"/>
        </w:rPr>
        <w:t>явля</w:t>
      </w:r>
      <w:r w:rsidRPr="009B1154">
        <w:rPr>
          <w:rFonts w:ascii="Times New Roman" w:hAnsi="Times New Roman"/>
          <w:color w:val="000000"/>
          <w:sz w:val="24"/>
        </w:rPr>
        <w:t>ю</w:t>
      </w:r>
      <w:r w:rsidR="00C27FA5" w:rsidRPr="009B1154">
        <w:rPr>
          <w:rFonts w:ascii="Times New Roman" w:hAnsi="Times New Roman"/>
          <w:color w:val="000000"/>
          <w:sz w:val="24"/>
        </w:rPr>
        <w:t xml:space="preserve">тся </w:t>
      </w:r>
      <w:r w:rsidR="003218C1" w:rsidRPr="009B1154">
        <w:rPr>
          <w:rFonts w:ascii="Times New Roman" w:hAnsi="Times New Roman"/>
          <w:b/>
          <w:color w:val="000000"/>
          <w:sz w:val="24"/>
        </w:rPr>
        <w:t>Пользователь-читатель</w:t>
      </w:r>
      <w:r w:rsidRPr="009B1154">
        <w:rPr>
          <w:rFonts w:ascii="Times New Roman" w:hAnsi="Times New Roman"/>
          <w:b/>
          <w:color w:val="000000"/>
          <w:sz w:val="24"/>
        </w:rPr>
        <w:t xml:space="preserve">, </w:t>
      </w:r>
      <w:r w:rsidR="003218C1" w:rsidRPr="009B1154">
        <w:rPr>
          <w:rFonts w:ascii="Times New Roman" w:hAnsi="Times New Roman"/>
          <w:b/>
          <w:color w:val="000000"/>
          <w:sz w:val="24"/>
        </w:rPr>
        <w:t>Сотрудники отдела комплектования, Сотрудники отдела выдачи</w:t>
      </w:r>
      <w:r w:rsidR="00C27FA5" w:rsidRPr="009B1154">
        <w:rPr>
          <w:rFonts w:ascii="Times New Roman" w:hAnsi="Times New Roman"/>
          <w:i/>
          <w:color w:val="000000"/>
          <w:sz w:val="24"/>
        </w:rPr>
        <w:t>.</w:t>
      </w:r>
    </w:p>
    <w:p w:rsidR="00135632" w:rsidRPr="009B1154" w:rsidRDefault="00135632" w:rsidP="00FF1733">
      <w:pPr>
        <w:shd w:val="clear" w:color="auto" w:fill="FFFFFF"/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 xml:space="preserve">Внешнее окружение имеет вид, представленный на рис. </w:t>
      </w:r>
      <w:r w:rsidR="00EC6A3D" w:rsidRPr="009B1154">
        <w:rPr>
          <w:rFonts w:ascii="Times New Roman" w:hAnsi="Times New Roman"/>
          <w:color w:val="000000"/>
          <w:sz w:val="24"/>
        </w:rPr>
        <w:t>1</w:t>
      </w:r>
      <w:r w:rsidRPr="009B1154">
        <w:rPr>
          <w:rFonts w:ascii="Times New Roman" w:hAnsi="Times New Roman"/>
          <w:color w:val="000000"/>
          <w:sz w:val="24"/>
        </w:rPr>
        <w:t>.</w:t>
      </w:r>
    </w:p>
    <w:p w:rsidR="00B23498" w:rsidRDefault="00792885" w:rsidP="00B23498">
      <w:pPr>
        <w:keepNext/>
        <w:spacing w:before="240" w:after="240" w:line="276" w:lineRule="auto"/>
        <w:ind w:firstLine="284"/>
        <w:jc w:val="center"/>
      </w:pPr>
      <w:r w:rsidRPr="009B1154">
        <w:rPr>
          <w:rFonts w:ascii="Times New Roman" w:hAnsi="Times New Roman"/>
          <w:noProof/>
          <w:lang w:eastAsia="ru-RU"/>
        </w:rPr>
        <w:drawing>
          <wp:inline distT="0" distB="0" distL="0" distR="0" wp14:anchorId="13EB8BBE" wp14:editId="4E5CA401">
            <wp:extent cx="3909060" cy="2506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F6" w:rsidRPr="009B1154" w:rsidRDefault="00B23498" w:rsidP="00B23498">
      <w:pPr>
        <w:pStyle w:val="af5"/>
        <w:jc w:val="center"/>
        <w:rPr>
          <w:rFonts w:ascii="Times New Roman" w:hAnsi="Times New Roman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</w:t>
      </w:r>
      <w:r>
        <w:fldChar w:fldCharType="end"/>
      </w:r>
      <w:r>
        <w:t xml:space="preserve">. </w:t>
      </w:r>
      <w:r w:rsidRPr="00664C28">
        <w:t>Внешнее окружение WUI</w:t>
      </w:r>
    </w:p>
    <w:p w:rsidR="00135632" w:rsidRPr="009F4E41" w:rsidRDefault="00135632" w:rsidP="009F4E41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8" w:name="_Toc343845392"/>
      <w:r w:rsidRPr="009B1154">
        <w:rPr>
          <w:rFonts w:ascii="Times New Roman" w:hAnsi="Times New Roman" w:cs="Times New Roman"/>
        </w:rPr>
        <w:t xml:space="preserve">Идентификация элементов </w:t>
      </w:r>
      <w:r w:rsidRPr="009F4E41">
        <w:rPr>
          <w:rFonts w:ascii="Times New Roman" w:hAnsi="Times New Roman" w:cs="Times New Roman"/>
        </w:rPr>
        <w:t>Use</w:t>
      </w:r>
      <w:r w:rsidR="00157E63" w:rsidRPr="009B1154">
        <w:rPr>
          <w:rFonts w:ascii="Times New Roman" w:hAnsi="Times New Roman" w:cs="Times New Roman"/>
        </w:rPr>
        <w:t xml:space="preserve"> </w:t>
      </w:r>
      <w:r w:rsidRPr="009F4E41">
        <w:rPr>
          <w:rFonts w:ascii="Times New Roman" w:hAnsi="Times New Roman" w:cs="Times New Roman"/>
        </w:rPr>
        <w:t>Case</w:t>
      </w:r>
      <w:bookmarkEnd w:id="8"/>
    </w:p>
    <w:p w:rsidR="00135632" w:rsidRPr="009B1154" w:rsidRDefault="00135632" w:rsidP="003A5895">
      <w:pPr>
        <w:shd w:val="clear" w:color="auto" w:fill="FFFFFF"/>
        <w:spacing w:before="240" w:after="240" w:line="276" w:lineRule="auto"/>
        <w:rPr>
          <w:rFonts w:ascii="Times New Roman" w:hAnsi="Times New Roman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 xml:space="preserve">В </w:t>
      </w:r>
      <w:r w:rsidR="00792885" w:rsidRPr="009B1154">
        <w:rPr>
          <w:rFonts w:ascii="Times New Roman" w:hAnsi="Times New Roman"/>
          <w:color w:val="000000"/>
          <w:sz w:val="24"/>
          <w:lang w:val="en-US"/>
        </w:rPr>
        <w:t>WUI</w:t>
      </w:r>
      <w:r w:rsidRPr="009B1154">
        <w:rPr>
          <w:rFonts w:ascii="Times New Roman" w:hAnsi="Times New Roman"/>
          <w:color w:val="000000"/>
          <w:sz w:val="24"/>
        </w:rPr>
        <w:t xml:space="preserve"> могут быть выделены </w:t>
      </w:r>
      <w:r w:rsidR="005234B5" w:rsidRPr="009B1154">
        <w:rPr>
          <w:rFonts w:ascii="Times New Roman" w:hAnsi="Times New Roman"/>
          <w:color w:val="000000"/>
          <w:sz w:val="24"/>
        </w:rPr>
        <w:t>несколько</w:t>
      </w:r>
      <w:r w:rsidRPr="009B1154">
        <w:rPr>
          <w:rFonts w:ascii="Times New Roman" w:hAnsi="Times New Roman"/>
          <w:color w:val="000000"/>
          <w:sz w:val="24"/>
        </w:rPr>
        <w:t xml:space="preserve"> элемент</w:t>
      </w:r>
      <w:r w:rsidR="005234B5" w:rsidRPr="009B1154">
        <w:rPr>
          <w:rFonts w:ascii="Times New Roman" w:hAnsi="Times New Roman"/>
          <w:color w:val="000000"/>
          <w:sz w:val="24"/>
        </w:rPr>
        <w:t>ов</w:t>
      </w:r>
      <w:r w:rsidRPr="009B1154">
        <w:rPr>
          <w:rFonts w:ascii="Times New Roman" w:hAnsi="Times New Roman"/>
          <w:color w:val="000000"/>
          <w:sz w:val="24"/>
        </w:rPr>
        <w:t xml:space="preserve"> </w:t>
      </w:r>
      <w:r w:rsidRPr="009B1154">
        <w:rPr>
          <w:rFonts w:ascii="Times New Roman" w:hAnsi="Times New Roman"/>
          <w:color w:val="000000"/>
          <w:sz w:val="24"/>
          <w:lang w:val="en-US"/>
        </w:rPr>
        <w:t>Use</w:t>
      </w:r>
      <w:r w:rsidRPr="009B1154">
        <w:rPr>
          <w:rFonts w:ascii="Times New Roman" w:hAnsi="Times New Roman"/>
          <w:color w:val="000000"/>
          <w:sz w:val="24"/>
        </w:rPr>
        <w:t xml:space="preserve"> </w:t>
      </w:r>
      <w:r w:rsidRPr="009B1154">
        <w:rPr>
          <w:rFonts w:ascii="Times New Roman" w:hAnsi="Times New Roman"/>
          <w:color w:val="000000"/>
          <w:sz w:val="24"/>
          <w:lang w:val="en-US"/>
        </w:rPr>
        <w:t>Case</w:t>
      </w:r>
      <w:r w:rsidRPr="009B1154">
        <w:rPr>
          <w:rFonts w:ascii="Times New Roman" w:hAnsi="Times New Roman"/>
          <w:color w:val="000000"/>
          <w:sz w:val="24"/>
        </w:rPr>
        <w:t>:</w:t>
      </w:r>
    </w:p>
    <w:p w:rsidR="00135632" w:rsidRPr="009B1154" w:rsidRDefault="00CC7FDF" w:rsidP="003A5895">
      <w:pPr>
        <w:pStyle w:val="a9"/>
        <w:widowControl w:val="0"/>
        <w:numPr>
          <w:ilvl w:val="0"/>
          <w:numId w:val="21"/>
        </w:numPr>
        <w:shd w:val="clear" w:color="auto" w:fill="FFFFFF"/>
        <w:spacing w:before="240" w:after="240" w:line="276" w:lineRule="auto"/>
        <w:rPr>
          <w:rFonts w:ascii="Times New Roman" w:hAnsi="Times New Roman"/>
          <w:sz w:val="24"/>
        </w:rPr>
      </w:pPr>
      <w:r w:rsidRPr="009B1154">
        <w:rPr>
          <w:rFonts w:ascii="Times New Roman" w:hAnsi="Times New Roman"/>
          <w:sz w:val="24"/>
        </w:rPr>
        <w:t>Использование главного окна</w:t>
      </w:r>
    </w:p>
    <w:p w:rsidR="00947B9F" w:rsidRPr="009B1154" w:rsidRDefault="00CC7FDF" w:rsidP="003A5895">
      <w:pPr>
        <w:pStyle w:val="a9"/>
        <w:widowControl w:val="0"/>
        <w:numPr>
          <w:ilvl w:val="0"/>
          <w:numId w:val="21"/>
        </w:numPr>
        <w:shd w:val="clear" w:color="auto" w:fill="FFFFFF"/>
        <w:spacing w:before="240" w:after="240" w:line="276" w:lineRule="auto"/>
        <w:rPr>
          <w:rFonts w:ascii="Times New Roman" w:hAnsi="Times New Roman"/>
          <w:sz w:val="24"/>
        </w:rPr>
      </w:pPr>
      <w:r w:rsidRPr="009B1154">
        <w:rPr>
          <w:rFonts w:ascii="Times New Roman" w:hAnsi="Times New Roman"/>
          <w:sz w:val="24"/>
        </w:rPr>
        <w:t>Использование форм для специализированных действий</w:t>
      </w:r>
    </w:p>
    <w:p w:rsidR="00B23498" w:rsidRDefault="00166905" w:rsidP="00B23498">
      <w:pPr>
        <w:keepNext/>
        <w:spacing w:before="240" w:after="240" w:line="276" w:lineRule="auto"/>
        <w:ind w:firstLine="284"/>
        <w:jc w:val="center"/>
      </w:pPr>
      <w:r w:rsidRPr="009B1154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05AEA2ED" wp14:editId="17AD0BE2">
            <wp:extent cx="3764280" cy="25831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25" w:rsidRPr="009B1154" w:rsidRDefault="00B23498" w:rsidP="00B23498">
      <w:pPr>
        <w:pStyle w:val="af5"/>
        <w:jc w:val="center"/>
        <w:rPr>
          <w:rFonts w:ascii="Times New Roman" w:hAnsi="Times New Roman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2</w:t>
      </w:r>
      <w:r>
        <w:fldChar w:fldCharType="end"/>
      </w:r>
      <w:r>
        <w:t xml:space="preserve">. </w:t>
      </w:r>
      <w:r w:rsidRPr="000E35BB">
        <w:t>Диаграмма Use Case для ЭКБ</w:t>
      </w:r>
    </w:p>
    <w:p w:rsidR="00677D89" w:rsidRPr="009B1154" w:rsidRDefault="00677D89" w:rsidP="003A5895">
      <w:pPr>
        <w:pStyle w:val="4"/>
        <w:spacing w:before="240" w:after="240" w:line="276" w:lineRule="auto"/>
        <w:jc w:val="center"/>
        <w:rPr>
          <w:rFonts w:ascii="Times New Roman" w:hAnsi="Times New Roman" w:cs="Times New Roman"/>
          <w:i w:val="0"/>
        </w:rPr>
      </w:pPr>
    </w:p>
    <w:p w:rsidR="00135632" w:rsidRPr="009F4E41" w:rsidRDefault="00135632" w:rsidP="009F4E41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9" w:name="_Toc343845393"/>
      <w:r w:rsidRPr="009B1154">
        <w:rPr>
          <w:rFonts w:ascii="Times New Roman" w:hAnsi="Times New Roman" w:cs="Times New Roman"/>
        </w:rPr>
        <w:t xml:space="preserve">Описания элементов </w:t>
      </w:r>
      <w:r w:rsidRPr="009F4E41">
        <w:rPr>
          <w:rFonts w:ascii="Times New Roman" w:hAnsi="Times New Roman" w:cs="Times New Roman"/>
        </w:rPr>
        <w:t>Use</w:t>
      </w:r>
      <w:r w:rsidRPr="009B1154">
        <w:rPr>
          <w:rFonts w:ascii="Times New Roman" w:hAnsi="Times New Roman" w:cs="Times New Roman"/>
        </w:rPr>
        <w:t xml:space="preserve"> </w:t>
      </w:r>
      <w:r w:rsidRPr="009F4E41">
        <w:rPr>
          <w:rFonts w:ascii="Times New Roman" w:hAnsi="Times New Roman" w:cs="Times New Roman"/>
        </w:rPr>
        <w:t>Case</w:t>
      </w:r>
      <w:bookmarkEnd w:id="9"/>
    </w:p>
    <w:p w:rsidR="00135632" w:rsidRPr="009B1154" w:rsidRDefault="00135632" w:rsidP="003A5895">
      <w:pPr>
        <w:pStyle w:val="a9"/>
        <w:widowControl w:val="0"/>
        <w:numPr>
          <w:ilvl w:val="0"/>
          <w:numId w:val="21"/>
        </w:numPr>
        <w:shd w:val="clear" w:color="auto" w:fill="FFFFFF"/>
        <w:spacing w:before="240" w:after="240" w:line="276" w:lineRule="auto"/>
        <w:rPr>
          <w:rFonts w:ascii="Times New Roman" w:hAnsi="Times New Roman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 xml:space="preserve">Описание элемента </w:t>
      </w:r>
      <w:r w:rsidRPr="009B1154">
        <w:rPr>
          <w:rFonts w:ascii="Times New Roman" w:hAnsi="Times New Roman"/>
          <w:color w:val="000000"/>
          <w:sz w:val="24"/>
          <w:lang w:val="en-US"/>
        </w:rPr>
        <w:t>Use</w:t>
      </w:r>
      <w:r w:rsidRPr="009B1154">
        <w:rPr>
          <w:rFonts w:ascii="Times New Roman" w:hAnsi="Times New Roman"/>
          <w:color w:val="000000"/>
          <w:sz w:val="24"/>
        </w:rPr>
        <w:t xml:space="preserve"> </w:t>
      </w:r>
      <w:r w:rsidRPr="009B1154">
        <w:rPr>
          <w:rFonts w:ascii="Times New Roman" w:hAnsi="Times New Roman"/>
          <w:color w:val="000000"/>
          <w:sz w:val="24"/>
          <w:lang w:val="en-US"/>
        </w:rPr>
        <w:t>Case</w:t>
      </w:r>
      <w:r w:rsidRPr="009B1154">
        <w:rPr>
          <w:rFonts w:ascii="Times New Roman" w:hAnsi="Times New Roman"/>
          <w:color w:val="000000"/>
          <w:sz w:val="24"/>
        </w:rPr>
        <w:t xml:space="preserve"> </w:t>
      </w:r>
      <w:r w:rsidR="00BC4F84" w:rsidRPr="009B1154">
        <w:rPr>
          <w:rFonts w:ascii="Times New Roman" w:hAnsi="Times New Roman"/>
          <w:color w:val="000000"/>
          <w:sz w:val="24"/>
        </w:rPr>
        <w:t>«</w:t>
      </w:r>
      <w:r w:rsidR="00BC559B" w:rsidRPr="009B1154">
        <w:rPr>
          <w:rFonts w:ascii="Times New Roman" w:hAnsi="Times New Roman"/>
          <w:sz w:val="24"/>
        </w:rPr>
        <w:t>Использование главного окна</w:t>
      </w:r>
      <w:r w:rsidR="00BC4F84" w:rsidRPr="009B1154">
        <w:rPr>
          <w:rFonts w:ascii="Times New Roman" w:hAnsi="Times New Roman"/>
          <w:color w:val="000000"/>
          <w:sz w:val="24"/>
        </w:rPr>
        <w:t>»</w:t>
      </w:r>
      <w:r w:rsidR="00B24CE7" w:rsidRPr="009B1154">
        <w:rPr>
          <w:rFonts w:ascii="Times New Roman" w:hAnsi="Times New Roman"/>
          <w:color w:val="000000"/>
          <w:sz w:val="24"/>
        </w:rPr>
        <w:t>:</w:t>
      </w:r>
    </w:p>
    <w:p w:rsidR="00B24CE7" w:rsidRPr="009B1154" w:rsidRDefault="003113E8" w:rsidP="003A5895">
      <w:pPr>
        <w:shd w:val="clear" w:color="auto" w:fill="FFFFFF"/>
        <w:spacing w:before="240" w:after="240" w:line="276" w:lineRule="auto"/>
        <w:rPr>
          <w:rFonts w:ascii="Times New Roman" w:hAnsi="Times New Roman"/>
          <w:color w:val="000000"/>
        </w:rPr>
      </w:pPr>
      <w:r w:rsidRPr="009B1154">
        <w:rPr>
          <w:rFonts w:ascii="Times New Roman" w:hAnsi="Times New Roman"/>
          <w:color w:val="000000"/>
        </w:rPr>
        <w:t>Действия начинаются любым из актеров. Главное окно является узловым пунктом работы системы</w:t>
      </w:r>
      <w:r w:rsidR="00135632" w:rsidRPr="009B1154">
        <w:rPr>
          <w:rFonts w:ascii="Times New Roman" w:hAnsi="Times New Roman"/>
          <w:color w:val="000000"/>
        </w:rPr>
        <w:t>.</w:t>
      </w:r>
      <w:bookmarkStart w:id="10" w:name="_Toc41201398"/>
      <w:r w:rsidRPr="009B1154">
        <w:rPr>
          <w:rFonts w:ascii="Times New Roman" w:hAnsi="Times New Roman"/>
          <w:color w:val="000000"/>
        </w:rPr>
        <w:t xml:space="preserve"> </w:t>
      </w:r>
      <w:r w:rsidR="000472E0" w:rsidRPr="009B1154">
        <w:rPr>
          <w:rFonts w:ascii="Times New Roman" w:hAnsi="Times New Roman"/>
          <w:color w:val="000000"/>
        </w:rPr>
        <w:t xml:space="preserve">Пользователь-читатель может работать с текстовыми полями и кнопками главного окна. Сотрудники имеют </w:t>
      </w:r>
      <w:r w:rsidR="006F4694" w:rsidRPr="009B1154">
        <w:rPr>
          <w:rFonts w:ascii="Times New Roman" w:hAnsi="Times New Roman"/>
          <w:color w:val="000000"/>
        </w:rPr>
        <w:t xml:space="preserve">дополнительную </w:t>
      </w:r>
      <w:r w:rsidR="000472E0" w:rsidRPr="009B1154">
        <w:rPr>
          <w:rFonts w:ascii="Times New Roman" w:hAnsi="Times New Roman"/>
          <w:color w:val="000000"/>
        </w:rPr>
        <w:t>возможность с помощью меню и кнопок вызывать вторичные окна (формы) для выполнения функции из набора модулей ЭКБ.</w:t>
      </w:r>
    </w:p>
    <w:p w:rsidR="001F572A" w:rsidRPr="009B1154" w:rsidRDefault="001F572A" w:rsidP="003A5895">
      <w:pPr>
        <w:pStyle w:val="a9"/>
        <w:widowControl w:val="0"/>
        <w:numPr>
          <w:ilvl w:val="0"/>
          <w:numId w:val="21"/>
        </w:numPr>
        <w:shd w:val="clear" w:color="auto" w:fill="FFFFFF"/>
        <w:spacing w:before="240" w:after="240" w:line="276" w:lineRule="auto"/>
        <w:rPr>
          <w:rFonts w:ascii="Times New Roman" w:hAnsi="Times New Roman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 xml:space="preserve">Описание элемента </w:t>
      </w:r>
      <w:r w:rsidRPr="009B1154">
        <w:rPr>
          <w:rFonts w:ascii="Times New Roman" w:hAnsi="Times New Roman"/>
          <w:color w:val="000000"/>
          <w:sz w:val="24"/>
          <w:lang w:val="en-US"/>
        </w:rPr>
        <w:t>Use</w:t>
      </w:r>
      <w:r w:rsidRPr="009B1154">
        <w:rPr>
          <w:rFonts w:ascii="Times New Roman" w:hAnsi="Times New Roman"/>
          <w:color w:val="000000"/>
          <w:sz w:val="24"/>
        </w:rPr>
        <w:t xml:space="preserve"> </w:t>
      </w:r>
      <w:r w:rsidRPr="009B1154">
        <w:rPr>
          <w:rFonts w:ascii="Times New Roman" w:hAnsi="Times New Roman"/>
          <w:color w:val="000000"/>
          <w:sz w:val="24"/>
          <w:lang w:val="en-US"/>
        </w:rPr>
        <w:t>Case</w:t>
      </w:r>
      <w:r w:rsidRPr="009B1154">
        <w:rPr>
          <w:rFonts w:ascii="Times New Roman" w:hAnsi="Times New Roman"/>
          <w:color w:val="000000"/>
          <w:sz w:val="24"/>
        </w:rPr>
        <w:t xml:space="preserve"> «</w:t>
      </w:r>
      <w:r w:rsidR="00BC559B" w:rsidRPr="009B1154">
        <w:rPr>
          <w:rFonts w:ascii="Times New Roman" w:hAnsi="Times New Roman"/>
          <w:sz w:val="24"/>
        </w:rPr>
        <w:t>Использование форм для специализированных действий</w:t>
      </w:r>
      <w:r w:rsidRPr="009B1154">
        <w:rPr>
          <w:rFonts w:ascii="Times New Roman" w:hAnsi="Times New Roman"/>
          <w:color w:val="000000"/>
          <w:sz w:val="24"/>
        </w:rPr>
        <w:t>»:</w:t>
      </w:r>
    </w:p>
    <w:p w:rsidR="001F572A" w:rsidRPr="009B1154" w:rsidRDefault="00777295" w:rsidP="003A5895">
      <w:pPr>
        <w:shd w:val="clear" w:color="auto" w:fill="FFFFFF"/>
        <w:spacing w:before="240" w:after="240" w:line="276" w:lineRule="auto"/>
        <w:rPr>
          <w:rFonts w:ascii="Times New Roman" w:hAnsi="Times New Roman"/>
          <w:color w:val="000000"/>
        </w:rPr>
      </w:pPr>
      <w:r w:rsidRPr="009B1154">
        <w:rPr>
          <w:rFonts w:ascii="Times New Roman" w:hAnsi="Times New Roman"/>
          <w:color w:val="000000"/>
        </w:rPr>
        <w:t xml:space="preserve">Действия начинаются </w:t>
      </w:r>
      <w:r w:rsidR="000472E0" w:rsidRPr="009B1154">
        <w:rPr>
          <w:rFonts w:ascii="Times New Roman" w:hAnsi="Times New Roman"/>
          <w:color w:val="000000"/>
        </w:rPr>
        <w:t>Сотрудником</w:t>
      </w:r>
      <w:r w:rsidRPr="009B1154">
        <w:rPr>
          <w:rFonts w:ascii="Times New Roman" w:hAnsi="Times New Roman"/>
          <w:color w:val="000000"/>
        </w:rPr>
        <w:t xml:space="preserve">. </w:t>
      </w:r>
      <w:r w:rsidR="00E60FE2" w:rsidRPr="009B1154">
        <w:rPr>
          <w:rFonts w:ascii="Times New Roman" w:hAnsi="Times New Roman"/>
          <w:color w:val="000000"/>
        </w:rPr>
        <w:t xml:space="preserve">Обеспечивается возможность работы с простыми окнами. </w:t>
      </w:r>
      <w:r w:rsidR="003113E8" w:rsidRPr="009B1154">
        <w:rPr>
          <w:rFonts w:ascii="Times New Roman" w:hAnsi="Times New Roman"/>
          <w:color w:val="000000"/>
        </w:rPr>
        <w:t xml:space="preserve">Каждая </w:t>
      </w:r>
      <w:r w:rsidR="00266869" w:rsidRPr="009B1154">
        <w:rPr>
          <w:rFonts w:ascii="Times New Roman" w:hAnsi="Times New Roman"/>
          <w:color w:val="000000"/>
        </w:rPr>
        <w:t>форма</w:t>
      </w:r>
      <w:r w:rsidR="003113E8" w:rsidRPr="009B1154">
        <w:rPr>
          <w:rFonts w:ascii="Times New Roman" w:hAnsi="Times New Roman"/>
          <w:color w:val="000000"/>
        </w:rPr>
        <w:t xml:space="preserve"> содержит списки полей и кнопок для выполнения конкретной специализированной задачи</w:t>
      </w:r>
      <w:r w:rsidR="00FE2639" w:rsidRPr="009B1154">
        <w:rPr>
          <w:rFonts w:ascii="Times New Roman" w:hAnsi="Times New Roman"/>
          <w:color w:val="000000"/>
        </w:rPr>
        <w:t>.</w:t>
      </w:r>
      <w:r w:rsidR="003113E8" w:rsidRPr="009B1154">
        <w:rPr>
          <w:rFonts w:ascii="Times New Roman" w:hAnsi="Times New Roman"/>
          <w:color w:val="000000"/>
        </w:rPr>
        <w:t xml:space="preserve"> </w:t>
      </w:r>
    </w:p>
    <w:p w:rsidR="00677D89" w:rsidRPr="009B1154" w:rsidRDefault="00677D89" w:rsidP="003A5895">
      <w:pPr>
        <w:pStyle w:val="3"/>
        <w:spacing w:before="240" w:after="240" w:line="276" w:lineRule="auto"/>
        <w:jc w:val="center"/>
        <w:rPr>
          <w:rFonts w:ascii="Times New Roman" w:hAnsi="Times New Roman" w:cs="Times New Roman"/>
        </w:rPr>
      </w:pPr>
    </w:p>
    <w:p w:rsidR="00135632" w:rsidRPr="009F4E41" w:rsidRDefault="00135632" w:rsidP="009F4E41">
      <w:pPr>
        <w:pStyle w:val="1"/>
        <w:numPr>
          <w:ilvl w:val="2"/>
          <w:numId w:val="32"/>
        </w:numPr>
        <w:spacing w:after="240" w:line="276" w:lineRule="auto"/>
        <w:rPr>
          <w:rFonts w:ascii="Times New Roman" w:hAnsi="Times New Roman" w:cs="Times New Roman"/>
          <w:sz w:val="24"/>
        </w:rPr>
      </w:pPr>
      <w:bookmarkStart w:id="11" w:name="_Toc343845394"/>
      <w:bookmarkEnd w:id="10"/>
      <w:r w:rsidRPr="009F4E41">
        <w:rPr>
          <w:rFonts w:ascii="Times New Roman" w:hAnsi="Times New Roman" w:cs="Times New Roman"/>
          <w:sz w:val="24"/>
        </w:rPr>
        <w:t xml:space="preserve">Сценарии для элемента Use Case </w:t>
      </w:r>
      <w:r w:rsidR="004A630F" w:rsidRPr="009F4E41">
        <w:rPr>
          <w:rFonts w:ascii="Times New Roman" w:hAnsi="Times New Roman" w:cs="Times New Roman"/>
          <w:sz w:val="24"/>
        </w:rPr>
        <w:t>«</w:t>
      </w:r>
      <w:r w:rsidR="006A204D" w:rsidRPr="009F4E41">
        <w:rPr>
          <w:rFonts w:ascii="Times New Roman" w:hAnsi="Times New Roman" w:cs="Times New Roman"/>
          <w:sz w:val="24"/>
        </w:rPr>
        <w:t>Использование главного окна</w:t>
      </w:r>
      <w:r w:rsidR="004A630F" w:rsidRPr="009F4E41">
        <w:rPr>
          <w:rFonts w:ascii="Times New Roman" w:hAnsi="Times New Roman" w:cs="Times New Roman"/>
          <w:sz w:val="24"/>
        </w:rPr>
        <w:t>»</w:t>
      </w:r>
      <w:bookmarkEnd w:id="11"/>
    </w:p>
    <w:p w:rsidR="00135632" w:rsidRPr="009B1154" w:rsidRDefault="00135632" w:rsidP="003A5895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color w:val="000000"/>
          <w:sz w:val="24"/>
          <w:szCs w:val="24"/>
        </w:rPr>
        <w:t xml:space="preserve">В элементе </w:t>
      </w:r>
      <w:r w:rsidRPr="009B1154">
        <w:rPr>
          <w:rFonts w:ascii="Times New Roman" w:hAnsi="Times New Roman"/>
          <w:color w:val="000000"/>
          <w:sz w:val="24"/>
          <w:szCs w:val="24"/>
          <w:lang w:val="en-US"/>
        </w:rPr>
        <w:t>Use</w:t>
      </w:r>
      <w:r w:rsidRPr="009B11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B1154">
        <w:rPr>
          <w:rFonts w:ascii="Times New Roman" w:hAnsi="Times New Roman"/>
          <w:color w:val="000000"/>
          <w:sz w:val="24"/>
          <w:szCs w:val="24"/>
          <w:lang w:val="en-US"/>
        </w:rPr>
        <w:t>Case</w:t>
      </w:r>
      <w:r w:rsidRPr="009B11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3686F" w:rsidRPr="009B1154">
        <w:rPr>
          <w:rFonts w:ascii="Times New Roman" w:hAnsi="Times New Roman"/>
          <w:color w:val="000000"/>
          <w:sz w:val="24"/>
          <w:szCs w:val="24"/>
        </w:rPr>
        <w:t>«</w:t>
      </w:r>
      <w:r w:rsidR="00E7242F" w:rsidRPr="009B1154">
        <w:rPr>
          <w:rFonts w:ascii="Times New Roman" w:hAnsi="Times New Roman"/>
          <w:sz w:val="24"/>
          <w:szCs w:val="24"/>
        </w:rPr>
        <w:t>Использование главного окна</w:t>
      </w:r>
      <w:r w:rsidR="00C3686F" w:rsidRPr="009B1154">
        <w:rPr>
          <w:rFonts w:ascii="Times New Roman" w:hAnsi="Times New Roman"/>
          <w:color w:val="000000"/>
          <w:sz w:val="24"/>
          <w:szCs w:val="24"/>
        </w:rPr>
        <w:t>» заданы такие</w:t>
      </w:r>
      <w:r w:rsidRPr="009B1154">
        <w:rPr>
          <w:rFonts w:ascii="Times New Roman" w:hAnsi="Times New Roman"/>
          <w:color w:val="000000"/>
          <w:sz w:val="24"/>
          <w:szCs w:val="24"/>
        </w:rPr>
        <w:t xml:space="preserve"> сценари</w:t>
      </w:r>
      <w:r w:rsidR="00C3686F" w:rsidRPr="009B1154">
        <w:rPr>
          <w:rFonts w:ascii="Times New Roman" w:hAnsi="Times New Roman"/>
          <w:color w:val="000000"/>
          <w:sz w:val="24"/>
          <w:szCs w:val="24"/>
        </w:rPr>
        <w:t>и:</w:t>
      </w:r>
    </w:p>
    <w:p w:rsidR="007435FC" w:rsidRPr="009B1154" w:rsidRDefault="00C3686F" w:rsidP="003A5895">
      <w:pPr>
        <w:pStyle w:val="a9"/>
        <w:numPr>
          <w:ilvl w:val="0"/>
          <w:numId w:val="22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>Сценарий «</w:t>
      </w:r>
      <w:r w:rsidR="009B31F6" w:rsidRPr="009B1154">
        <w:rPr>
          <w:rFonts w:ascii="Times New Roman" w:hAnsi="Times New Roman"/>
          <w:i/>
          <w:color w:val="000000"/>
          <w:sz w:val="24"/>
          <w:szCs w:val="24"/>
        </w:rPr>
        <w:t>Поиск издания</w:t>
      </w:r>
      <w:r w:rsidRPr="009B1154">
        <w:rPr>
          <w:rFonts w:ascii="Times New Roman" w:hAnsi="Times New Roman"/>
          <w:i/>
          <w:color w:val="000000"/>
          <w:sz w:val="24"/>
          <w:szCs w:val="24"/>
        </w:rPr>
        <w:t>»</w:t>
      </w:r>
      <w:r w:rsidR="00135632" w:rsidRPr="009B1154">
        <w:rPr>
          <w:rFonts w:ascii="Times New Roman" w:hAnsi="Times New Roman"/>
          <w:i/>
          <w:color w:val="000000"/>
          <w:sz w:val="24"/>
          <w:szCs w:val="24"/>
        </w:rPr>
        <w:t>.</w:t>
      </w:r>
    </w:p>
    <w:p w:rsidR="00135632" w:rsidRPr="009B1154" w:rsidRDefault="00037C8D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color w:val="000000"/>
          <w:sz w:val="24"/>
          <w:szCs w:val="24"/>
        </w:rPr>
        <w:t>После заполнен</w:t>
      </w:r>
      <w:r w:rsidR="00E215FB" w:rsidRPr="009B1154">
        <w:rPr>
          <w:rFonts w:ascii="Times New Roman" w:hAnsi="Times New Roman"/>
          <w:color w:val="000000"/>
          <w:sz w:val="24"/>
          <w:szCs w:val="24"/>
        </w:rPr>
        <w:t xml:space="preserve">ия необходимых текстовых полей и нажатия </w:t>
      </w:r>
      <w:r w:rsidR="00423D27" w:rsidRPr="009B1154">
        <w:rPr>
          <w:rFonts w:ascii="Times New Roman" w:hAnsi="Times New Roman"/>
          <w:color w:val="000000"/>
          <w:sz w:val="24"/>
          <w:szCs w:val="24"/>
        </w:rPr>
        <w:t>кнопки</w:t>
      </w:r>
      <w:r w:rsidRPr="009B11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215FB" w:rsidRPr="009B1154">
        <w:rPr>
          <w:rFonts w:ascii="Times New Roman" w:hAnsi="Times New Roman"/>
          <w:color w:val="000000"/>
          <w:sz w:val="24"/>
          <w:szCs w:val="24"/>
        </w:rPr>
        <w:t>р</w:t>
      </w:r>
      <w:r w:rsidRPr="009B1154">
        <w:rPr>
          <w:rFonts w:ascii="Times New Roman" w:hAnsi="Times New Roman"/>
          <w:color w:val="000000"/>
          <w:sz w:val="24"/>
          <w:szCs w:val="24"/>
        </w:rPr>
        <w:t>езультат п</w:t>
      </w:r>
      <w:r w:rsidR="009B31F6" w:rsidRPr="009B1154">
        <w:rPr>
          <w:rFonts w:ascii="Times New Roman" w:hAnsi="Times New Roman"/>
          <w:color w:val="000000"/>
          <w:sz w:val="24"/>
          <w:szCs w:val="24"/>
        </w:rPr>
        <w:t>оиск</w:t>
      </w:r>
      <w:r w:rsidRPr="009B1154">
        <w:rPr>
          <w:rFonts w:ascii="Times New Roman" w:hAnsi="Times New Roman"/>
          <w:color w:val="000000"/>
          <w:sz w:val="24"/>
          <w:szCs w:val="24"/>
        </w:rPr>
        <w:t>а</w:t>
      </w:r>
      <w:r w:rsidR="00E215FB" w:rsidRPr="009B1154">
        <w:rPr>
          <w:rFonts w:ascii="Times New Roman" w:hAnsi="Times New Roman"/>
          <w:color w:val="000000"/>
          <w:sz w:val="24"/>
          <w:szCs w:val="24"/>
        </w:rPr>
        <w:t xml:space="preserve"> выводится в таблицу найденных книг основного окна</w:t>
      </w:r>
      <w:r w:rsidR="009B31F6" w:rsidRPr="009B1154">
        <w:rPr>
          <w:rFonts w:ascii="Times New Roman" w:hAnsi="Times New Roman"/>
          <w:color w:val="000000"/>
          <w:sz w:val="24"/>
          <w:szCs w:val="24"/>
        </w:rPr>
        <w:t>.</w:t>
      </w:r>
    </w:p>
    <w:p w:rsidR="007435FC" w:rsidRPr="009B1154" w:rsidRDefault="00135632" w:rsidP="003A5895">
      <w:pPr>
        <w:pStyle w:val="a9"/>
        <w:numPr>
          <w:ilvl w:val="0"/>
          <w:numId w:val="22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 xml:space="preserve">Сценарий </w:t>
      </w:r>
      <w:r w:rsidR="004671E2" w:rsidRPr="009B1154">
        <w:rPr>
          <w:rFonts w:ascii="Times New Roman" w:hAnsi="Times New Roman"/>
          <w:i/>
          <w:color w:val="000000"/>
          <w:sz w:val="24"/>
          <w:szCs w:val="24"/>
        </w:rPr>
        <w:t>«</w:t>
      </w:r>
      <w:r w:rsidR="00D2176E" w:rsidRPr="009B1154">
        <w:rPr>
          <w:rFonts w:ascii="Times New Roman" w:hAnsi="Times New Roman"/>
          <w:i/>
          <w:color w:val="000000"/>
          <w:sz w:val="24"/>
          <w:szCs w:val="24"/>
        </w:rPr>
        <w:t>Заказ</w:t>
      </w:r>
      <w:r w:rsidR="008F6393" w:rsidRPr="009B1154">
        <w:rPr>
          <w:rFonts w:ascii="Times New Roman" w:hAnsi="Times New Roman"/>
          <w:i/>
          <w:color w:val="000000"/>
          <w:sz w:val="24"/>
          <w:szCs w:val="24"/>
        </w:rPr>
        <w:t xml:space="preserve"> издания</w:t>
      </w:r>
      <w:r w:rsidR="004671E2" w:rsidRPr="009B1154">
        <w:rPr>
          <w:rFonts w:ascii="Times New Roman" w:hAnsi="Times New Roman"/>
          <w:i/>
          <w:color w:val="000000"/>
          <w:sz w:val="24"/>
          <w:szCs w:val="24"/>
        </w:rPr>
        <w:t>»</w:t>
      </w:r>
      <w:r w:rsidRPr="009B1154">
        <w:rPr>
          <w:rFonts w:ascii="Times New Roman" w:hAnsi="Times New Roman"/>
          <w:i/>
          <w:color w:val="000000"/>
          <w:sz w:val="24"/>
          <w:szCs w:val="24"/>
        </w:rPr>
        <w:t>.</w:t>
      </w:r>
    </w:p>
    <w:p w:rsidR="00135632" w:rsidRPr="009B1154" w:rsidRDefault="00D2176E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color w:val="000000"/>
          <w:sz w:val="24"/>
          <w:szCs w:val="24"/>
        </w:rPr>
        <w:t xml:space="preserve">После </w:t>
      </w:r>
      <w:r w:rsidR="00E215FB" w:rsidRPr="009B1154">
        <w:rPr>
          <w:rFonts w:ascii="Times New Roman" w:hAnsi="Times New Roman"/>
          <w:color w:val="000000"/>
          <w:sz w:val="24"/>
          <w:szCs w:val="24"/>
        </w:rPr>
        <w:t>выбора необходимого издания в таблице</w:t>
      </w:r>
      <w:r w:rsidRPr="009B1154">
        <w:rPr>
          <w:rFonts w:ascii="Times New Roman" w:hAnsi="Times New Roman"/>
          <w:color w:val="000000"/>
          <w:sz w:val="24"/>
          <w:szCs w:val="24"/>
        </w:rPr>
        <w:t xml:space="preserve"> с помощью кнопки вызывается диалоговое окно «Параметры заказа».</w:t>
      </w:r>
    </w:p>
    <w:p w:rsidR="007435FC" w:rsidRPr="009B1154" w:rsidRDefault="00CF2286" w:rsidP="003A5895">
      <w:pPr>
        <w:pStyle w:val="a9"/>
        <w:numPr>
          <w:ilvl w:val="0"/>
          <w:numId w:val="22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>Сценарий «</w:t>
      </w:r>
      <w:r w:rsidR="00B377B6" w:rsidRPr="009B1154">
        <w:rPr>
          <w:rFonts w:ascii="Times New Roman" w:hAnsi="Times New Roman"/>
          <w:i/>
          <w:color w:val="000000"/>
          <w:sz w:val="24"/>
          <w:szCs w:val="24"/>
        </w:rPr>
        <w:t>Вход</w:t>
      </w:r>
      <w:r w:rsidRPr="009B1154">
        <w:rPr>
          <w:rFonts w:ascii="Times New Roman" w:hAnsi="Times New Roman"/>
          <w:i/>
          <w:color w:val="000000"/>
          <w:sz w:val="24"/>
          <w:szCs w:val="24"/>
        </w:rPr>
        <w:t>».</w:t>
      </w:r>
    </w:p>
    <w:p w:rsidR="00CF2286" w:rsidRPr="009B1154" w:rsidRDefault="00CF2286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sz w:val="24"/>
          <w:szCs w:val="24"/>
        </w:rPr>
        <w:t xml:space="preserve">При </w:t>
      </w:r>
      <w:r w:rsidR="00B377B6" w:rsidRPr="009B1154">
        <w:rPr>
          <w:rFonts w:ascii="Times New Roman" w:hAnsi="Times New Roman"/>
          <w:sz w:val="24"/>
          <w:szCs w:val="24"/>
        </w:rPr>
        <w:t>выборе</w:t>
      </w:r>
      <w:r w:rsidRPr="009B1154">
        <w:rPr>
          <w:rFonts w:ascii="Times New Roman" w:hAnsi="Times New Roman"/>
          <w:color w:val="000000"/>
          <w:sz w:val="24"/>
          <w:szCs w:val="24"/>
        </w:rPr>
        <w:t xml:space="preserve"> пункта меню </w:t>
      </w:r>
      <w:r w:rsidR="00B377B6" w:rsidRPr="009B1154">
        <w:rPr>
          <w:rFonts w:ascii="Times New Roman" w:hAnsi="Times New Roman"/>
          <w:color w:val="000000"/>
          <w:sz w:val="24"/>
          <w:szCs w:val="24"/>
        </w:rPr>
        <w:t>открывается форма входа с текстовыми полями «Логин» и «Пароль». После успешного входа открывается специализированная форма, иначе возврат к главному окну.</w:t>
      </w:r>
    </w:p>
    <w:p w:rsidR="00135632" w:rsidRPr="009F4E41" w:rsidRDefault="00135632" w:rsidP="009F4E41">
      <w:pPr>
        <w:pStyle w:val="1"/>
        <w:numPr>
          <w:ilvl w:val="2"/>
          <w:numId w:val="32"/>
        </w:numPr>
        <w:spacing w:after="240" w:line="276" w:lineRule="auto"/>
        <w:rPr>
          <w:rFonts w:ascii="Times New Roman" w:hAnsi="Times New Roman" w:cs="Times New Roman"/>
          <w:sz w:val="24"/>
        </w:rPr>
      </w:pPr>
      <w:bookmarkStart w:id="12" w:name="_Toc343845395"/>
      <w:r w:rsidRPr="009F4E41">
        <w:rPr>
          <w:rFonts w:ascii="Times New Roman" w:hAnsi="Times New Roman" w:cs="Times New Roman"/>
          <w:sz w:val="24"/>
        </w:rPr>
        <w:lastRenderedPageBreak/>
        <w:t xml:space="preserve">Развитие описания элемента Use Case </w:t>
      </w:r>
      <w:r w:rsidR="00C61AE0" w:rsidRPr="009F4E41">
        <w:rPr>
          <w:rFonts w:ascii="Times New Roman" w:hAnsi="Times New Roman" w:cs="Times New Roman"/>
          <w:sz w:val="24"/>
        </w:rPr>
        <w:t>«</w:t>
      </w:r>
      <w:r w:rsidR="006A204D" w:rsidRPr="009F4E41">
        <w:rPr>
          <w:rFonts w:ascii="Times New Roman" w:hAnsi="Times New Roman" w:cs="Times New Roman"/>
          <w:sz w:val="24"/>
        </w:rPr>
        <w:t>Использование форм для специализированных действий</w:t>
      </w:r>
      <w:r w:rsidR="00C61AE0" w:rsidRPr="009F4E41">
        <w:rPr>
          <w:rFonts w:ascii="Times New Roman" w:hAnsi="Times New Roman" w:cs="Times New Roman"/>
          <w:sz w:val="24"/>
        </w:rPr>
        <w:t>»</w:t>
      </w:r>
      <w:bookmarkEnd w:id="12"/>
    </w:p>
    <w:p w:rsidR="004F2204" w:rsidRPr="009B1154" w:rsidRDefault="004F2204" w:rsidP="003A5895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t xml:space="preserve">В элементе </w:t>
      </w:r>
      <w:r w:rsidRPr="009B1154">
        <w:rPr>
          <w:rFonts w:ascii="Times New Roman" w:hAnsi="Times New Roman"/>
          <w:color w:val="000000"/>
          <w:sz w:val="24"/>
          <w:lang w:val="en-US"/>
        </w:rPr>
        <w:t>Use</w:t>
      </w:r>
      <w:r w:rsidRPr="009B1154">
        <w:rPr>
          <w:rFonts w:ascii="Times New Roman" w:hAnsi="Times New Roman"/>
          <w:color w:val="000000"/>
          <w:sz w:val="24"/>
        </w:rPr>
        <w:t xml:space="preserve"> </w:t>
      </w:r>
      <w:r w:rsidRPr="009B1154">
        <w:rPr>
          <w:rFonts w:ascii="Times New Roman" w:hAnsi="Times New Roman"/>
          <w:color w:val="000000"/>
          <w:sz w:val="24"/>
          <w:lang w:val="en-US"/>
        </w:rPr>
        <w:t>Case</w:t>
      </w:r>
      <w:r w:rsidRPr="009B1154">
        <w:rPr>
          <w:rFonts w:ascii="Times New Roman" w:hAnsi="Times New Roman"/>
          <w:color w:val="000000"/>
          <w:sz w:val="24"/>
        </w:rPr>
        <w:t xml:space="preserve"> «</w:t>
      </w:r>
      <w:r w:rsidR="00063463" w:rsidRPr="009B1154">
        <w:rPr>
          <w:rFonts w:ascii="Times New Roman" w:hAnsi="Times New Roman"/>
          <w:sz w:val="24"/>
        </w:rPr>
        <w:t>Использование форм для специализированных действий</w:t>
      </w:r>
      <w:r w:rsidRPr="009B1154">
        <w:rPr>
          <w:rFonts w:ascii="Times New Roman" w:hAnsi="Times New Roman"/>
          <w:color w:val="000000"/>
          <w:sz w:val="24"/>
        </w:rPr>
        <w:t xml:space="preserve">» </w:t>
      </w:r>
      <w:r w:rsidR="0070257E" w:rsidRPr="009B1154">
        <w:rPr>
          <w:rFonts w:ascii="Times New Roman" w:hAnsi="Times New Roman"/>
          <w:color w:val="000000"/>
          <w:sz w:val="24"/>
        </w:rPr>
        <w:t>объединены сценарии использования форм книговыдачи и комплектования</w:t>
      </w:r>
      <w:r w:rsidRPr="009B1154">
        <w:rPr>
          <w:rFonts w:ascii="Times New Roman" w:hAnsi="Times New Roman"/>
          <w:color w:val="000000"/>
          <w:sz w:val="24"/>
        </w:rPr>
        <w:t>:</w:t>
      </w:r>
    </w:p>
    <w:p w:rsidR="0042688F" w:rsidRPr="009B1154" w:rsidRDefault="004F2204" w:rsidP="003A5895">
      <w:pPr>
        <w:pStyle w:val="a9"/>
        <w:numPr>
          <w:ilvl w:val="0"/>
          <w:numId w:val="24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>Сценарий «</w:t>
      </w:r>
      <w:r w:rsidR="00063463" w:rsidRPr="009B1154">
        <w:rPr>
          <w:rFonts w:ascii="Times New Roman" w:hAnsi="Times New Roman"/>
          <w:i/>
          <w:color w:val="000000"/>
          <w:sz w:val="24"/>
          <w:szCs w:val="24"/>
        </w:rPr>
        <w:t>Добавить запись</w:t>
      </w:r>
      <w:r w:rsidRPr="009B1154">
        <w:rPr>
          <w:rFonts w:ascii="Times New Roman" w:hAnsi="Times New Roman"/>
          <w:i/>
          <w:color w:val="000000"/>
          <w:sz w:val="24"/>
          <w:szCs w:val="24"/>
        </w:rPr>
        <w:t>».</w:t>
      </w:r>
    </w:p>
    <w:p w:rsidR="0094302B" w:rsidRPr="009B1154" w:rsidRDefault="00063463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color w:val="000000"/>
          <w:sz w:val="24"/>
          <w:szCs w:val="24"/>
        </w:rPr>
        <w:t>После заполнения всех необходимых текстовых полей</w:t>
      </w:r>
      <w:r w:rsidR="0042688F" w:rsidRPr="009B1154">
        <w:rPr>
          <w:rFonts w:ascii="Times New Roman" w:hAnsi="Times New Roman"/>
          <w:color w:val="000000"/>
          <w:sz w:val="24"/>
          <w:szCs w:val="24"/>
        </w:rPr>
        <w:t xml:space="preserve"> (3шт)</w:t>
      </w:r>
      <w:r w:rsidRPr="009B1154">
        <w:rPr>
          <w:rFonts w:ascii="Times New Roman" w:hAnsi="Times New Roman"/>
          <w:color w:val="000000"/>
          <w:sz w:val="24"/>
          <w:szCs w:val="24"/>
        </w:rPr>
        <w:t xml:space="preserve"> необходимо нажать кнопку «Добавить запись»</w:t>
      </w:r>
      <w:r w:rsidR="00EE1082" w:rsidRPr="009B1154">
        <w:rPr>
          <w:rFonts w:ascii="Times New Roman" w:hAnsi="Times New Roman"/>
          <w:color w:val="000000"/>
          <w:sz w:val="24"/>
          <w:szCs w:val="24"/>
        </w:rPr>
        <w:t>, чтобы ввести новую информацию в ЭКБ.</w:t>
      </w:r>
    </w:p>
    <w:p w:rsidR="0042688F" w:rsidRPr="009B1154" w:rsidRDefault="0061766F" w:rsidP="003A5895">
      <w:pPr>
        <w:pStyle w:val="a9"/>
        <w:numPr>
          <w:ilvl w:val="0"/>
          <w:numId w:val="24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>Сценарий «</w:t>
      </w:r>
      <w:r w:rsidR="00F02C0F" w:rsidRPr="009B1154">
        <w:rPr>
          <w:rFonts w:ascii="Times New Roman" w:hAnsi="Times New Roman"/>
          <w:i/>
          <w:color w:val="000000"/>
          <w:sz w:val="24"/>
          <w:szCs w:val="24"/>
        </w:rPr>
        <w:t>Редактировать запись</w:t>
      </w:r>
      <w:r w:rsidRPr="009B1154">
        <w:rPr>
          <w:rFonts w:ascii="Times New Roman" w:hAnsi="Times New Roman"/>
          <w:i/>
          <w:color w:val="000000"/>
          <w:sz w:val="24"/>
          <w:szCs w:val="24"/>
        </w:rPr>
        <w:t>».</w:t>
      </w:r>
    </w:p>
    <w:p w:rsidR="0061766F" w:rsidRPr="009B1154" w:rsidRDefault="0061766F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color w:val="000000"/>
          <w:sz w:val="24"/>
          <w:szCs w:val="24"/>
        </w:rPr>
        <w:t xml:space="preserve">С помощью кнопки </w:t>
      </w:r>
      <w:r w:rsidR="00F02C0F" w:rsidRPr="009B1154">
        <w:rPr>
          <w:rFonts w:ascii="Times New Roman" w:hAnsi="Times New Roman"/>
          <w:color w:val="000000"/>
          <w:sz w:val="24"/>
          <w:szCs w:val="24"/>
        </w:rPr>
        <w:t>вызывается диалоговое окно с текстовыми полями, предназначенными для ввода новой информ</w:t>
      </w:r>
      <w:r w:rsidR="002C4780" w:rsidRPr="009B1154">
        <w:rPr>
          <w:rFonts w:ascii="Times New Roman" w:hAnsi="Times New Roman"/>
          <w:color w:val="000000"/>
          <w:sz w:val="24"/>
          <w:szCs w:val="24"/>
        </w:rPr>
        <w:t>ации, которая заменяет введенные</w:t>
      </w:r>
      <w:r w:rsidR="00F02C0F" w:rsidRPr="009B1154">
        <w:rPr>
          <w:rFonts w:ascii="Times New Roman" w:hAnsi="Times New Roman"/>
          <w:color w:val="000000"/>
          <w:sz w:val="24"/>
          <w:szCs w:val="24"/>
        </w:rPr>
        <w:t xml:space="preserve"> в форме</w:t>
      </w:r>
      <w:r w:rsidR="002C4780" w:rsidRPr="009B1154">
        <w:rPr>
          <w:rFonts w:ascii="Times New Roman" w:hAnsi="Times New Roman"/>
          <w:color w:val="000000"/>
          <w:sz w:val="24"/>
          <w:szCs w:val="24"/>
        </w:rPr>
        <w:t xml:space="preserve"> данные об издании</w:t>
      </w:r>
      <w:r w:rsidRPr="009B1154">
        <w:rPr>
          <w:rFonts w:ascii="Times New Roman" w:hAnsi="Times New Roman"/>
          <w:color w:val="000000"/>
          <w:sz w:val="24"/>
          <w:szCs w:val="24"/>
        </w:rPr>
        <w:t>.</w:t>
      </w:r>
    </w:p>
    <w:p w:rsidR="0042688F" w:rsidRPr="009B1154" w:rsidRDefault="00B75589" w:rsidP="003A5895">
      <w:pPr>
        <w:pStyle w:val="a9"/>
        <w:numPr>
          <w:ilvl w:val="0"/>
          <w:numId w:val="24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>Сценарий «</w:t>
      </w:r>
      <w:r w:rsidR="004556D0" w:rsidRPr="009B1154">
        <w:rPr>
          <w:rFonts w:ascii="Times New Roman" w:hAnsi="Times New Roman"/>
          <w:i/>
          <w:color w:val="000000"/>
          <w:sz w:val="24"/>
          <w:szCs w:val="24"/>
        </w:rPr>
        <w:t>Открыть карточку читателя</w:t>
      </w:r>
      <w:r w:rsidR="0042688F" w:rsidRPr="009B1154">
        <w:rPr>
          <w:rFonts w:ascii="Times New Roman" w:hAnsi="Times New Roman"/>
          <w:i/>
          <w:color w:val="000000"/>
          <w:sz w:val="24"/>
          <w:szCs w:val="24"/>
        </w:rPr>
        <w:t>».</w:t>
      </w:r>
    </w:p>
    <w:p w:rsidR="00B75589" w:rsidRPr="009B1154" w:rsidRDefault="00354C82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color w:val="000000"/>
          <w:sz w:val="24"/>
          <w:szCs w:val="24"/>
        </w:rPr>
        <w:t>Посредством заполнения соответствующих полей и нажатием кнопки в элемент типа список загружается информация об изданиях, находившихся, или находящихся у читателя.</w:t>
      </w:r>
    </w:p>
    <w:p w:rsidR="0042688F" w:rsidRPr="009B1154" w:rsidRDefault="004556D0" w:rsidP="003A5895">
      <w:pPr>
        <w:pStyle w:val="a9"/>
        <w:numPr>
          <w:ilvl w:val="0"/>
          <w:numId w:val="24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>Сценарий «Выдать издание».</w:t>
      </w:r>
    </w:p>
    <w:p w:rsidR="004556D0" w:rsidRPr="009B1154" w:rsidRDefault="004556D0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color w:val="000000"/>
          <w:sz w:val="24"/>
          <w:szCs w:val="24"/>
        </w:rPr>
      </w:pPr>
      <w:r w:rsidRPr="009B1154">
        <w:rPr>
          <w:rFonts w:ascii="Times New Roman" w:hAnsi="Times New Roman"/>
          <w:color w:val="000000"/>
          <w:sz w:val="24"/>
          <w:szCs w:val="24"/>
        </w:rPr>
        <w:t>После заполне</w:t>
      </w:r>
      <w:r w:rsidR="00036043" w:rsidRPr="009B1154">
        <w:rPr>
          <w:rFonts w:ascii="Times New Roman" w:hAnsi="Times New Roman"/>
          <w:color w:val="000000"/>
          <w:sz w:val="24"/>
          <w:szCs w:val="24"/>
        </w:rPr>
        <w:t xml:space="preserve">ния текстовых полей </w:t>
      </w:r>
      <w:r w:rsidR="00CB14B7" w:rsidRPr="009B1154">
        <w:rPr>
          <w:rFonts w:ascii="Times New Roman" w:hAnsi="Times New Roman"/>
          <w:color w:val="000000"/>
          <w:sz w:val="24"/>
          <w:szCs w:val="24"/>
        </w:rPr>
        <w:t>в таблице</w:t>
      </w:r>
      <w:r w:rsidR="00036043" w:rsidRPr="009B1154">
        <w:rPr>
          <w:rFonts w:ascii="Times New Roman" w:hAnsi="Times New Roman"/>
          <w:color w:val="000000"/>
          <w:sz w:val="24"/>
          <w:szCs w:val="24"/>
        </w:rPr>
        <w:t xml:space="preserve"> в карточку читателя добавляется новая запись.</w:t>
      </w:r>
    </w:p>
    <w:p w:rsidR="00897E83" w:rsidRPr="009B1154" w:rsidRDefault="00897E83" w:rsidP="00897E83">
      <w:pPr>
        <w:pStyle w:val="a9"/>
        <w:numPr>
          <w:ilvl w:val="0"/>
          <w:numId w:val="24"/>
        </w:numPr>
        <w:shd w:val="clear" w:color="auto" w:fill="FFFFFF"/>
        <w:spacing w:before="240" w:after="240" w:line="276" w:lineRule="auto"/>
        <w:rPr>
          <w:rFonts w:ascii="Times New Roman" w:hAnsi="Times New Roman"/>
          <w:i/>
          <w:sz w:val="24"/>
          <w:szCs w:val="24"/>
        </w:rPr>
      </w:pPr>
      <w:r w:rsidRPr="009B1154">
        <w:rPr>
          <w:rFonts w:ascii="Times New Roman" w:hAnsi="Times New Roman"/>
          <w:i/>
          <w:color w:val="000000"/>
          <w:sz w:val="24"/>
          <w:szCs w:val="24"/>
        </w:rPr>
        <w:t>Сценарий «Подтвердить возврат издания».</w:t>
      </w:r>
    </w:p>
    <w:p w:rsidR="00897E83" w:rsidRPr="009B1154" w:rsidRDefault="001B0D57" w:rsidP="003A5895">
      <w:pPr>
        <w:pStyle w:val="a9"/>
        <w:shd w:val="clear" w:color="auto" w:fill="FFFFFF"/>
        <w:spacing w:before="240" w:after="240" w:line="276" w:lineRule="auto"/>
        <w:ind w:left="644"/>
        <w:rPr>
          <w:rFonts w:ascii="Times New Roman" w:hAnsi="Times New Roman"/>
          <w:sz w:val="24"/>
          <w:szCs w:val="24"/>
        </w:rPr>
      </w:pPr>
      <w:r w:rsidRPr="009B1154">
        <w:rPr>
          <w:rFonts w:ascii="Times New Roman" w:hAnsi="Times New Roman"/>
          <w:sz w:val="24"/>
          <w:szCs w:val="24"/>
        </w:rPr>
        <w:t>Запись о возвращении издания пользователем осуществляется удалением строки из таблицы.</w:t>
      </w:r>
    </w:p>
    <w:p w:rsidR="00713D3A" w:rsidRDefault="00713D3A" w:rsidP="00713D3A">
      <w:pPr>
        <w:spacing w:before="240" w:after="240" w:line="276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4013E261" wp14:editId="55E08625">
            <wp:extent cx="5654040" cy="26593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</w:pPr>
      <w:r w:rsidRPr="00634CC6">
        <w:rPr>
          <w:rFonts w:ascii="Times New Roman" w:hAnsi="Times New Roman"/>
          <w:i/>
          <w:color w:val="000000"/>
          <w:sz w:val="24"/>
          <w:szCs w:val="24"/>
        </w:rPr>
        <w:t>Сценарий «Поиск издания».</w:t>
      </w:r>
    </w:p>
    <w:p w:rsidR="00713D3A" w:rsidRDefault="00713D3A" w:rsidP="00713D3A">
      <w:pPr>
        <w:spacing w:before="240" w:after="240" w:line="276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21870A4B" wp14:editId="54A29259">
            <wp:extent cx="5356860" cy="270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Pr="005B55D5" w:rsidRDefault="00713D3A" w:rsidP="00713D3A">
      <w:pPr>
        <w:shd w:val="clear" w:color="auto" w:fill="FFFFFF"/>
        <w:spacing w:before="240" w:after="240" w:line="276" w:lineRule="auto"/>
        <w:ind w:left="284"/>
        <w:jc w:val="center"/>
        <w:rPr>
          <w:rFonts w:ascii="Times New Roman" w:hAnsi="Times New Roman"/>
          <w:i/>
          <w:sz w:val="24"/>
          <w:szCs w:val="24"/>
        </w:rPr>
      </w:pPr>
      <w:r w:rsidRPr="005B55D5">
        <w:rPr>
          <w:rFonts w:ascii="Times New Roman" w:hAnsi="Times New Roman"/>
          <w:i/>
          <w:color w:val="000000"/>
          <w:sz w:val="24"/>
          <w:szCs w:val="24"/>
        </w:rPr>
        <w:t>Сценарий «</w:t>
      </w:r>
      <w:r w:rsidRPr="00634CC6">
        <w:rPr>
          <w:rFonts w:ascii="Times New Roman" w:hAnsi="Times New Roman"/>
          <w:i/>
          <w:color w:val="000000"/>
          <w:sz w:val="24"/>
          <w:szCs w:val="24"/>
        </w:rPr>
        <w:t>Заказ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издания</w:t>
      </w:r>
      <w:r w:rsidRPr="005B55D5">
        <w:rPr>
          <w:rFonts w:ascii="Times New Roman" w:hAnsi="Times New Roman"/>
          <w:i/>
          <w:color w:val="000000"/>
          <w:sz w:val="24"/>
          <w:szCs w:val="24"/>
        </w:rPr>
        <w:t>».</w:t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</w:pPr>
    </w:p>
    <w:p w:rsidR="00713D3A" w:rsidRDefault="00713D3A" w:rsidP="00713D3A">
      <w:pPr>
        <w:shd w:val="clear" w:color="auto" w:fill="FFFFFF"/>
        <w:spacing w:before="240" w:after="24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BD53586" wp14:editId="3D7343AD">
            <wp:extent cx="4861560" cy="2346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Pr="005969F4" w:rsidRDefault="00713D3A" w:rsidP="00713D3A">
      <w:pPr>
        <w:pStyle w:val="a9"/>
        <w:shd w:val="clear" w:color="auto" w:fill="FFFFFF"/>
        <w:spacing w:before="240" w:after="240" w:line="276" w:lineRule="auto"/>
        <w:ind w:left="644"/>
        <w:jc w:val="center"/>
        <w:rPr>
          <w:rFonts w:ascii="Times New Roman" w:hAnsi="Times New Roman"/>
          <w:i/>
          <w:sz w:val="24"/>
          <w:szCs w:val="24"/>
        </w:rPr>
      </w:pPr>
      <w:r w:rsidRPr="00634CC6">
        <w:rPr>
          <w:rFonts w:ascii="Times New Roman" w:hAnsi="Times New Roman"/>
          <w:i/>
          <w:color w:val="000000"/>
          <w:sz w:val="24"/>
          <w:szCs w:val="24"/>
        </w:rPr>
        <w:t>Сценарий «Вход</w:t>
      </w:r>
      <w:r>
        <w:rPr>
          <w:rFonts w:ascii="Times New Roman" w:hAnsi="Times New Roman"/>
          <w:i/>
          <w:color w:val="000000"/>
          <w:sz w:val="24"/>
          <w:szCs w:val="24"/>
        </w:rPr>
        <w:t>»</w:t>
      </w:r>
    </w:p>
    <w:p w:rsidR="00713D3A" w:rsidRDefault="00713D3A" w:rsidP="00713D3A">
      <w:pPr>
        <w:spacing w:before="240" w:after="240" w:line="276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09F81034" wp14:editId="0C9251E4">
            <wp:extent cx="483870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</w:pPr>
      <w:r w:rsidRPr="00634CC6">
        <w:rPr>
          <w:rFonts w:ascii="Times New Roman" w:hAnsi="Times New Roman"/>
          <w:i/>
          <w:color w:val="000000"/>
          <w:sz w:val="24"/>
          <w:szCs w:val="24"/>
        </w:rPr>
        <w:t>Сценарий «Добавить запись»</w:t>
      </w:r>
    </w:p>
    <w:p w:rsidR="00713D3A" w:rsidRDefault="00713D3A" w:rsidP="00713D3A">
      <w:pPr>
        <w:spacing w:before="240" w:after="240" w:line="276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645C57BD" wp14:editId="459EEB8A">
            <wp:extent cx="5128260" cy="21488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634CC6">
        <w:rPr>
          <w:rFonts w:ascii="Times New Roman" w:hAnsi="Times New Roman"/>
          <w:i/>
          <w:color w:val="000000"/>
          <w:sz w:val="24"/>
          <w:szCs w:val="24"/>
        </w:rPr>
        <w:t>Сценарий «Редактировать запись»</w:t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7CBEECF6" wp14:editId="4395A5C8">
            <wp:extent cx="5539740" cy="20650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634CC6">
        <w:rPr>
          <w:rFonts w:ascii="Times New Roman" w:hAnsi="Times New Roman"/>
          <w:i/>
          <w:color w:val="000000"/>
          <w:sz w:val="24"/>
          <w:szCs w:val="24"/>
        </w:rPr>
        <w:t>Сценарий «Открыть карточку читателя»</w:t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lang w:eastAsia="ru-RU"/>
        </w:rPr>
        <w:drawing>
          <wp:inline distT="0" distB="0" distL="0" distR="0" wp14:anchorId="5F05D2A1" wp14:editId="7D6E56AE">
            <wp:extent cx="5532120" cy="2476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Default="00713D3A" w:rsidP="00713D3A">
      <w:pPr>
        <w:shd w:val="clear" w:color="auto" w:fill="FFFFFF"/>
        <w:spacing w:before="240" w:after="240" w:line="276" w:lineRule="auto"/>
        <w:ind w:firstLine="284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634CC6">
        <w:rPr>
          <w:rFonts w:ascii="Times New Roman" w:hAnsi="Times New Roman"/>
          <w:i/>
          <w:color w:val="000000"/>
          <w:sz w:val="24"/>
          <w:szCs w:val="24"/>
        </w:rPr>
        <w:t>Сценарий «Выдать издание»</w:t>
      </w:r>
    </w:p>
    <w:p w:rsidR="00CA42CC" w:rsidRPr="009B1154" w:rsidRDefault="00CA42CC" w:rsidP="003A5895">
      <w:pPr>
        <w:pStyle w:val="4"/>
        <w:spacing w:before="240" w:after="240" w:line="276" w:lineRule="auto"/>
        <w:jc w:val="center"/>
        <w:rPr>
          <w:rFonts w:ascii="Times New Roman" w:hAnsi="Times New Roman" w:cs="Times New Roman"/>
          <w:i w:val="0"/>
        </w:rPr>
      </w:pPr>
    </w:p>
    <w:p w:rsidR="00ED014B" w:rsidRPr="009B1154" w:rsidRDefault="00ED014B">
      <w:pPr>
        <w:spacing w:after="200" w:line="276" w:lineRule="auto"/>
        <w:jc w:val="left"/>
        <w:rPr>
          <w:rFonts w:ascii="Times New Roman" w:hAnsi="Times New Roman"/>
          <w:color w:val="000000"/>
          <w:sz w:val="24"/>
        </w:rPr>
      </w:pPr>
      <w:r w:rsidRPr="009B1154">
        <w:rPr>
          <w:rFonts w:ascii="Times New Roman" w:hAnsi="Times New Roman"/>
          <w:color w:val="000000"/>
          <w:sz w:val="24"/>
        </w:rPr>
        <w:br w:type="page"/>
      </w:r>
    </w:p>
    <w:p w:rsidR="002048DE" w:rsidRPr="002048DE" w:rsidRDefault="002048DE" w:rsidP="002048DE">
      <w:pPr>
        <w:pStyle w:val="1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32"/>
        </w:rPr>
      </w:pPr>
      <w:bookmarkStart w:id="13" w:name="_Toc343245058"/>
      <w:bookmarkStart w:id="14" w:name="_Toc343245071"/>
      <w:bookmarkStart w:id="15" w:name="_Toc343245144"/>
      <w:bookmarkStart w:id="16" w:name="_Toc343845396"/>
      <w:r w:rsidRPr="002048DE">
        <w:rPr>
          <w:rFonts w:ascii="Times New Roman" w:hAnsi="Times New Roman" w:cs="Times New Roman"/>
          <w:sz w:val="32"/>
        </w:rPr>
        <w:lastRenderedPageBreak/>
        <w:t>Проектирование функциональных элементов и межмодульных интерфейсов</w:t>
      </w:r>
      <w:bookmarkEnd w:id="16"/>
    </w:p>
    <w:p w:rsidR="002048DE" w:rsidRPr="00485772" w:rsidRDefault="00485772" w:rsidP="00485772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17" w:name="_Toc343845397"/>
      <w:r w:rsidRPr="00485772">
        <w:rPr>
          <w:rFonts w:ascii="Times New Roman" w:hAnsi="Times New Roman" w:cs="Times New Roman"/>
        </w:rPr>
        <w:t>Выделение основных режимов работы</w:t>
      </w:r>
      <w:bookmarkEnd w:id="17"/>
    </w:p>
    <w:p w:rsidR="00485772" w:rsidRDefault="007E0B31" w:rsidP="002048D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может работать в 3-х режимах:</w:t>
      </w:r>
    </w:p>
    <w:p w:rsidR="007E0B31" w:rsidRDefault="007E0B31" w:rsidP="007E0B31">
      <w:pPr>
        <w:pStyle w:val="a9"/>
        <w:numPr>
          <w:ilvl w:val="0"/>
          <w:numId w:val="34"/>
        </w:numPr>
        <w:spacing w:before="240"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поиска/заказа издания</w:t>
      </w:r>
    </w:p>
    <w:p w:rsidR="007E0B31" w:rsidRDefault="007E0B31" w:rsidP="007E0B31">
      <w:pPr>
        <w:pStyle w:val="a9"/>
        <w:numPr>
          <w:ilvl w:val="0"/>
          <w:numId w:val="34"/>
        </w:numPr>
        <w:spacing w:before="240"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управления записями об изданиях</w:t>
      </w:r>
    </w:p>
    <w:p w:rsidR="007E0B31" w:rsidRPr="007E0B31" w:rsidRDefault="007E0B31" w:rsidP="007E0B31">
      <w:pPr>
        <w:pStyle w:val="a9"/>
        <w:numPr>
          <w:ilvl w:val="0"/>
          <w:numId w:val="34"/>
        </w:numPr>
        <w:spacing w:before="240"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управления учетными картами пользователей</w:t>
      </w:r>
    </w:p>
    <w:p w:rsidR="00485772" w:rsidRPr="00C62A59" w:rsidRDefault="00C62A59" w:rsidP="00C62A59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18" w:name="_Toc343845398"/>
      <w:r w:rsidRPr="00C62A59">
        <w:rPr>
          <w:rFonts w:ascii="Times New Roman" w:hAnsi="Times New Roman" w:cs="Times New Roman"/>
        </w:rPr>
        <w:t>Выбор и группировка пунктов меню</w:t>
      </w:r>
      <w:bookmarkEnd w:id="18"/>
    </w:p>
    <w:p w:rsidR="00B23498" w:rsidRDefault="00B23498" w:rsidP="002048D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первом режиме программа находится по умолчанию – этот режим реализуется главным окном программы.</w:t>
      </w:r>
    </w:p>
    <w:p w:rsidR="00B23498" w:rsidRDefault="00B23498" w:rsidP="002048D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входа в остальные режимы пользователю-сотруднику библиотеки необходимо воспользоваться одним из пунктов меню «Вход».</w:t>
      </w:r>
    </w:p>
    <w:p w:rsidR="00B23498" w:rsidRDefault="00B23498" w:rsidP="00B23498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B98F3B1" wp14:editId="55C986C5">
            <wp:extent cx="3070860" cy="6324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72" w:rsidRDefault="00B23498" w:rsidP="00B23498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3</w:t>
      </w:r>
      <w:r>
        <w:fldChar w:fldCharType="end"/>
      </w:r>
      <w:r>
        <w:t xml:space="preserve">. </w:t>
      </w:r>
      <w:r>
        <w:rPr>
          <w:noProof/>
        </w:rPr>
        <w:t>Иерархия пунктов меню главного окна</w:t>
      </w:r>
    </w:p>
    <w:p w:rsidR="00B23498" w:rsidRDefault="00E46850" w:rsidP="002048D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Пиктографические пункты меню в данной программе не применяются, поскольку не способствуют более интуитивному пониманию функций меню.</w:t>
      </w:r>
    </w:p>
    <w:p w:rsidR="00E821CE" w:rsidRPr="002048DE" w:rsidRDefault="00E821CE" w:rsidP="002048D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других окон применение меню не было сочтено сообразным, поскольку функции, реализованные в специализированных формах, осуществляются взаимодействием с кнопками или таблицами.</w:t>
      </w:r>
    </w:p>
    <w:p w:rsidR="002048DE" w:rsidRDefault="002048DE">
      <w:pPr>
        <w:spacing w:after="200" w:line="276" w:lineRule="auto"/>
        <w:jc w:val="left"/>
        <w:rPr>
          <w:rFonts w:ascii="Times New Roman" w:eastAsiaTheme="minorHAnsi" w:hAnsi="Times New Roman"/>
          <w:b/>
          <w:bCs/>
          <w:iCs/>
          <w:sz w:val="32"/>
          <w:szCs w:val="28"/>
        </w:rPr>
      </w:pPr>
      <w:r>
        <w:rPr>
          <w:rFonts w:ascii="Times New Roman" w:hAnsi="Times New Roman"/>
          <w:sz w:val="32"/>
        </w:rPr>
        <w:br w:type="page"/>
      </w:r>
    </w:p>
    <w:p w:rsidR="00E821CE" w:rsidRPr="00E821CE" w:rsidRDefault="00E821CE" w:rsidP="00E821CE">
      <w:pPr>
        <w:pStyle w:val="1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32"/>
        </w:rPr>
      </w:pPr>
      <w:bookmarkStart w:id="19" w:name="_Toc343845399"/>
      <w:r w:rsidRPr="00E821CE">
        <w:rPr>
          <w:rFonts w:ascii="Times New Roman" w:hAnsi="Times New Roman" w:cs="Times New Roman"/>
          <w:sz w:val="32"/>
        </w:rPr>
        <w:lastRenderedPageBreak/>
        <w:t>Проектирование внешнего дизайна и структуры диалогов</w:t>
      </w:r>
      <w:bookmarkEnd w:id="19"/>
    </w:p>
    <w:p w:rsidR="00E821CE" w:rsidRPr="00E821CE" w:rsidRDefault="00314CB6" w:rsidP="00E821C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каждого пункта меню были разработаны специализированные окна-диалоги. Для доступа к специальным функциям программы пользователя нужно ввести свои логин и пароль в диалоговое окно.</w:t>
      </w:r>
    </w:p>
    <w:p w:rsidR="00314CB6" w:rsidRDefault="00314CB6" w:rsidP="00314CB6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2C5D78D" wp14:editId="5AEB2AD1">
            <wp:extent cx="3040380" cy="14935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CE" w:rsidRDefault="00314CB6" w:rsidP="00314CB6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4</w:t>
      </w:r>
      <w:r>
        <w:fldChar w:fldCharType="end"/>
      </w:r>
      <w:r>
        <w:t>. Внешний вид диалогового окна авторизации</w:t>
      </w:r>
    </w:p>
    <w:p w:rsidR="00314CB6" w:rsidRDefault="00E85F58" w:rsidP="00E821C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диалоговом окне используются подсказки для указания типа данных, которые необходимо ввести в конкретное текстовое поле.</w:t>
      </w:r>
    </w:p>
    <w:p w:rsidR="005032EE" w:rsidRDefault="005032EE" w:rsidP="00E821C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нажатия кнопки ОК открывается специализированная форма, а основное окно скрывается, но не закрывается. После закрытия специализированного окна программа возвращается к основному окну для того, чтобы пользователь мог продолжать выполнять другие функции.</w:t>
      </w:r>
    </w:p>
    <w:p w:rsidR="005032EE" w:rsidRDefault="005032EE" w:rsidP="00E821CE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пункта меню «Помощь» также разработано диалоговое окно, которое содержит только надпись-сообщение</w:t>
      </w:r>
      <w:r w:rsidR="008B495A">
        <w:rPr>
          <w:rFonts w:ascii="Times New Roman" w:hAnsi="Times New Roman"/>
          <w:sz w:val="24"/>
        </w:rPr>
        <w:t xml:space="preserve"> об авторе программы</w:t>
      </w:r>
      <w:r>
        <w:rPr>
          <w:rFonts w:ascii="Times New Roman" w:hAnsi="Times New Roman"/>
          <w:sz w:val="24"/>
        </w:rPr>
        <w:t>.</w:t>
      </w:r>
    </w:p>
    <w:p w:rsidR="005032EE" w:rsidRDefault="005032EE" w:rsidP="005032EE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560F7D3" wp14:editId="5410471F">
            <wp:extent cx="2918460" cy="13563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EE" w:rsidRPr="00E821CE" w:rsidRDefault="005032EE" w:rsidP="005032EE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5</w:t>
      </w:r>
      <w:r>
        <w:fldChar w:fldCharType="end"/>
      </w:r>
      <w:r>
        <w:t>. Диалоговое окно "О программе"</w:t>
      </w:r>
    </w:p>
    <w:p w:rsidR="002B1B5C" w:rsidRPr="002B1B5C" w:rsidRDefault="002B1B5C" w:rsidP="002B1B5C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создания информативных диалоговых окон также используется шаблон с надписью и кнопкой подтверждения:</w:t>
      </w:r>
    </w:p>
    <w:p w:rsidR="002B1B5C" w:rsidRDefault="002B1B5C" w:rsidP="002B1B5C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3CD8798" wp14:editId="5ED7B952">
            <wp:extent cx="238506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1CE" w:rsidRDefault="002B1B5C" w:rsidP="002B1B5C">
      <w:pPr>
        <w:pStyle w:val="af5"/>
        <w:jc w:val="center"/>
        <w:rPr>
          <w:rFonts w:ascii="Times New Roman" w:eastAsiaTheme="minorHAnsi" w:hAnsi="Times New Roman"/>
          <w:b/>
          <w:bCs w:val="0"/>
          <w:iCs/>
          <w:sz w:val="32"/>
          <w:szCs w:val="28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6</w:t>
      </w:r>
      <w:r>
        <w:fldChar w:fldCharType="end"/>
      </w:r>
      <w:r>
        <w:t>. Информативное диалоговое окно</w:t>
      </w:r>
      <w:r w:rsidR="00E821CE">
        <w:rPr>
          <w:rFonts w:ascii="Times New Roman" w:hAnsi="Times New Roman"/>
          <w:sz w:val="32"/>
        </w:rPr>
        <w:br w:type="page"/>
      </w:r>
    </w:p>
    <w:p w:rsidR="00097792" w:rsidRPr="00097792" w:rsidRDefault="00097792" w:rsidP="00097792">
      <w:pPr>
        <w:pStyle w:val="1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32"/>
        </w:rPr>
      </w:pPr>
      <w:bookmarkStart w:id="20" w:name="_Toc343845400"/>
      <w:r w:rsidRPr="00097792">
        <w:rPr>
          <w:rFonts w:ascii="Times New Roman" w:hAnsi="Times New Roman" w:cs="Times New Roman"/>
          <w:sz w:val="32"/>
        </w:rPr>
        <w:lastRenderedPageBreak/>
        <w:t>Проектирование дополнительных элементов управления и средств информационной поддержки пользователя</w:t>
      </w:r>
      <w:bookmarkEnd w:id="20"/>
    </w:p>
    <w:p w:rsidR="00097792" w:rsidRPr="00097792" w:rsidRDefault="00097792" w:rsidP="00097792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21" w:name="_Toc343845401"/>
      <w:r w:rsidRPr="00097792">
        <w:rPr>
          <w:rFonts w:ascii="Times New Roman" w:hAnsi="Times New Roman" w:cs="Times New Roman"/>
        </w:rPr>
        <w:t>Определение режимов, которые запускаются с помощью горячих клавиш и самих горячих клавиш</w:t>
      </w:r>
      <w:bookmarkEnd w:id="21"/>
    </w:p>
    <w:p w:rsidR="00097792" w:rsidRDefault="007C1277" w:rsidP="00097792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помощью горячих клавиш пользователь может быстро войти в режим Сотрудника отдела комплектования или Сотрудника отдела выдачи.</w:t>
      </w:r>
    </w:p>
    <w:p w:rsidR="007C1277" w:rsidRPr="007C1277" w:rsidRDefault="007C1277" w:rsidP="00097792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Вход в главное меню осуществляется нажатием комбинации клавиш </w:t>
      </w:r>
      <w:r>
        <w:rPr>
          <w:rFonts w:ascii="Times New Roman" w:hAnsi="Times New Roman"/>
          <w:sz w:val="24"/>
          <w:lang w:val="en-US"/>
        </w:rPr>
        <w:t>Alt</w:t>
      </w:r>
      <w:r w:rsidRPr="007C1277">
        <w:rPr>
          <w:rFonts w:ascii="Times New Roman" w:hAnsi="Times New Roman"/>
          <w:sz w:val="24"/>
        </w:rPr>
        <w:t xml:space="preserve"> + 1</w:t>
      </w:r>
      <w:r>
        <w:rPr>
          <w:rFonts w:ascii="Times New Roman" w:hAnsi="Times New Roman"/>
          <w:sz w:val="24"/>
        </w:rPr>
        <w:t>.</w:t>
      </w:r>
    </w:p>
    <w:p w:rsidR="00513163" w:rsidRDefault="007C1277" w:rsidP="00513163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D959A5B" wp14:editId="7F4F7590">
            <wp:extent cx="2827020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2" w:rsidRDefault="00513163" w:rsidP="00513163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7</w:t>
      </w:r>
      <w:r>
        <w:fldChar w:fldCharType="end"/>
      </w:r>
      <w:r>
        <w:t>. Создание горячих клавиш</w:t>
      </w:r>
    </w:p>
    <w:p w:rsidR="00513163" w:rsidRDefault="00513163" w:rsidP="00513163">
      <w:pPr>
        <w:spacing w:before="240" w:after="200" w:line="276" w:lineRule="auto"/>
        <w:ind w:firstLine="709"/>
        <w:jc w:val="center"/>
        <w:rPr>
          <w:rFonts w:ascii="Times New Roman" w:hAnsi="Times New Roman"/>
          <w:sz w:val="24"/>
        </w:rPr>
      </w:pPr>
    </w:p>
    <w:p w:rsidR="00513163" w:rsidRDefault="00513163" w:rsidP="00513163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Дальнейшие действия производятся другими сочетаниями клавиш:</w:t>
      </w:r>
    </w:p>
    <w:p w:rsidR="00513163" w:rsidRDefault="00513163" w:rsidP="00513163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65E13B8" wp14:editId="02273DCF">
            <wp:extent cx="3397250" cy="635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63" w:rsidRDefault="00513163" w:rsidP="00513163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8</w:t>
      </w:r>
      <w:r>
        <w:fldChar w:fldCharType="end"/>
      </w:r>
      <w:r>
        <w:t>. Горячие клавиши для доступа к различным режимам</w:t>
      </w:r>
    </w:p>
    <w:p w:rsidR="00513163" w:rsidRDefault="00513163" w:rsidP="00513163">
      <w:pPr>
        <w:spacing w:before="240" w:after="200" w:line="276" w:lineRule="auto"/>
        <w:ind w:firstLine="709"/>
        <w:jc w:val="center"/>
        <w:rPr>
          <w:rFonts w:ascii="Times New Roman" w:hAnsi="Times New Roman"/>
          <w:sz w:val="24"/>
        </w:rPr>
      </w:pPr>
    </w:p>
    <w:p w:rsidR="00704566" w:rsidRPr="00BC5675" w:rsidRDefault="00BC5675" w:rsidP="00BC5675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r w:rsidRPr="00BC5675">
        <w:rPr>
          <w:rFonts w:ascii="Times New Roman" w:hAnsi="Times New Roman" w:cs="Times New Roman"/>
        </w:rPr>
        <w:t>Разработка и определение текста всплывающих подсказок</w:t>
      </w:r>
    </w:p>
    <w:p w:rsidR="00BC5675" w:rsidRDefault="00BC5675" w:rsidP="00BC5675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облегчения понимания пользователем предназначения кнопок программы были разработаны всплывающие подсказки.</w:t>
      </w:r>
    </w:p>
    <w:p w:rsidR="00BC5675" w:rsidRPr="00BC5675" w:rsidRDefault="00BC5675" w:rsidP="00BC56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56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BC56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C56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56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56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button2_MouseHover(</w:t>
      </w:r>
      <w:r w:rsidRPr="00BC56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C56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C56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C56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C5675" w:rsidRPr="00BC5675" w:rsidRDefault="00BC5675" w:rsidP="00BC56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56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5675" w:rsidRDefault="00BC5675" w:rsidP="00BC56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C56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toolTip1.SetToolTip(button2,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"Выберите книгу в списке найденных изданий и нажмите кнопку \"Заказать\", чтобы внести книгу в свою карточку"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BC5675" w:rsidRDefault="00BC5675" w:rsidP="00BC5675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}</w:t>
      </w:r>
    </w:p>
    <w:p w:rsidR="00DE350D" w:rsidRDefault="00662831" w:rsidP="00DE350D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A2AB8C9" wp14:editId="13FFD5BB">
            <wp:extent cx="6294120" cy="5791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31" w:rsidRDefault="00DE350D" w:rsidP="00DE350D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Пример работы всплывающей подсказки</w:t>
      </w:r>
    </w:p>
    <w:p w:rsidR="00704566" w:rsidRPr="00704566" w:rsidRDefault="00704566" w:rsidP="00704566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22" w:name="_Toc343845402"/>
      <w:r w:rsidRPr="00704566">
        <w:rPr>
          <w:rFonts w:ascii="Times New Roman" w:hAnsi="Times New Roman" w:cs="Times New Roman"/>
        </w:rPr>
        <w:lastRenderedPageBreak/>
        <w:t>Разработка скролл-баров</w:t>
      </w:r>
      <w:bookmarkEnd w:id="22"/>
    </w:p>
    <w:p w:rsidR="00704566" w:rsidRDefault="00704566" w:rsidP="00704566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Использование скролл-баров (линеек прокрутки) определяется на этапе создания элемента управления.</w:t>
      </w:r>
    </w:p>
    <w:p w:rsidR="00704566" w:rsidRDefault="00704566" w:rsidP="00704566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данном примере показан процесс установки скролл-бара для элемента типа «таблица».</w:t>
      </w:r>
    </w:p>
    <w:p w:rsidR="00704566" w:rsidRDefault="00704566" w:rsidP="00704566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7B32B20" wp14:editId="1F8A3867">
            <wp:extent cx="2895600" cy="1828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66" w:rsidRDefault="00704566" w:rsidP="00704566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10</w:t>
      </w:r>
      <w:r>
        <w:fldChar w:fldCharType="end"/>
      </w:r>
      <w:r>
        <w:t>. Создание линеек  прокрутки для таблицы в главном окне</w:t>
      </w:r>
    </w:p>
    <w:p w:rsidR="00704566" w:rsidRDefault="00704566" w:rsidP="00704566">
      <w:pPr>
        <w:keepNext/>
        <w:spacing w:before="240" w:after="200" w:line="276" w:lineRule="auto"/>
        <w:ind w:firstLine="709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4A28FBA" wp14:editId="3B7090E9">
            <wp:extent cx="3863340" cy="1249680"/>
            <wp:effectExtent l="0" t="0" r="381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66" w:rsidRPr="00097792" w:rsidRDefault="00704566" w:rsidP="00704566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11</w:t>
      </w:r>
      <w:r>
        <w:fldChar w:fldCharType="end"/>
      </w:r>
      <w:r>
        <w:t>. Пример использования полей прокрутки</w:t>
      </w:r>
    </w:p>
    <w:p w:rsidR="00097792" w:rsidRDefault="00097792">
      <w:pPr>
        <w:spacing w:after="200" w:line="276" w:lineRule="auto"/>
        <w:jc w:val="left"/>
        <w:rPr>
          <w:rFonts w:ascii="Times New Roman" w:eastAsiaTheme="minorHAnsi" w:hAnsi="Times New Roman"/>
          <w:b/>
          <w:bCs/>
          <w:iCs/>
          <w:sz w:val="32"/>
          <w:szCs w:val="28"/>
        </w:rPr>
      </w:pPr>
      <w:r>
        <w:rPr>
          <w:rFonts w:ascii="Times New Roman" w:hAnsi="Times New Roman"/>
          <w:sz w:val="32"/>
        </w:rPr>
        <w:br w:type="page"/>
      </w:r>
    </w:p>
    <w:p w:rsidR="00B317D6" w:rsidRPr="00B317D6" w:rsidRDefault="00B317D6" w:rsidP="00B317D6">
      <w:pPr>
        <w:pStyle w:val="1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32"/>
        </w:rPr>
      </w:pPr>
      <w:bookmarkStart w:id="23" w:name="_Toc343845403"/>
      <w:r w:rsidRPr="00B317D6">
        <w:rPr>
          <w:rFonts w:ascii="Times New Roman" w:hAnsi="Times New Roman" w:cs="Times New Roman"/>
          <w:sz w:val="32"/>
        </w:rPr>
        <w:lastRenderedPageBreak/>
        <w:t>Реализация графического интерфейса</w:t>
      </w:r>
      <w:bookmarkEnd w:id="23"/>
    </w:p>
    <w:p w:rsidR="00B317D6" w:rsidRPr="006C1F73" w:rsidRDefault="006C1F73" w:rsidP="006C1F73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24" w:name="_Toc343845404"/>
      <w:r w:rsidRPr="006C1F73">
        <w:rPr>
          <w:rFonts w:ascii="Times New Roman" w:hAnsi="Times New Roman" w:cs="Times New Roman"/>
        </w:rPr>
        <w:t>Выбор языка программирования</w:t>
      </w:r>
      <w:bookmarkEnd w:id="24"/>
    </w:p>
    <w:p w:rsidR="00B317D6" w:rsidRPr="006C1F73" w:rsidRDefault="006C1F73" w:rsidP="00B317D6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Был выбран язык программирования С</w:t>
      </w:r>
      <w:r w:rsidRPr="006C1F73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 xml:space="preserve"> ввиду простоты реализации графического интерфейса на данном языке с помощью среды </w:t>
      </w:r>
      <w:r>
        <w:rPr>
          <w:rFonts w:ascii="Times New Roman" w:hAnsi="Times New Roman"/>
          <w:sz w:val="24"/>
          <w:lang w:val="en-US"/>
        </w:rPr>
        <w:t>Microsoft</w:t>
      </w:r>
      <w:r w:rsidRPr="006C1F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6C1F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6C1F73">
        <w:rPr>
          <w:rFonts w:ascii="Times New Roman" w:hAnsi="Times New Roman"/>
          <w:sz w:val="24"/>
        </w:rPr>
        <w:t xml:space="preserve"> 2012 </w:t>
      </w:r>
      <w:r>
        <w:rPr>
          <w:rFonts w:ascii="Times New Roman" w:hAnsi="Times New Roman"/>
          <w:sz w:val="24"/>
        </w:rPr>
        <w:t xml:space="preserve">и технологии </w:t>
      </w:r>
      <w:r>
        <w:rPr>
          <w:rFonts w:ascii="Times New Roman" w:hAnsi="Times New Roman"/>
          <w:sz w:val="24"/>
          <w:lang w:val="en-US"/>
        </w:rPr>
        <w:t>Windows</w:t>
      </w:r>
      <w:r w:rsidRPr="006C1F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Forms</w:t>
      </w:r>
      <w:r>
        <w:rPr>
          <w:rFonts w:ascii="Times New Roman" w:hAnsi="Times New Roman"/>
          <w:sz w:val="24"/>
        </w:rPr>
        <w:t>.</w:t>
      </w:r>
    </w:p>
    <w:p w:rsidR="00B317D6" w:rsidRPr="006C1F73" w:rsidRDefault="006C1F73" w:rsidP="006C1F73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25" w:name="_Toc343845405"/>
      <w:r w:rsidRPr="006C1F73">
        <w:rPr>
          <w:rFonts w:ascii="Times New Roman" w:hAnsi="Times New Roman" w:cs="Times New Roman"/>
        </w:rPr>
        <w:t>Выбор операционной среды и определение ограничений на аппаратуру</w:t>
      </w:r>
      <w:bookmarkEnd w:id="25"/>
    </w:p>
    <w:p w:rsidR="006C1F73" w:rsidRDefault="006C1F73" w:rsidP="00B317D6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программы предполагается на конфигурации оборудования не ниже приведенных требований:</w:t>
      </w:r>
    </w:p>
    <w:p w:rsidR="006C1F73" w:rsidRPr="006C1F73" w:rsidRDefault="006C1F73" w:rsidP="006C1F73">
      <w:pPr>
        <w:pStyle w:val="a9"/>
        <w:numPr>
          <w:ilvl w:val="0"/>
          <w:numId w:val="35"/>
        </w:numPr>
        <w:spacing w:before="240" w:after="200" w:line="276" w:lineRule="auto"/>
        <w:rPr>
          <w:rFonts w:ascii="Times New Roman" w:hAnsi="Times New Roman"/>
          <w:sz w:val="24"/>
        </w:rPr>
      </w:pPr>
      <w:r w:rsidRPr="006C1F73">
        <w:rPr>
          <w:rFonts w:ascii="Times New Roman" w:hAnsi="Times New Roman"/>
          <w:sz w:val="24"/>
        </w:rPr>
        <w:t xml:space="preserve">процессор - Intel Pentium III, </w:t>
      </w:r>
    </w:p>
    <w:p w:rsidR="006C1F73" w:rsidRPr="006C1F73" w:rsidRDefault="006C1F73" w:rsidP="006C1F73">
      <w:pPr>
        <w:pStyle w:val="a9"/>
        <w:numPr>
          <w:ilvl w:val="0"/>
          <w:numId w:val="35"/>
        </w:numPr>
        <w:spacing w:before="240" w:after="200" w:line="276" w:lineRule="auto"/>
        <w:rPr>
          <w:rFonts w:ascii="Times New Roman" w:hAnsi="Times New Roman"/>
          <w:sz w:val="24"/>
        </w:rPr>
      </w:pPr>
      <w:r w:rsidRPr="006C1F73">
        <w:rPr>
          <w:rFonts w:ascii="Times New Roman" w:hAnsi="Times New Roman"/>
          <w:sz w:val="24"/>
        </w:rPr>
        <w:t xml:space="preserve">оперативная память (RAM) - 512 Мб, </w:t>
      </w:r>
    </w:p>
    <w:p w:rsidR="006C1F73" w:rsidRDefault="006C1F73" w:rsidP="006C1F73">
      <w:pPr>
        <w:pStyle w:val="a9"/>
        <w:numPr>
          <w:ilvl w:val="0"/>
          <w:numId w:val="35"/>
        </w:numPr>
        <w:spacing w:before="240"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свободное место на жестком диске</w:t>
      </w:r>
      <w:r w:rsidRPr="006C1F73"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/>
          <w:sz w:val="24"/>
        </w:rPr>
        <w:t>4</w:t>
      </w:r>
      <w:r w:rsidRPr="006C1F73">
        <w:rPr>
          <w:rFonts w:ascii="Times New Roman" w:hAnsi="Times New Roman"/>
          <w:sz w:val="24"/>
        </w:rPr>
        <w:t xml:space="preserve"> ГБ.</w:t>
      </w:r>
    </w:p>
    <w:p w:rsidR="006C1F73" w:rsidRPr="006C1F73" w:rsidRDefault="006C1F73" w:rsidP="006C1F73">
      <w:pPr>
        <w:pStyle w:val="a9"/>
        <w:numPr>
          <w:ilvl w:val="0"/>
          <w:numId w:val="35"/>
        </w:numPr>
        <w:spacing w:before="240"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операционная система семейства </w:t>
      </w:r>
      <w:r>
        <w:rPr>
          <w:rFonts w:ascii="Times New Roman" w:hAnsi="Times New Roman"/>
          <w:sz w:val="24"/>
          <w:lang w:val="en-US"/>
        </w:rPr>
        <w:t>Windows</w:t>
      </w:r>
      <w:r>
        <w:rPr>
          <w:rFonts w:ascii="Times New Roman" w:hAnsi="Times New Roman"/>
          <w:sz w:val="24"/>
        </w:rPr>
        <w:t>.</w:t>
      </w:r>
    </w:p>
    <w:p w:rsidR="006C1F73" w:rsidRPr="006C1F73" w:rsidRDefault="006C1F73" w:rsidP="006C1F73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</w:p>
    <w:p w:rsidR="006C1F73" w:rsidRPr="00114723" w:rsidRDefault="00114723" w:rsidP="00114723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26" w:name="_Toc343845406"/>
      <w:r w:rsidRPr="00114723">
        <w:rPr>
          <w:rFonts w:ascii="Times New Roman" w:hAnsi="Times New Roman" w:cs="Times New Roman"/>
        </w:rPr>
        <w:t>Реализация</w:t>
      </w:r>
      <w:r>
        <w:rPr>
          <w:rFonts w:ascii="Times New Roman" w:hAnsi="Times New Roman" w:cs="Times New Roman"/>
        </w:rPr>
        <w:t xml:space="preserve"> графического интерфе</w:t>
      </w:r>
      <w:r w:rsidR="00303FE8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>са</w:t>
      </w:r>
      <w:r w:rsidRPr="00114723">
        <w:rPr>
          <w:rFonts w:ascii="Times New Roman" w:hAnsi="Times New Roman" w:cs="Times New Roman"/>
        </w:rPr>
        <w:t xml:space="preserve"> модулей программы</w:t>
      </w:r>
      <w:bookmarkEnd w:id="26"/>
    </w:p>
    <w:p w:rsidR="00114723" w:rsidRDefault="00303FE8" w:rsidP="006C1F73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Внешний вид главного окна показан на рисунке ниже:</w:t>
      </w:r>
    </w:p>
    <w:p w:rsidR="00303FE8" w:rsidRDefault="00303FE8" w:rsidP="00303FE8">
      <w:pPr>
        <w:keepNext/>
        <w:spacing w:before="240" w:after="200" w:line="276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8741947" wp14:editId="48FAA271">
            <wp:extent cx="5113020" cy="3352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E8" w:rsidRDefault="00303FE8" w:rsidP="00303FE8">
      <w:pPr>
        <w:pStyle w:val="af5"/>
        <w:jc w:val="center"/>
        <w:rPr>
          <w:rFonts w:ascii="Times New Roman" w:hAnsi="Times New Roman"/>
          <w:sz w:val="24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12</w:t>
      </w:r>
      <w:r>
        <w:fldChar w:fldCharType="end"/>
      </w:r>
      <w:r>
        <w:t>. Основное окно программы</w:t>
      </w:r>
    </w:p>
    <w:p w:rsidR="00303FE8" w:rsidRPr="006C1F73" w:rsidRDefault="00303FE8" w:rsidP="006C1F73">
      <w:pPr>
        <w:spacing w:before="240" w:after="200" w:line="276" w:lineRule="auto"/>
        <w:ind w:firstLine="709"/>
        <w:rPr>
          <w:rFonts w:ascii="Times New Roman" w:hAnsi="Times New Roman"/>
          <w:sz w:val="24"/>
        </w:rPr>
      </w:pPr>
    </w:p>
    <w:p w:rsidR="00303FE8" w:rsidRDefault="00303FE8" w:rsidP="00303FE8">
      <w:pPr>
        <w:keepNext/>
        <w:spacing w:after="200" w:line="276" w:lineRule="auto"/>
        <w:jc w:val="center"/>
      </w:pPr>
      <w:r>
        <w:rPr>
          <w:rFonts w:ascii="Times New Roman" w:hAnsi="Times New Roman"/>
          <w:noProof/>
          <w:sz w:val="32"/>
          <w:lang w:eastAsia="ru-RU"/>
        </w:rPr>
        <w:lastRenderedPageBreak/>
        <w:drawing>
          <wp:inline distT="0" distB="0" distL="0" distR="0" wp14:anchorId="5236A73C" wp14:editId="15BA8F01">
            <wp:extent cx="5745480" cy="33985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E8" w:rsidRDefault="00303FE8" w:rsidP="00303FE8">
      <w:pPr>
        <w:pStyle w:val="af5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13</w:t>
      </w:r>
      <w:r>
        <w:fldChar w:fldCharType="end"/>
      </w:r>
      <w:r>
        <w:t>. Сценарий заказа издания</w:t>
      </w:r>
    </w:p>
    <w:p w:rsidR="00713D3A" w:rsidRPr="00713D3A" w:rsidRDefault="00713D3A" w:rsidP="00713D3A"/>
    <w:p w:rsidR="00303FE8" w:rsidRDefault="00303FE8" w:rsidP="00303F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0CC38D" wp14:editId="51B6B5D0">
            <wp:extent cx="6156960" cy="33375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E8" w:rsidRDefault="00303FE8" w:rsidP="00303FE8">
      <w:pPr>
        <w:pStyle w:val="af5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14</w:t>
      </w:r>
      <w:r>
        <w:fldChar w:fldCharType="end"/>
      </w:r>
      <w:r>
        <w:t>. Сценарий редактирования читательской карты пользователя</w:t>
      </w:r>
    </w:p>
    <w:p w:rsidR="00303FE8" w:rsidRDefault="00303FE8" w:rsidP="00303FE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69D23D" wp14:editId="1BB35AA9">
            <wp:extent cx="5013960" cy="31394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E8" w:rsidRDefault="00303FE8" w:rsidP="00303FE8">
      <w:pPr>
        <w:pStyle w:val="af5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15</w:t>
      </w:r>
      <w:r>
        <w:fldChar w:fldCharType="end"/>
      </w:r>
      <w:r>
        <w:t>. Окно управления информацией об изданиях</w:t>
      </w:r>
    </w:p>
    <w:p w:rsidR="00713D3A" w:rsidRPr="00713D3A" w:rsidRDefault="00713D3A" w:rsidP="00713D3A"/>
    <w:p w:rsidR="00713D3A" w:rsidRDefault="00713D3A" w:rsidP="00713D3A">
      <w:pPr>
        <w:keepNext/>
      </w:pPr>
      <w:r>
        <w:rPr>
          <w:noProof/>
          <w:lang w:eastAsia="ru-RU"/>
        </w:rPr>
        <w:drawing>
          <wp:inline distT="0" distB="0" distL="0" distR="0" wp14:anchorId="4AA9B978" wp14:editId="6C3D13A6">
            <wp:extent cx="6286500" cy="20116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Pr="00713D3A" w:rsidRDefault="00713D3A" w:rsidP="00713D3A">
      <w:pPr>
        <w:pStyle w:val="af5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16</w:t>
      </w:r>
      <w:r>
        <w:fldChar w:fldCharType="end"/>
      </w:r>
      <w:r>
        <w:t>. Диалог изменения записи об издании</w:t>
      </w:r>
    </w:p>
    <w:p w:rsidR="00713D3A" w:rsidRDefault="00713D3A">
      <w:pPr>
        <w:spacing w:after="200" w:line="276" w:lineRule="auto"/>
        <w:jc w:val="left"/>
        <w:rPr>
          <w:rFonts w:ascii="Times New Roman" w:hAnsi="Times New Roman"/>
          <w:sz w:val="32"/>
        </w:rPr>
      </w:pPr>
    </w:p>
    <w:p w:rsidR="00713D3A" w:rsidRPr="00713D3A" w:rsidRDefault="00713D3A" w:rsidP="00713D3A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27" w:name="_Toc343845407"/>
      <w:r w:rsidRPr="00713D3A">
        <w:rPr>
          <w:rFonts w:ascii="Times New Roman" w:hAnsi="Times New Roman" w:cs="Times New Roman"/>
        </w:rPr>
        <w:t>Архитектура приложения</w:t>
      </w:r>
      <w:bookmarkEnd w:id="27"/>
    </w:p>
    <w:p w:rsidR="00713D3A" w:rsidRPr="00713D3A" w:rsidRDefault="00713D3A" w:rsidP="00713D3A">
      <w:pPr>
        <w:shd w:val="clear" w:color="auto" w:fill="FFFFFF"/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713D3A">
        <w:rPr>
          <w:rFonts w:ascii="Times New Roman" w:hAnsi="Times New Roman"/>
          <w:color w:val="000000"/>
          <w:sz w:val="24"/>
        </w:rPr>
        <w:t xml:space="preserve">Работа по созданию классов (и включению их в диаграмму классов) требует изучения содержания всех диаграмм последовательности. Проводится она в три этапа. </w:t>
      </w:r>
    </w:p>
    <w:p w:rsidR="00713D3A" w:rsidRPr="00713D3A" w:rsidRDefault="00713D3A" w:rsidP="00713D3A">
      <w:pPr>
        <w:shd w:val="clear" w:color="auto" w:fill="FFFFFF"/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713D3A">
        <w:rPr>
          <w:rFonts w:ascii="Times New Roman" w:hAnsi="Times New Roman"/>
          <w:color w:val="000000"/>
          <w:sz w:val="24"/>
        </w:rPr>
        <w:t>На первом этапе выявляются и именуются классы. Для этого просматривается каждая диаграмма последовательности. Любой объект в этой диаграмме должен принадлежать конкретному классу.</w:t>
      </w:r>
    </w:p>
    <w:p w:rsidR="00713D3A" w:rsidRPr="00713D3A" w:rsidRDefault="00713D3A" w:rsidP="00713D3A">
      <w:pPr>
        <w:shd w:val="clear" w:color="auto" w:fill="FFFFFF"/>
        <w:spacing w:before="240" w:after="240" w:line="276" w:lineRule="auto"/>
        <w:ind w:firstLine="709"/>
        <w:rPr>
          <w:rFonts w:ascii="Times New Roman" w:hAnsi="Times New Roman"/>
          <w:color w:val="000000"/>
          <w:sz w:val="24"/>
        </w:rPr>
      </w:pPr>
      <w:r w:rsidRPr="00713D3A">
        <w:rPr>
          <w:rFonts w:ascii="Times New Roman" w:hAnsi="Times New Roman"/>
          <w:color w:val="000000"/>
          <w:sz w:val="24"/>
        </w:rPr>
        <w:t>На втором этапе выявляются операции классов. На диаграмме последовательности такая операция соответствует стрелке (и имени) сообщения, указывающей на линию жизни объекта класса.</w:t>
      </w:r>
    </w:p>
    <w:p w:rsidR="00713D3A" w:rsidRPr="00713D3A" w:rsidRDefault="00713D3A" w:rsidP="00713D3A">
      <w:pPr>
        <w:shd w:val="clear" w:color="auto" w:fill="FFFFFF"/>
        <w:spacing w:before="240" w:after="240" w:line="276" w:lineRule="auto"/>
        <w:ind w:firstLine="709"/>
        <w:rPr>
          <w:rFonts w:ascii="Times New Roman" w:hAnsi="Times New Roman"/>
          <w:sz w:val="24"/>
        </w:rPr>
      </w:pPr>
      <w:r w:rsidRPr="00713D3A">
        <w:rPr>
          <w:rFonts w:ascii="Times New Roman" w:hAnsi="Times New Roman"/>
          <w:color w:val="000000"/>
          <w:sz w:val="24"/>
        </w:rPr>
        <w:t>На третьем этапе определяются отношения ассоциации между классами — они обеспечивают пересылки сообщений между соответствующими объектами.</w:t>
      </w:r>
    </w:p>
    <w:p w:rsidR="00713D3A" w:rsidRPr="00F43FFE" w:rsidRDefault="00713D3A" w:rsidP="00713D3A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sz w:val="24"/>
        </w:rPr>
      </w:pPr>
      <w:r w:rsidRPr="00F43FFE">
        <w:rPr>
          <w:rFonts w:ascii="Times New Roman" w:hAnsi="Times New Roman"/>
          <w:color w:val="000000"/>
          <w:sz w:val="24"/>
        </w:rPr>
        <w:lastRenderedPageBreak/>
        <w:t xml:space="preserve">В </w:t>
      </w:r>
      <w:r>
        <w:rPr>
          <w:rFonts w:ascii="Times New Roman" w:hAnsi="Times New Roman"/>
          <w:color w:val="000000"/>
          <w:sz w:val="24"/>
        </w:rPr>
        <w:t>данной программе были реализованы и использованы следующие классы</w:t>
      </w:r>
      <w:r w:rsidRPr="00F43FFE">
        <w:rPr>
          <w:rFonts w:ascii="Times New Roman" w:hAnsi="Times New Roman"/>
          <w:color w:val="000000"/>
          <w:sz w:val="24"/>
        </w:rPr>
        <w:t>:</w:t>
      </w:r>
    </w:p>
    <w:p w:rsidR="00713D3A" w:rsidRPr="00F43FFE" w:rsidRDefault="00713D3A" w:rsidP="00713D3A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num" w:pos="644"/>
        </w:tabs>
        <w:spacing w:before="240" w:after="240" w:line="276" w:lineRule="auto"/>
        <w:ind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lang w:val="en-US"/>
        </w:rPr>
        <w:t>Form</w:t>
      </w:r>
      <w:r w:rsidRPr="00F43FFE">
        <w:rPr>
          <w:rFonts w:ascii="Times New Roman" w:hAnsi="Times New Roman"/>
          <w:color w:val="000000"/>
          <w:sz w:val="24"/>
        </w:rPr>
        <w:t xml:space="preserve"> — класс, объектами которого являются простые окна; </w:t>
      </w:r>
    </w:p>
    <w:p w:rsidR="00713D3A" w:rsidRPr="001F01BF" w:rsidRDefault="00713D3A" w:rsidP="00713D3A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num" w:pos="644"/>
        </w:tabs>
        <w:spacing w:before="240" w:after="240" w:line="276" w:lineRule="auto"/>
        <w:ind w:left="0"/>
        <w:rPr>
          <w:rFonts w:ascii="Times New Roman" w:hAnsi="Times New Roman"/>
          <w:sz w:val="24"/>
        </w:rPr>
      </w:pPr>
      <w:r w:rsidRPr="001F01BF">
        <w:rPr>
          <w:rFonts w:ascii="Times New Roman" w:hAnsi="Times New Roman"/>
          <w:color w:val="000000"/>
          <w:sz w:val="24"/>
          <w:lang w:val="en-US"/>
        </w:rPr>
        <w:t>Database</w:t>
      </w:r>
      <w:r w:rsidRPr="001F01BF">
        <w:rPr>
          <w:rFonts w:ascii="Times New Roman" w:hAnsi="Times New Roman"/>
          <w:color w:val="000000"/>
          <w:sz w:val="24"/>
        </w:rPr>
        <w:t xml:space="preserve"> — класс, объектами которого являются некоторые структуры, подобные базам данных, спискам</w:t>
      </w:r>
      <w:r>
        <w:rPr>
          <w:rFonts w:ascii="Times New Roman" w:hAnsi="Times New Roman"/>
          <w:color w:val="000000"/>
          <w:sz w:val="24"/>
        </w:rPr>
        <w:t>.</w:t>
      </w:r>
    </w:p>
    <w:p w:rsidR="00713D3A" w:rsidRPr="00931ED6" w:rsidRDefault="00713D3A" w:rsidP="00713D3A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num" w:pos="644"/>
        </w:tabs>
        <w:spacing w:before="240" w:after="240" w:line="276" w:lineRule="auto"/>
        <w:ind w:left="0"/>
        <w:rPr>
          <w:rFonts w:ascii="Times New Roman" w:hAnsi="Times New Roman"/>
          <w:color w:val="000000"/>
          <w:sz w:val="24"/>
        </w:rPr>
      </w:pPr>
      <w:r w:rsidRPr="004417B9">
        <w:rPr>
          <w:rFonts w:ascii="Times New Roman" w:hAnsi="Times New Roman"/>
          <w:color w:val="000000"/>
          <w:sz w:val="24"/>
          <w:lang w:val="en-US"/>
        </w:rPr>
        <w:t>Menu</w:t>
      </w:r>
      <w:r w:rsidRPr="00931ED6">
        <w:rPr>
          <w:rFonts w:ascii="Times New Roman" w:hAnsi="Times New Roman"/>
          <w:color w:val="000000"/>
          <w:sz w:val="24"/>
        </w:rPr>
        <w:t xml:space="preserve"> — класс, объектами которого являются окна меню. Класс является стандартным элементом интерфейса </w:t>
      </w:r>
      <w:r w:rsidRPr="004417B9">
        <w:rPr>
          <w:rFonts w:ascii="Times New Roman" w:hAnsi="Times New Roman"/>
          <w:color w:val="000000"/>
          <w:sz w:val="24"/>
          <w:lang w:val="en-US"/>
        </w:rPr>
        <w:t>Windows</w:t>
      </w:r>
      <w:r w:rsidRPr="00931ED6">
        <w:rPr>
          <w:rFonts w:ascii="Times New Roman" w:hAnsi="Times New Roman"/>
          <w:color w:val="000000"/>
          <w:sz w:val="24"/>
        </w:rPr>
        <w:t>;</w:t>
      </w:r>
    </w:p>
    <w:p w:rsidR="00713D3A" w:rsidRPr="00F43FFE" w:rsidRDefault="00713D3A" w:rsidP="00713D3A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num" w:pos="644"/>
        </w:tabs>
        <w:spacing w:before="240" w:after="240" w:line="276" w:lineRule="auto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lang w:val="en-US"/>
        </w:rPr>
        <w:t>Button</w:t>
      </w:r>
      <w:r w:rsidRPr="00F43FFE">
        <w:rPr>
          <w:rFonts w:ascii="Times New Roman" w:hAnsi="Times New Roman"/>
          <w:color w:val="000000"/>
          <w:sz w:val="24"/>
        </w:rPr>
        <w:t xml:space="preserve"> — класс, объектом которого является </w:t>
      </w:r>
      <w:r>
        <w:rPr>
          <w:rFonts w:ascii="Times New Roman" w:hAnsi="Times New Roman"/>
          <w:color w:val="000000"/>
          <w:sz w:val="24"/>
        </w:rPr>
        <w:t>кнопка</w:t>
      </w:r>
      <w:r w:rsidRPr="00F43FFE">
        <w:rPr>
          <w:rFonts w:ascii="Times New Roman" w:hAnsi="Times New Roman"/>
          <w:color w:val="000000"/>
          <w:sz w:val="24"/>
        </w:rPr>
        <w:t xml:space="preserve">. </w:t>
      </w:r>
    </w:p>
    <w:p w:rsidR="00713D3A" w:rsidRPr="00F43FFE" w:rsidRDefault="00713D3A" w:rsidP="00713D3A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num" w:pos="644"/>
        </w:tabs>
        <w:spacing w:before="240" w:after="240" w:line="276" w:lineRule="auto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lang w:val="en-US"/>
        </w:rPr>
        <w:t>Label</w:t>
      </w:r>
      <w:r w:rsidRPr="00F43FFE">
        <w:rPr>
          <w:rFonts w:ascii="Times New Roman" w:hAnsi="Times New Roman"/>
          <w:color w:val="000000"/>
          <w:sz w:val="24"/>
        </w:rPr>
        <w:t xml:space="preserve"> — объект этого класса </w:t>
      </w:r>
      <w:r>
        <w:rPr>
          <w:rFonts w:ascii="Times New Roman" w:hAnsi="Times New Roman"/>
          <w:color w:val="000000"/>
          <w:sz w:val="24"/>
        </w:rPr>
        <w:t>является надписью, основным средством для передачи сообщений пользователю</w:t>
      </w:r>
      <w:r w:rsidRPr="00F43FF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При этом текст сообщения пользователь не может редактировать</w:t>
      </w:r>
      <w:r w:rsidRPr="00F43FFE">
        <w:rPr>
          <w:rFonts w:ascii="Times New Roman" w:hAnsi="Times New Roman"/>
          <w:color w:val="000000"/>
          <w:sz w:val="24"/>
        </w:rPr>
        <w:t>;</w:t>
      </w:r>
    </w:p>
    <w:p w:rsidR="00713D3A" w:rsidRPr="00120486" w:rsidRDefault="00713D3A" w:rsidP="00713D3A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num" w:pos="644"/>
        </w:tabs>
        <w:spacing w:before="240" w:after="240" w:line="276" w:lineRule="auto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lang w:val="en-US"/>
        </w:rPr>
        <w:t>TextBox</w:t>
      </w:r>
      <w:r w:rsidRPr="00F43FFE">
        <w:rPr>
          <w:rFonts w:ascii="Times New Roman" w:hAnsi="Times New Roman"/>
          <w:color w:val="000000"/>
          <w:sz w:val="24"/>
        </w:rPr>
        <w:t xml:space="preserve"> — </w:t>
      </w:r>
      <w:r>
        <w:rPr>
          <w:rFonts w:ascii="Times New Roman" w:hAnsi="Times New Roman"/>
          <w:color w:val="000000"/>
          <w:sz w:val="24"/>
        </w:rPr>
        <w:t>редактируемое поле. Является средством введения информации пользователем.</w:t>
      </w:r>
    </w:p>
    <w:p w:rsidR="00713D3A" w:rsidRPr="00F43FFE" w:rsidRDefault="00713D3A" w:rsidP="00713D3A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num" w:pos="644"/>
        </w:tabs>
        <w:spacing w:before="240" w:after="240" w:line="276" w:lineRule="auto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lang w:val="en-US"/>
        </w:rPr>
        <w:t>DataGridView</w:t>
      </w:r>
      <w:r w:rsidRPr="00120486">
        <w:rPr>
          <w:rFonts w:ascii="Times New Roman" w:hAnsi="Times New Roman"/>
          <w:color w:val="000000"/>
          <w:sz w:val="24"/>
        </w:rPr>
        <w:t xml:space="preserve"> </w:t>
      </w:r>
      <w:r w:rsidRPr="00F43FFE">
        <w:rPr>
          <w:rFonts w:ascii="Times New Roman" w:hAnsi="Times New Roman"/>
          <w:color w:val="000000"/>
          <w:sz w:val="24"/>
        </w:rPr>
        <w:t>—</w:t>
      </w:r>
      <w:r w:rsidRPr="00120486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объект этого класса есть таблица. Также используется для ввода структурированной информации.</w:t>
      </w:r>
    </w:p>
    <w:p w:rsidR="00713D3A" w:rsidRDefault="00713D3A" w:rsidP="00713D3A">
      <w:pPr>
        <w:keepNext/>
        <w:spacing w:after="200" w:line="276" w:lineRule="auto"/>
        <w:jc w:val="center"/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E27A616" wp14:editId="521B91A7">
            <wp:extent cx="4000500" cy="249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3A" w:rsidRDefault="00713D3A" w:rsidP="00713D3A">
      <w:pPr>
        <w:pStyle w:val="af5"/>
        <w:jc w:val="center"/>
        <w:rPr>
          <w:rFonts w:ascii="Times New Roman" w:hAnsi="Times New Roman"/>
          <w:sz w:val="32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DE350D">
        <w:rPr>
          <w:noProof/>
        </w:rPr>
        <w:t>17</w:t>
      </w:r>
      <w:r>
        <w:fldChar w:fldCharType="end"/>
      </w:r>
      <w:r>
        <w:t xml:space="preserve">. </w:t>
      </w:r>
      <w:r w:rsidRPr="0003596D">
        <w:t>Начальная диаграмма классов WUI</w:t>
      </w:r>
    </w:p>
    <w:p w:rsidR="00B317D6" w:rsidRDefault="00B317D6">
      <w:pPr>
        <w:spacing w:after="200" w:line="276" w:lineRule="auto"/>
        <w:jc w:val="left"/>
        <w:rPr>
          <w:rFonts w:ascii="Times New Roman" w:eastAsiaTheme="minorHAnsi" w:hAnsi="Times New Roman"/>
          <w:b/>
          <w:bCs/>
          <w:iCs/>
          <w:sz w:val="32"/>
          <w:szCs w:val="28"/>
        </w:rPr>
      </w:pPr>
      <w:r>
        <w:rPr>
          <w:rFonts w:ascii="Times New Roman" w:hAnsi="Times New Roman"/>
          <w:sz w:val="32"/>
        </w:rPr>
        <w:br w:type="page"/>
      </w:r>
    </w:p>
    <w:p w:rsidR="001D6272" w:rsidRPr="001D6272" w:rsidRDefault="001D6272" w:rsidP="001D6272">
      <w:pPr>
        <w:pStyle w:val="1"/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  <w:sz w:val="32"/>
        </w:rPr>
      </w:pPr>
      <w:bookmarkStart w:id="28" w:name="_Toc343845408"/>
      <w:r w:rsidRPr="001D6272">
        <w:rPr>
          <w:rFonts w:ascii="Times New Roman" w:hAnsi="Times New Roman" w:cs="Times New Roman"/>
          <w:sz w:val="32"/>
        </w:rPr>
        <w:lastRenderedPageBreak/>
        <w:t>Реализация программы</w:t>
      </w:r>
      <w:bookmarkEnd w:id="28"/>
    </w:p>
    <w:p w:rsidR="001D6272" w:rsidRPr="008272EF" w:rsidRDefault="008272EF" w:rsidP="008272EF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29" w:name="_Toc343845409"/>
      <w:r w:rsidRPr="008272EF">
        <w:rPr>
          <w:rFonts w:ascii="Times New Roman" w:hAnsi="Times New Roman" w:cs="Times New Roman"/>
        </w:rPr>
        <w:t>Выбор и обоснование парадигмы проектирования</w:t>
      </w:r>
      <w:bookmarkEnd w:id="29"/>
    </w:p>
    <w:p w:rsidR="001D6272" w:rsidRPr="001D6272" w:rsidRDefault="008272EF" w:rsidP="001D6272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Выбор был остановлен на событийно-ориентированной парадигме проектирования</w:t>
      </w:r>
      <w:r w:rsidR="00DA6D26">
        <w:rPr>
          <w:rFonts w:ascii="Times New Roman" w:hAnsi="Times New Roman"/>
          <w:color w:val="000000"/>
          <w:sz w:val="24"/>
        </w:rPr>
        <w:t xml:space="preserve"> ввиду использования таких инструментов, как </w:t>
      </w:r>
      <w:r w:rsidR="00DA6D26">
        <w:rPr>
          <w:rFonts w:ascii="Times New Roman" w:hAnsi="Times New Roman"/>
          <w:color w:val="000000"/>
          <w:sz w:val="24"/>
          <w:lang w:val="en-US"/>
        </w:rPr>
        <w:t>MS</w:t>
      </w:r>
      <w:r w:rsidR="00DA6D26" w:rsidRPr="00DA6D26">
        <w:rPr>
          <w:rFonts w:ascii="Times New Roman" w:hAnsi="Times New Roman"/>
          <w:color w:val="000000"/>
          <w:sz w:val="24"/>
        </w:rPr>
        <w:t xml:space="preserve"> </w:t>
      </w:r>
      <w:r w:rsidR="00DA6D26">
        <w:rPr>
          <w:rFonts w:ascii="Times New Roman" w:hAnsi="Times New Roman"/>
          <w:color w:val="000000"/>
          <w:sz w:val="24"/>
          <w:lang w:val="en-US"/>
        </w:rPr>
        <w:t>Visual</w:t>
      </w:r>
      <w:r w:rsidR="00DA6D26" w:rsidRPr="00DA6D26">
        <w:rPr>
          <w:rFonts w:ascii="Times New Roman" w:hAnsi="Times New Roman"/>
          <w:color w:val="000000"/>
          <w:sz w:val="24"/>
        </w:rPr>
        <w:t xml:space="preserve"> </w:t>
      </w:r>
      <w:r w:rsidR="00DA6D26">
        <w:rPr>
          <w:rFonts w:ascii="Times New Roman" w:hAnsi="Times New Roman"/>
          <w:color w:val="000000"/>
          <w:sz w:val="24"/>
          <w:lang w:val="en-US"/>
        </w:rPr>
        <w:t>Studio</w:t>
      </w:r>
      <w:r w:rsidR="00DA6D26">
        <w:rPr>
          <w:rFonts w:ascii="Times New Roman" w:hAnsi="Times New Roman"/>
          <w:color w:val="000000"/>
          <w:sz w:val="24"/>
        </w:rPr>
        <w:t>, позволяющих в наиболее короткие сроки создать приложение с графическим интерфейсом с данной парадигмой</w:t>
      </w:r>
      <w:r>
        <w:rPr>
          <w:rFonts w:ascii="Times New Roman" w:hAnsi="Times New Roman"/>
          <w:color w:val="000000"/>
          <w:sz w:val="24"/>
        </w:rPr>
        <w:t>.</w:t>
      </w:r>
    </w:p>
    <w:p w:rsidR="008272EF" w:rsidRPr="008272EF" w:rsidRDefault="008272EF" w:rsidP="008272EF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  <w:r w:rsidRPr="008272EF">
        <w:rPr>
          <w:rFonts w:ascii="Times New Roman" w:hAnsi="Times New Roman"/>
          <w:color w:val="000000"/>
          <w:sz w:val="24"/>
        </w:rPr>
        <w:t>Событи́йно-ориенти́рованное программи́рование (англ. event-driven programming; в дальнейшем СОП) — парадигма программирования, в которой выполнение программы определяется событиями — действиями пользователя (клавиатура, мышь), сообщениями других программ и потоков, событиями операционной системы (например, поступлением сетевого пакета).</w:t>
      </w:r>
    </w:p>
    <w:p w:rsidR="001D6272" w:rsidRDefault="008272EF" w:rsidP="008272EF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  <w:r w:rsidRPr="008272EF">
        <w:rPr>
          <w:rFonts w:ascii="Times New Roman" w:hAnsi="Times New Roman"/>
          <w:color w:val="000000"/>
          <w:sz w:val="24"/>
        </w:rPr>
        <w:t>СОП можно также определить как способ построения компьютерной программы, при котором в коде (как правило, в головной функции программы) явным образом выделяется главный цикл приложения, тело которого состоит из двух частей: выборки события и обработки события.</w:t>
      </w:r>
    </w:p>
    <w:p w:rsidR="008272EF" w:rsidRPr="008272EF" w:rsidRDefault="008272EF" w:rsidP="008272EF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  <w:r w:rsidRPr="008272EF">
        <w:rPr>
          <w:rFonts w:ascii="Times New Roman" w:hAnsi="Times New Roman"/>
          <w:color w:val="000000"/>
          <w:sz w:val="24"/>
        </w:rPr>
        <w:t>Событийно-ориентированное программирование, как правило, применяется в трех случаях:</w:t>
      </w:r>
    </w:p>
    <w:p w:rsidR="008272EF" w:rsidRPr="008272EF" w:rsidRDefault="008272EF" w:rsidP="008272EF">
      <w:pPr>
        <w:pStyle w:val="a9"/>
        <w:numPr>
          <w:ilvl w:val="0"/>
          <w:numId w:val="37"/>
        </w:numPr>
        <w:shd w:val="clear" w:color="auto" w:fill="FFFFFF"/>
        <w:spacing w:before="240" w:after="240" w:line="276" w:lineRule="auto"/>
        <w:rPr>
          <w:rFonts w:ascii="Times New Roman" w:hAnsi="Times New Roman"/>
          <w:color w:val="000000"/>
          <w:sz w:val="24"/>
        </w:rPr>
      </w:pPr>
      <w:r w:rsidRPr="008272EF">
        <w:rPr>
          <w:rFonts w:ascii="Times New Roman" w:hAnsi="Times New Roman"/>
          <w:color w:val="000000"/>
          <w:sz w:val="24"/>
        </w:rPr>
        <w:t>при построении пользовательских интерфейсов (в том числе графических);</w:t>
      </w:r>
    </w:p>
    <w:p w:rsidR="008272EF" w:rsidRPr="008272EF" w:rsidRDefault="008272EF" w:rsidP="008272EF">
      <w:pPr>
        <w:pStyle w:val="a9"/>
        <w:numPr>
          <w:ilvl w:val="0"/>
          <w:numId w:val="37"/>
        </w:numPr>
        <w:shd w:val="clear" w:color="auto" w:fill="FFFFFF"/>
        <w:spacing w:before="240" w:after="240" w:line="276" w:lineRule="auto"/>
        <w:rPr>
          <w:rFonts w:ascii="Times New Roman" w:hAnsi="Times New Roman"/>
          <w:color w:val="000000"/>
          <w:sz w:val="24"/>
        </w:rPr>
      </w:pPr>
      <w:r w:rsidRPr="008272EF">
        <w:rPr>
          <w:rFonts w:ascii="Times New Roman" w:hAnsi="Times New Roman"/>
          <w:color w:val="000000"/>
          <w:sz w:val="24"/>
        </w:rPr>
        <w:t>при создании серверных приложений в случае, если по тем или иным причинам нежелательно порождение обслуживающих процессов;</w:t>
      </w:r>
    </w:p>
    <w:p w:rsidR="008272EF" w:rsidRPr="008272EF" w:rsidRDefault="008272EF" w:rsidP="008272EF">
      <w:pPr>
        <w:pStyle w:val="a9"/>
        <w:numPr>
          <w:ilvl w:val="0"/>
          <w:numId w:val="37"/>
        </w:numPr>
        <w:shd w:val="clear" w:color="auto" w:fill="FFFFFF"/>
        <w:spacing w:before="240" w:after="240" w:line="276" w:lineRule="auto"/>
        <w:rPr>
          <w:rFonts w:ascii="Times New Roman" w:hAnsi="Times New Roman"/>
          <w:color w:val="000000"/>
          <w:sz w:val="24"/>
        </w:rPr>
      </w:pPr>
      <w:r w:rsidRPr="008272EF">
        <w:rPr>
          <w:rFonts w:ascii="Times New Roman" w:hAnsi="Times New Roman"/>
          <w:color w:val="000000"/>
          <w:sz w:val="24"/>
        </w:rPr>
        <w:t>при программировании игр, в которых осуществляется управление множеством объектов.</w:t>
      </w:r>
    </w:p>
    <w:p w:rsidR="008272EF" w:rsidRDefault="008272EF" w:rsidP="001D6272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</w:p>
    <w:p w:rsidR="00DA6D26" w:rsidRPr="00DA6D26" w:rsidRDefault="00DA6D26" w:rsidP="00DA6D26">
      <w:pPr>
        <w:pStyle w:val="1"/>
        <w:numPr>
          <w:ilvl w:val="1"/>
          <w:numId w:val="32"/>
        </w:numPr>
        <w:spacing w:after="240" w:line="276" w:lineRule="auto"/>
        <w:rPr>
          <w:rFonts w:ascii="Times New Roman" w:hAnsi="Times New Roman" w:cs="Times New Roman"/>
        </w:rPr>
      </w:pPr>
      <w:bookmarkStart w:id="30" w:name="_Toc343845410"/>
      <w:r w:rsidRPr="00DA6D26">
        <w:rPr>
          <w:rFonts w:ascii="Times New Roman" w:hAnsi="Times New Roman" w:cs="Times New Roman"/>
        </w:rPr>
        <w:t>Программная реализация (листинг)</w:t>
      </w:r>
      <w:bookmarkEnd w:id="30"/>
    </w:p>
    <w:p w:rsidR="00DA6D26" w:rsidRDefault="00DA6D26" w:rsidP="001D6272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Ниже приведен фрагмент программы, который отвечает за обработку событий от действий пользователя в главном окне программы.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ParKP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MainForm()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loginComplectToolStripMenuItem_Click(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ComplectDialog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complectDialog 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ComplectDialog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complectDialog.Show();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loginIssueToolStripMenuItem_Click(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IssueDialog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issueDialog 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IssueDialog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issueDialog.Show();</w:t>
      </w:r>
    </w:p>
    <w:p w:rsid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already_in_list 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dataGridView1.RowCount; i++)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((dataGridView1.Rows[i].Cells[0].Value !=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                    &amp;&amp;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(dataGridView1.Rows[i].Cells[1].Value !=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                    &amp;&amp;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(dataGridView1.Rows[i].Cells[2].Value !=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                    &amp;&amp; 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(dataGridView1.Rows[i].Cells[0].Value.ToString() == textBox1.Text) &amp;&amp;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(dataGridView1.Rows[i].Cells[1].Value.ToString() == textBox2.Text) &amp;&amp;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(dataGridView1.Rows[i].Cells[2].Value.ToString() == textBox3.Text))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already_in_list 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(!already_in_list)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dataGridView1.Rows.Add(textBox1.Text, textBox2.Text, textBox3.Text, </w:t>
      </w:r>
      <w:r w:rsidRPr="00DA6D2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есть</w:t>
      </w:r>
      <w:r w:rsidRPr="00DA6D2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(textBox1.Text != </w:t>
      </w:r>
      <w:r w:rsidRPr="00DA6D2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textBox2.Text != </w:t>
      </w:r>
      <w:r w:rsidRPr="00DA6D2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textBox3.Text != </w:t>
      </w:r>
      <w:r w:rsidRPr="00DA6D2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OrderPublicationDialog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opDialog 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OrderPublicationDialog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opDialog.ShowDialog();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aboutToolStripMenuItem_Click(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about = </w:t>
      </w:r>
      <w:r w:rsidRPr="00DA6D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6D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A6D26" w:rsidRP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about.ShowDialog();</w:t>
      </w:r>
    </w:p>
    <w:p w:rsid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A6D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6D26" w:rsidRDefault="00DA6D26" w:rsidP="00DA6D2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A6D26" w:rsidRDefault="00DA6D26" w:rsidP="001D6272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</w:p>
    <w:p w:rsidR="00704566" w:rsidRDefault="00704566" w:rsidP="001D6272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Ниже приведен фрагмент кода, который генерируется автоматически при создании элемента графического интерфейса. Тем не менее, этот код может быть изменен вручную или с помощью графических средств проектирования </w:t>
      </w:r>
      <w:r>
        <w:rPr>
          <w:rFonts w:ascii="Times New Roman" w:hAnsi="Times New Roman"/>
          <w:color w:val="000000"/>
          <w:sz w:val="24"/>
          <w:lang w:val="en-US"/>
        </w:rPr>
        <w:t>MS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en-US"/>
        </w:rPr>
        <w:t>Visual</w:t>
      </w:r>
      <w:r w:rsidRPr="00704566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en-US"/>
        </w:rPr>
        <w:t>Studio</w:t>
      </w:r>
      <w:r w:rsidRPr="00704566">
        <w:rPr>
          <w:rFonts w:ascii="Times New Roman" w:hAnsi="Times New Roman"/>
          <w:color w:val="000000"/>
          <w:sz w:val="24"/>
        </w:rPr>
        <w:t xml:space="preserve"> 2012</w:t>
      </w:r>
      <w:r>
        <w:rPr>
          <w:rFonts w:ascii="Times New Roman" w:hAnsi="Times New Roman"/>
          <w:color w:val="000000"/>
          <w:sz w:val="24"/>
        </w:rPr>
        <w:t>.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.menuStrip1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MenuStrip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ToolStripMenuItem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.loginComplectToolStripMenuItem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.loginIssueToolStripMenuItem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.helpToolStripMenuItem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.aboutToolStripMenuItem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ToolStripMenuItem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GroupBox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.label4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.textBox3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.label3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.textBox2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.label2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.button2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.groupBox2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GroupBox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.dataGridView1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DataGridViewTextBoxColumn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.Column2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DataGridViewTextBoxColumn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.Column3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DataGridViewTextBoxColumn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.Column4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DataGridViewTextBoxColumn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.statusStrip1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StatusStrip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.toolStripStatusLabel1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ToolStripStatusLabel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.menuStrip1.SuspendLayout();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.groupBox1.SuspendLayout();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.groupBox2.SuspendLayout();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((System.ComponentModel.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ISupportInitialize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.dataGridView1)).BeginInit();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.statusStrip1.SuspendLayout();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.SuspendLayout();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menuStrip1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.menuStrip1.Items.AddRange(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ToolStripMenuItem,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.helpToolStripMenuItem});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.menuStrip1.Location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(0, 0);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.menuStrip1.Name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"menuStrip1"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.menuStrip1.Size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(661, 28);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.menuStrip1.TabIndex = 0;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.menuStrip1.Text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"menuStrip1"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ToolStripMenuItem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ToolStripMenuItem.DropDownItems.AddRange(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.loginComplectToolStripMenuItem,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.loginIssueToolStripMenuItem});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ToolStripMenuItem.Name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ToolStripMenuItem"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ToolStripMenuItem.ShortcutKeys = 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.Alt |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.D1)));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ToolStripMenuItem.Size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(54, 24);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ToolStripMenuItem.Text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Вход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loginComplectToolStripMenuItem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.loginComplectToolStripMenuItem.Name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"loginComplectToolStripMenuItem"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.loginComplectToolStripMenuItem.ShortcutKeys = 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.Alt |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.A)));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.loginComplectToolStripMenuItem.Size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(442, 24);</w:t>
      </w:r>
    </w:p>
    <w:p w:rsid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.loginComplectToolStripMenuItem.Text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"Войти как Сотрудник отдела комплектования"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.loginComplectToolStripMenuItem.Click +=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.loginComplectToolStripMenuItem_Click);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loginIssueToolStripMenuItem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.loginIssueToolStripMenuItem.Name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"loginIssueToolStripMenuItem"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.loginIssueToolStripMenuItem.ShortcutKeys = 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.Alt |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.B)));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.loginIssueToolStripMenuItem.Size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(442, 24);</w:t>
      </w:r>
    </w:p>
    <w:p w:rsid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.loginIssueToolStripMenuItem.Text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"Войти как Сотрудник отдела выдачи"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.loginIssueToolStripMenuItem.Click +=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.loginIssueToolStripMenuItem_Click);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helpToolStripMenuItem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.helpToolStripMenuItem.DropDownItems.AddRange(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.aboutToolStripMenuItem});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.helpToolStripMenuItem.Name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"helpToolStripMenuItem"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.helpToolStripMenuItem.ShortcutKeys = 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.Alt |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.D2)));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.helpToolStripMenuItem.Size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(81, 24);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.helpToolStripMenuItem.Text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Помощь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aboutToolStripMenuItem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.aboutToolStripMenuItem.Name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"aboutToolStripMenuItem"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.aboutToolStripMenuItem.ShortcutKeys = 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)((System.Windows.Forms.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.Alt |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.H)));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.aboutToolStripMenuItem.Size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(222, 24);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.aboutToolStripMenuItem.Text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О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программе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.aboutToolStripMenuItem.Click +=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.aboutToolStripMenuItem_Click);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groupBox1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.label4);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.textBox3);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.label3);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.textBox2);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.label2);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.textBox1);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.label1);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.groupBox1.Location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(12, 54);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"groupBox1"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(509, 150);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.groupBox1.TabIndex = 5;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.groupBox1.TabStop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.groupBox1.Text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"Информация об изданиии"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label4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.label4.AutoSize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.label4.Font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5.8F,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.Regular,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.label4.Location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(159, 127);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.label4.Name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"label4"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.label4.Size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(245, 13);</w:t>
      </w:r>
    </w:p>
    <w:p w:rsid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.label4.TabIndex = 11;</w:t>
      </w:r>
    </w:p>
    <w:p w:rsid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.label4.Text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"*хотя бы одно из полей должно быть заполнено"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textBox3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.textBox3.Location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(162, 102);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.textBox3.Name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"textBox3"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.textBox3.Size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(330, 22);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.textBox3.TabIndex = 10;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label3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.label3.AutoSize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.label3.Location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(7, 102);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.label3.Name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"label3"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.label3.Size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(125, 17);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.label3.TabIndex = 9;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.label3.Text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Номер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каталоге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textBox2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.textBox2.Location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(162, 68);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.textBox2.Name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"textBox2"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.textBox2.Size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(330, 22);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.textBox2.TabIndex = 8;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.label2.AutoSize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.label2.Location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(7, 71);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.label2.Name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"label2"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.label2.Size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(47, 17);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.label2.TabIndex = 7;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.label2.Text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Автор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textBox1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.textBox1.Location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(162, 36);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"textBox1"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.textBox1.Size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(330, 22);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.textBox1.TabIndex = 6;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.label1.AutoSize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.label1.Location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(7, 39);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"label1"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(72, 17);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.label1.TabIndex = 5;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.label1.Text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Название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.button1.Location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(546, 103);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(103, 39);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.button1.TabIndex = 6;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.button1.Text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Найти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.button1.UseVisualStyleBackColor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.button1.Click +=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.button1_Click);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.button2.Location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(546, 300);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.button2.Name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.button2.Size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(103, 39);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.button2.TabIndex = 7;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.button2.Text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Заказать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.button2.UseVisualStyleBackColor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.button2.Click +=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.button2_Click);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groupBox2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.groupBox2.Controls.Add(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.groupBox2.Location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(13, 210);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.groupBox2.Name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"groupBox2"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.groupBox2.Size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(508, 158);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.groupBox2.TabIndex = 8;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.groupBox2.TabStop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.groupBox2.Text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"Найденные издания"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dataGridView1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.dataGridView1.BackgroundColor =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.dataGridView1.ColumnHeadersHeightSizeMode =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DataGridViewColumnHeadersHeightSizeMode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.AutoSize;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.dataGridView1.Columns.AddRange(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DataGridViewColumn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.Column1,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.Column2,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.Column3,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.Column4});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.dataGridView1.EditMode =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DataGridViewEditMode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.EditProgrammatically;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.dataGridView1.Location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(9, 36);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.dataGridView1.Name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"dataGridView1"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.dataGridView1.RowTemplate.Height = 24;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.dataGridView1.Size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(470, 116);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.dataGridView1.TabIndex = 5;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Column1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.Column1.HeaderText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Название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"Column1"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Column2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.Column2.HeaderText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Автор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.Column2.Name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"Column2"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Column3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.Column3.HeaderText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Номер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.Column3.Name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"Column3"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Column4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.Column4.HeaderText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Наличие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.Column4.Name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"Column4"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statusStrip1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.statusStrip1.Items.AddRange(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ToolStripItem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.toolStripStatusLabel1});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.statusStrip1.Location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(0, 377);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.statusStrip1.Name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"statusStrip1"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.statusStrip1.Size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(661, 25);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.statusStrip1.TabIndex = 9;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.statusStrip1.Text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Готово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toolStripStatusLabel1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.toolStripStatusLabel1.Name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"toolStripStatusLabel1"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.toolStripStatusLabel1.Size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(57, 20);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.toolStripStatusLabel1.Text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Готово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MainForm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.AutoScaleDimensions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SizeF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(8F, 16F);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.AutoScaleMode = System.Windows.Forms.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.Font;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(661, 402);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.statusStrip1);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.button2);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.menuStrip1);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.MainMenuStrip =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.menuStrip1;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70456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"MainForm"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"Электронный библиотечный каталог"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.menuStrip1.ResumeLayout(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.menuStrip1.PerformLayout();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.groupBox1.ResumeLayout(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.groupBox1.PerformLayout();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.groupBox2.ResumeLayout(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((System.ComponentModel.</w:t>
      </w:r>
      <w:r w:rsidRPr="0070456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ISupportInitialize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.dataGridView1)).EndInit();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.statusStrip1.ResumeLayout(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.statusStrip1.PerformLayout();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.ResumeLayout(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5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.PerformLayout();</w:t>
      </w:r>
    </w:p>
    <w:p w:rsidR="00704566" w:rsidRPr="00704566" w:rsidRDefault="00704566" w:rsidP="0070456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04566" w:rsidRPr="00704566" w:rsidRDefault="00704566" w:rsidP="00704566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color w:val="000000"/>
          <w:sz w:val="24"/>
        </w:rPr>
      </w:pPr>
      <w:r w:rsidRPr="007045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1D6272" w:rsidRDefault="001D6272">
      <w:pPr>
        <w:spacing w:after="200" w:line="276" w:lineRule="auto"/>
        <w:jc w:val="left"/>
        <w:rPr>
          <w:rFonts w:ascii="Times New Roman" w:eastAsiaTheme="minorHAnsi" w:hAnsi="Times New Roman"/>
          <w:b/>
          <w:bCs/>
          <w:iCs/>
          <w:sz w:val="32"/>
          <w:szCs w:val="28"/>
        </w:rPr>
      </w:pPr>
      <w:r>
        <w:rPr>
          <w:rFonts w:ascii="Times New Roman" w:hAnsi="Times New Roman"/>
          <w:sz w:val="32"/>
        </w:rPr>
        <w:br w:type="page"/>
      </w:r>
    </w:p>
    <w:p w:rsidR="004B1D3E" w:rsidRPr="00B70F7E" w:rsidRDefault="004B1D3E" w:rsidP="004B1D3E">
      <w:pPr>
        <w:pStyle w:val="1"/>
        <w:rPr>
          <w:rFonts w:ascii="Times New Roman" w:hAnsi="Times New Roman" w:cs="Times New Roman"/>
          <w:sz w:val="32"/>
        </w:rPr>
      </w:pPr>
      <w:bookmarkStart w:id="31" w:name="_Toc343845411"/>
      <w:r w:rsidRPr="00B70F7E">
        <w:rPr>
          <w:rFonts w:ascii="Times New Roman" w:hAnsi="Times New Roman" w:cs="Times New Roman"/>
          <w:sz w:val="32"/>
        </w:rPr>
        <w:lastRenderedPageBreak/>
        <w:t>Выводы</w:t>
      </w:r>
      <w:bookmarkEnd w:id="31"/>
    </w:p>
    <w:p w:rsidR="00B927F6" w:rsidRDefault="00B927F6" w:rsidP="00B927F6">
      <w:pPr>
        <w:autoSpaceDE w:val="0"/>
        <w:autoSpaceDN w:val="0"/>
        <w:adjustRightInd w:val="0"/>
        <w:spacing w:before="240" w:line="276" w:lineRule="auto"/>
        <w:ind w:firstLine="567"/>
        <w:rPr>
          <w:rFonts w:ascii="Times New Roman" w:hAnsi="Times New Roman"/>
          <w:sz w:val="24"/>
          <w:szCs w:val="24"/>
        </w:rPr>
      </w:pPr>
      <w:r w:rsidRPr="00B927F6">
        <w:rPr>
          <w:rFonts w:ascii="Times New Roman" w:hAnsi="Times New Roman"/>
          <w:sz w:val="24"/>
          <w:szCs w:val="24"/>
        </w:rPr>
        <w:t xml:space="preserve">В результате выполнения </w:t>
      </w:r>
      <w:r>
        <w:rPr>
          <w:rFonts w:ascii="Times New Roman" w:hAnsi="Times New Roman"/>
          <w:sz w:val="24"/>
          <w:szCs w:val="24"/>
        </w:rPr>
        <w:t>курсовой</w:t>
      </w:r>
      <w:r w:rsidRPr="00B927F6">
        <w:rPr>
          <w:rFonts w:ascii="Times New Roman" w:hAnsi="Times New Roman"/>
          <w:sz w:val="24"/>
          <w:szCs w:val="24"/>
        </w:rPr>
        <w:t xml:space="preserve"> работы был разработан пользовательский интерфейс электронно</w:t>
      </w:r>
      <w:r>
        <w:rPr>
          <w:rFonts w:ascii="Times New Roman" w:hAnsi="Times New Roman"/>
          <w:sz w:val="24"/>
          <w:szCs w:val="24"/>
        </w:rPr>
        <w:t>го библиотечного</w:t>
      </w:r>
      <w:r w:rsidRPr="00B927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каталога</w:t>
      </w:r>
      <w:r w:rsidRPr="00B927F6">
        <w:rPr>
          <w:rFonts w:ascii="Times New Roman" w:hAnsi="Times New Roman"/>
          <w:sz w:val="24"/>
          <w:szCs w:val="24"/>
        </w:rPr>
        <w:t>. Были изучены и использованы основные принципы построения пользовательского интерфейса</w:t>
      </w:r>
      <w:r>
        <w:rPr>
          <w:rFonts w:ascii="Times New Roman" w:hAnsi="Times New Roman"/>
          <w:sz w:val="24"/>
          <w:szCs w:val="24"/>
        </w:rPr>
        <w:t xml:space="preserve"> с применением</w:t>
      </w:r>
      <w:r w:rsidRPr="00B927F6">
        <w:rPr>
          <w:rFonts w:ascii="Times New Roman" w:hAnsi="Times New Roman"/>
          <w:noProof/>
          <w:sz w:val="24"/>
          <w:szCs w:val="24"/>
        </w:rPr>
        <w:t xml:space="preserve"> средств </w:t>
      </w:r>
      <w:r w:rsidRPr="00B927F6">
        <w:rPr>
          <w:rFonts w:ascii="Times New Roman" w:hAnsi="Times New Roman"/>
          <w:noProof/>
          <w:sz w:val="24"/>
          <w:szCs w:val="24"/>
          <w:lang w:val="en-US"/>
        </w:rPr>
        <w:t>C</w:t>
      </w:r>
      <w:r w:rsidRPr="00B927F6">
        <w:rPr>
          <w:rFonts w:ascii="Times New Roman" w:hAnsi="Times New Roman"/>
          <w:noProof/>
          <w:sz w:val="24"/>
          <w:szCs w:val="24"/>
        </w:rPr>
        <w:t>#</w:t>
      </w:r>
      <w:r w:rsidRPr="00B927F6">
        <w:rPr>
          <w:rFonts w:ascii="Times New Roman" w:hAnsi="Times New Roman"/>
          <w:sz w:val="24"/>
          <w:szCs w:val="24"/>
        </w:rPr>
        <w:t xml:space="preserve"> в</w:t>
      </w:r>
      <w:r>
        <w:rPr>
          <w:rFonts w:ascii="Times New Roman" w:hAnsi="Times New Roman"/>
          <w:sz w:val="24"/>
          <w:szCs w:val="24"/>
        </w:rPr>
        <w:t xml:space="preserve"> среде</w:t>
      </w:r>
      <w:r w:rsidRPr="00B927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Microsoft Visual Studio 2012</w:t>
      </w:r>
      <w:r w:rsidRPr="00B927F6">
        <w:rPr>
          <w:rFonts w:ascii="Times New Roman" w:hAnsi="Times New Roman"/>
          <w:sz w:val="24"/>
          <w:szCs w:val="24"/>
        </w:rPr>
        <w:t>.</w:t>
      </w:r>
    </w:p>
    <w:p w:rsidR="00D55056" w:rsidRPr="00B927F6" w:rsidRDefault="00D55056" w:rsidP="00B927F6">
      <w:pPr>
        <w:autoSpaceDE w:val="0"/>
        <w:autoSpaceDN w:val="0"/>
        <w:adjustRightInd w:val="0"/>
        <w:spacing w:before="240" w:line="276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Были применены такие техники, как всплывающие подсказки, горячие клавиши, полосы прокрутки, использованы стандартные элементы графического интерфейса, созданы свои макеты форм и диалоговых окон.</w:t>
      </w:r>
      <w:bookmarkStart w:id="32" w:name="_GoBack"/>
      <w:bookmarkEnd w:id="32"/>
    </w:p>
    <w:p w:rsidR="004B1D3E" w:rsidRPr="009B1154" w:rsidRDefault="004B1D3E">
      <w:pPr>
        <w:spacing w:after="200" w:line="276" w:lineRule="auto"/>
        <w:jc w:val="left"/>
        <w:rPr>
          <w:rFonts w:ascii="Times New Roman" w:eastAsiaTheme="minorHAnsi" w:hAnsi="Times New Roman"/>
          <w:b/>
          <w:bCs/>
          <w:iCs/>
          <w:sz w:val="28"/>
          <w:szCs w:val="28"/>
        </w:rPr>
      </w:pPr>
      <w:r w:rsidRPr="009B1154">
        <w:rPr>
          <w:rFonts w:ascii="Times New Roman" w:hAnsi="Times New Roman"/>
        </w:rPr>
        <w:br w:type="page"/>
      </w:r>
    </w:p>
    <w:p w:rsidR="00ED014B" w:rsidRPr="00B70F7E" w:rsidRDefault="00ED014B" w:rsidP="009F4E41">
      <w:pPr>
        <w:pStyle w:val="1"/>
        <w:spacing w:after="240" w:line="276" w:lineRule="auto"/>
        <w:rPr>
          <w:rFonts w:ascii="Times New Roman" w:hAnsi="Times New Roman" w:cs="Times New Roman"/>
          <w:sz w:val="32"/>
        </w:rPr>
      </w:pPr>
      <w:bookmarkStart w:id="33" w:name="_Toc343845412"/>
      <w:r w:rsidRPr="00B70F7E">
        <w:rPr>
          <w:rFonts w:ascii="Times New Roman" w:hAnsi="Times New Roman" w:cs="Times New Roman"/>
          <w:sz w:val="32"/>
        </w:rPr>
        <w:lastRenderedPageBreak/>
        <w:t>Список использованной литературы</w:t>
      </w:r>
      <w:bookmarkEnd w:id="13"/>
      <w:bookmarkEnd w:id="14"/>
      <w:bookmarkEnd w:id="15"/>
      <w:bookmarkEnd w:id="33"/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autoSpaceDE w:val="0"/>
        <w:autoSpaceDN w:val="0"/>
        <w:spacing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>С.А. Орлов. Технологии разработки программного обеспечения: Учебник. – СПб.: Питер, 2002. – 464 с.</w:t>
      </w:r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spacing w:line="276" w:lineRule="auto"/>
        <w:ind w:left="284" w:hanging="357"/>
        <w:jc w:val="left"/>
        <w:rPr>
          <w:rFonts w:ascii="Times New Roman" w:hAnsi="Times New Roman"/>
          <w:lang w:val="en-GB"/>
        </w:rPr>
      </w:pPr>
      <w:r w:rsidRPr="009B1154">
        <w:rPr>
          <w:rFonts w:ascii="Times New Roman" w:hAnsi="Times New Roman"/>
          <w:lang w:val="en-US"/>
        </w:rPr>
        <w:t>Hans-Erik Eriksson, Magnus Penker. UML Toolkit. – John Willey &amp; Sons, Inc., 1998, p.397.</w:t>
      </w:r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autoSpaceDE w:val="0"/>
        <w:autoSpaceDN w:val="0"/>
        <w:spacing w:line="276" w:lineRule="auto"/>
        <w:ind w:left="284" w:hanging="357"/>
        <w:jc w:val="left"/>
        <w:rPr>
          <w:rFonts w:ascii="Times New Roman" w:hAnsi="Times New Roman"/>
          <w:lang w:val="en-US"/>
        </w:rPr>
      </w:pPr>
      <w:r w:rsidRPr="009B1154">
        <w:rPr>
          <w:rFonts w:ascii="Times New Roman" w:hAnsi="Times New Roman"/>
        </w:rPr>
        <w:t>Дэвид</w:t>
      </w:r>
      <w:r w:rsidRPr="009B1154">
        <w:rPr>
          <w:rFonts w:ascii="Times New Roman" w:hAnsi="Times New Roman"/>
          <w:lang w:val="en-US"/>
        </w:rPr>
        <w:t xml:space="preserve"> </w:t>
      </w:r>
      <w:r w:rsidRPr="009B1154">
        <w:rPr>
          <w:rFonts w:ascii="Times New Roman" w:hAnsi="Times New Roman"/>
        </w:rPr>
        <w:t>Флорэнгэн</w:t>
      </w:r>
      <w:r w:rsidRPr="009B1154">
        <w:rPr>
          <w:rFonts w:ascii="Times New Roman" w:hAnsi="Times New Roman"/>
          <w:lang w:val="en-US"/>
        </w:rPr>
        <w:t>. Java in a Nutsheell. - K</w:t>
      </w:r>
      <w:r w:rsidRPr="009B1154">
        <w:rPr>
          <w:rFonts w:ascii="Times New Roman" w:hAnsi="Times New Roman"/>
        </w:rPr>
        <w:t>иев</w:t>
      </w:r>
      <w:r w:rsidRPr="009B1154">
        <w:rPr>
          <w:rFonts w:ascii="Times New Roman" w:hAnsi="Times New Roman"/>
          <w:lang w:val="en-US"/>
        </w:rPr>
        <w:t>: BHV, 1998/</w:t>
      </w:r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autoSpaceDE w:val="0"/>
        <w:autoSpaceDN w:val="0"/>
        <w:spacing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>Грегори Р. Эндрюс. Основы многопоточного, параллельного и распределенного программирования. – М.: Издательский дом «Вильямс», 2003. – 512с.</w:t>
      </w:r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autoSpaceDE w:val="0"/>
        <w:autoSpaceDN w:val="0"/>
        <w:spacing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>Т.В. Ковалюк. «Основи програмування». Київ, BHV, 2005р.</w:t>
      </w:r>
    </w:p>
    <w:p w:rsidR="00ED014B" w:rsidRPr="009B1154" w:rsidRDefault="00ED014B" w:rsidP="009F4E41">
      <w:pPr>
        <w:pStyle w:val="ac"/>
        <w:numPr>
          <w:ilvl w:val="0"/>
          <w:numId w:val="31"/>
        </w:numPr>
        <w:tabs>
          <w:tab w:val="clear" w:pos="786"/>
        </w:tabs>
        <w:spacing w:before="0" w:beforeAutospacing="0" w:after="0" w:afterAutospacing="0"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Баженова И.Ю., Сухомлин В.А. Введение в программирование </w:t>
      </w:r>
      <w:hyperlink r:id="rId33" w:tgtFrame="_blank" w:history="1">
        <w:r w:rsidRPr="009B1154">
          <w:rPr>
            <w:rStyle w:val="af8"/>
            <w:rFonts w:ascii="Times New Roman" w:hAnsi="Times New Roman"/>
          </w:rPr>
          <w:t>http://www.intuit.ru/department/pl/plintro/</w:t>
        </w:r>
      </w:hyperlink>
    </w:p>
    <w:p w:rsidR="00ED014B" w:rsidRPr="009B1154" w:rsidRDefault="00ED014B" w:rsidP="009F4E41">
      <w:pPr>
        <w:pStyle w:val="ac"/>
        <w:numPr>
          <w:ilvl w:val="0"/>
          <w:numId w:val="31"/>
        </w:numPr>
        <w:tabs>
          <w:tab w:val="clear" w:pos="786"/>
        </w:tabs>
        <w:spacing w:before="0" w:beforeAutospacing="0" w:after="0" w:afterAutospacing="0"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Непейвода Н.Н. Стили и методы программирования </w:t>
      </w:r>
      <w:hyperlink r:id="rId34" w:tgtFrame="_blank" w:history="1">
        <w:r w:rsidRPr="009B1154">
          <w:rPr>
            <w:rStyle w:val="af8"/>
            <w:rFonts w:ascii="Times New Roman" w:hAnsi="Times New Roman"/>
          </w:rPr>
          <w:t>http://www.intuit.ru/department/se/progstyles/</w:t>
        </w:r>
      </w:hyperlink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spacing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Храмцов П.,Б., Брик С.А., Русак А.М., Сурин А.И. Введение в HTML </w:t>
      </w:r>
      <w:hyperlink r:id="rId35" w:tgtFrame="_blank" w:history="1">
        <w:r w:rsidRPr="009B1154">
          <w:rPr>
            <w:rStyle w:val="af8"/>
            <w:rFonts w:ascii="Times New Roman" w:hAnsi="Times New Roman"/>
          </w:rPr>
          <w:t>http://www.intuit.ru/department/internet/htmlintro/</w:t>
        </w:r>
      </w:hyperlink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spacing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Городняя Л.В. Основы функционального программирования </w:t>
      </w:r>
      <w:hyperlink r:id="rId36" w:tgtFrame="_blank" w:history="1">
        <w:r w:rsidRPr="009B1154">
          <w:rPr>
            <w:rStyle w:val="af8"/>
            <w:rFonts w:ascii="Times New Roman" w:hAnsi="Times New Roman"/>
          </w:rPr>
          <w:t>http://www.intuit.ru/department/pl/funcpl/</w:t>
        </w:r>
      </w:hyperlink>
    </w:p>
    <w:p w:rsidR="00ED014B" w:rsidRPr="009B1154" w:rsidRDefault="00ED014B" w:rsidP="009F4E41">
      <w:pPr>
        <w:pStyle w:val="ac"/>
        <w:numPr>
          <w:ilvl w:val="0"/>
          <w:numId w:val="31"/>
        </w:numPr>
        <w:tabs>
          <w:tab w:val="clear" w:pos="786"/>
        </w:tabs>
        <w:spacing w:before="0" w:beforeAutospacing="0" w:after="0" w:afterAutospacing="0"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Алексеев В.Е., Таланов В.А. Структуры данных и модели вычислений </w:t>
      </w:r>
      <w:hyperlink r:id="rId37" w:tgtFrame="_blank" w:history="1">
        <w:r w:rsidRPr="009B1154">
          <w:rPr>
            <w:rStyle w:val="af8"/>
            <w:rFonts w:ascii="Times New Roman" w:hAnsi="Times New Roman"/>
          </w:rPr>
          <w:t>http://www.intuit.ru/department/algorithms/dscm/</w:t>
        </w:r>
      </w:hyperlink>
    </w:p>
    <w:p w:rsidR="00ED014B" w:rsidRPr="009B1154" w:rsidRDefault="00662831" w:rsidP="009F4E41">
      <w:pPr>
        <w:pStyle w:val="ac"/>
        <w:numPr>
          <w:ilvl w:val="0"/>
          <w:numId w:val="31"/>
        </w:numPr>
        <w:tabs>
          <w:tab w:val="clear" w:pos="786"/>
        </w:tabs>
        <w:spacing w:before="0" w:beforeAutospacing="0" w:after="0" w:afterAutospacing="0" w:line="276" w:lineRule="auto"/>
        <w:ind w:left="284" w:hanging="357"/>
        <w:jc w:val="left"/>
        <w:rPr>
          <w:rFonts w:ascii="Times New Roman" w:hAnsi="Times New Roman"/>
        </w:rPr>
      </w:pPr>
      <w:hyperlink r:id="rId38" w:tgtFrame="_blank" w:history="1">
        <w:r w:rsidR="00ED014B" w:rsidRPr="009B1154">
          <w:rPr>
            <w:rStyle w:val="af8"/>
            <w:rFonts w:ascii="Times New Roman" w:hAnsi="Times New Roman"/>
          </w:rPr>
          <w:t>http://www.intuit.ru/department/se/ooad/</w:t>
        </w:r>
      </w:hyperlink>
      <w:r w:rsidR="00ED014B" w:rsidRPr="009B1154">
        <w:rPr>
          <w:rFonts w:ascii="Times New Roman" w:hAnsi="Times New Roman"/>
        </w:rPr>
        <w:t>Основы объектно-ориентированного проектирования</w:t>
      </w:r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spacing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Барский А.Б. Параллельное программирование </w:t>
      </w:r>
      <w:hyperlink r:id="rId39" w:tgtFrame="_blank" w:history="1">
        <w:r w:rsidRPr="009B1154">
          <w:rPr>
            <w:rStyle w:val="af8"/>
            <w:rFonts w:ascii="Times New Roman" w:hAnsi="Times New Roman"/>
          </w:rPr>
          <w:t>http://www.intuit.ru/department/se/parallprog/</w:t>
        </w:r>
      </w:hyperlink>
    </w:p>
    <w:p w:rsidR="00ED014B" w:rsidRPr="009B1154" w:rsidRDefault="00ED014B" w:rsidP="009F4E41">
      <w:pPr>
        <w:pStyle w:val="ac"/>
        <w:numPr>
          <w:ilvl w:val="0"/>
          <w:numId w:val="31"/>
        </w:numPr>
        <w:tabs>
          <w:tab w:val="clear" w:pos="786"/>
        </w:tabs>
        <w:spacing w:before="0" w:beforeAutospacing="0" w:after="0" w:afterAutospacing="0"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Верещагин Н.К., Шень А.Х. Языки и исчисления </w:t>
      </w:r>
      <w:hyperlink r:id="rId40" w:tgtFrame="_blank" w:history="1">
        <w:r w:rsidRPr="009B1154">
          <w:rPr>
            <w:rStyle w:val="af8"/>
            <w:rFonts w:ascii="Times New Roman" w:hAnsi="Times New Roman"/>
          </w:rPr>
          <w:t>http://www.intuit.ru/department/calculate/lancalc/</w:t>
        </w:r>
      </w:hyperlink>
    </w:p>
    <w:p w:rsidR="00ED014B" w:rsidRPr="009B1154" w:rsidRDefault="00ED014B" w:rsidP="009F4E41">
      <w:pPr>
        <w:pStyle w:val="ac"/>
        <w:numPr>
          <w:ilvl w:val="0"/>
          <w:numId w:val="31"/>
        </w:numPr>
        <w:tabs>
          <w:tab w:val="clear" w:pos="786"/>
        </w:tabs>
        <w:spacing w:before="0" w:beforeAutospacing="0" w:after="0" w:afterAutospacing="0"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Леоненков А.В. Нотация и семантика языка UML </w:t>
      </w:r>
      <w:hyperlink r:id="rId41" w:tgtFrame="_blank" w:history="1">
        <w:r w:rsidRPr="009B1154">
          <w:rPr>
            <w:rStyle w:val="af8"/>
            <w:rFonts w:ascii="Times New Roman" w:hAnsi="Times New Roman"/>
          </w:rPr>
          <w:t xml:space="preserve">http://www.intuit.ru/department/pl/umlbasics/ </w:t>
        </w:r>
      </w:hyperlink>
    </w:p>
    <w:p w:rsidR="00ED014B" w:rsidRPr="009B1154" w:rsidRDefault="00ED014B" w:rsidP="009F4E41">
      <w:pPr>
        <w:pStyle w:val="ac"/>
        <w:numPr>
          <w:ilvl w:val="0"/>
          <w:numId w:val="31"/>
        </w:numPr>
        <w:tabs>
          <w:tab w:val="clear" w:pos="786"/>
        </w:tabs>
        <w:spacing w:before="0" w:beforeAutospacing="0" w:after="0" w:afterAutospacing="0"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Котляров В.П. </w:t>
      </w:r>
      <w:hyperlink r:id="rId42" w:tgtFrame="_blank" w:history="1">
        <w:r w:rsidRPr="009B1154">
          <w:rPr>
            <w:rStyle w:val="af8"/>
            <w:rFonts w:ascii="Times New Roman" w:hAnsi="Times New Roman"/>
          </w:rPr>
          <w:t>http://www.intuit.ru/department/se/testing/</w:t>
        </w:r>
      </w:hyperlink>
      <w:r w:rsidRPr="009B1154">
        <w:rPr>
          <w:rFonts w:ascii="Times New Roman" w:hAnsi="Times New Roman"/>
        </w:rPr>
        <w:t xml:space="preserve"> Основы тестирования программного обеспечения</w:t>
      </w:r>
    </w:p>
    <w:p w:rsidR="00ED014B" w:rsidRPr="009B1154" w:rsidRDefault="00ED014B" w:rsidP="009F4E41">
      <w:pPr>
        <w:widowControl w:val="0"/>
        <w:numPr>
          <w:ilvl w:val="0"/>
          <w:numId w:val="31"/>
        </w:numPr>
        <w:tabs>
          <w:tab w:val="clear" w:pos="786"/>
        </w:tabs>
        <w:spacing w:line="276" w:lineRule="auto"/>
        <w:ind w:left="284" w:hanging="357"/>
        <w:jc w:val="left"/>
        <w:rPr>
          <w:rFonts w:ascii="Times New Roman" w:hAnsi="Times New Roman"/>
        </w:rPr>
      </w:pPr>
      <w:r w:rsidRPr="009B1154">
        <w:rPr>
          <w:rFonts w:ascii="Times New Roman" w:hAnsi="Times New Roman"/>
        </w:rPr>
        <w:t xml:space="preserve">Кулямин В.В. Компонентный подход в программировании </w:t>
      </w:r>
      <w:hyperlink r:id="rId43" w:tgtFrame="_blank" w:history="1">
        <w:r w:rsidRPr="009B1154">
          <w:rPr>
            <w:rStyle w:val="af8"/>
            <w:rFonts w:ascii="Times New Roman" w:hAnsi="Times New Roman"/>
          </w:rPr>
          <w:t>http://www.intuit.ru/department/se/compprog/</w:t>
        </w:r>
      </w:hyperlink>
    </w:p>
    <w:p w:rsidR="00ED014B" w:rsidRPr="009B1154" w:rsidRDefault="00ED014B" w:rsidP="00ED014B">
      <w:pPr>
        <w:rPr>
          <w:rFonts w:ascii="Times New Roman" w:hAnsi="Times New Roman"/>
        </w:rPr>
      </w:pPr>
    </w:p>
    <w:p w:rsidR="00ED014B" w:rsidRPr="009B1154" w:rsidRDefault="00ED014B" w:rsidP="00ED014B">
      <w:pPr>
        <w:rPr>
          <w:rFonts w:ascii="Times New Roman" w:hAnsi="Times New Roman"/>
        </w:rPr>
      </w:pPr>
    </w:p>
    <w:p w:rsidR="00F20025" w:rsidRPr="009B1154" w:rsidRDefault="00F20025" w:rsidP="00452F66">
      <w:pPr>
        <w:shd w:val="clear" w:color="auto" w:fill="FFFFFF"/>
        <w:spacing w:before="240" w:after="240" w:line="276" w:lineRule="auto"/>
        <w:ind w:firstLine="284"/>
        <w:rPr>
          <w:rFonts w:ascii="Times New Roman" w:hAnsi="Times New Roman"/>
          <w:sz w:val="24"/>
        </w:rPr>
      </w:pPr>
    </w:p>
    <w:sectPr w:rsidR="00F20025" w:rsidRPr="009B1154" w:rsidSect="00FF1733">
      <w:footerReference w:type="default" r:id="rId44"/>
      <w:pgSz w:w="11906" w:h="16838"/>
      <w:pgMar w:top="720" w:right="720" w:bottom="72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F29" w:rsidRDefault="00B00F29" w:rsidP="006872D6">
      <w:r>
        <w:separator/>
      </w:r>
    </w:p>
    <w:p w:rsidR="00B00F29" w:rsidRDefault="00B00F29" w:rsidP="006872D6"/>
  </w:endnote>
  <w:endnote w:type="continuationSeparator" w:id="0">
    <w:p w:rsidR="00B00F29" w:rsidRDefault="00B00F29" w:rsidP="006872D6">
      <w:r>
        <w:continuationSeparator/>
      </w:r>
    </w:p>
    <w:p w:rsidR="00B00F29" w:rsidRDefault="00B00F29" w:rsidP="006872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6063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2831" w:rsidRDefault="00662831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05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662831" w:rsidRDefault="00662831" w:rsidP="006872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F29" w:rsidRDefault="00B00F29" w:rsidP="006872D6">
      <w:r>
        <w:separator/>
      </w:r>
    </w:p>
    <w:p w:rsidR="00B00F29" w:rsidRDefault="00B00F29" w:rsidP="006872D6"/>
  </w:footnote>
  <w:footnote w:type="continuationSeparator" w:id="0">
    <w:p w:rsidR="00B00F29" w:rsidRDefault="00B00F29" w:rsidP="006872D6">
      <w:r>
        <w:continuationSeparator/>
      </w:r>
    </w:p>
    <w:p w:rsidR="00B00F29" w:rsidRDefault="00B00F29" w:rsidP="006872D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4pt;height:11.4pt" o:bullet="t">
        <v:imagedata r:id="rId1" o:title="msoFB05"/>
      </v:shape>
    </w:pict>
  </w:numPicBullet>
  <w:abstractNum w:abstractNumId="0">
    <w:nsid w:val="FFFFFF83"/>
    <w:multiLevelType w:val="singleLevel"/>
    <w:tmpl w:val="25B059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2"/>
    <w:multiLevelType w:val="singleLevel"/>
    <w:tmpl w:val="00000002"/>
    <w:name w:val="WW8Num2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3"/>
    <w:multiLevelType w:val="single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00000004"/>
    <w:multiLevelType w:val="singleLevel"/>
    <w:tmpl w:val="00000004"/>
    <w:name w:val="WW8Num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6674E17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079221DA"/>
    <w:multiLevelType w:val="hybridMultilevel"/>
    <w:tmpl w:val="18106304"/>
    <w:lvl w:ilvl="0" w:tplc="7A1042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7EC2809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0FB82E09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1536639A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1B264A58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CA75E6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212418B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33F464EB"/>
    <w:multiLevelType w:val="hybridMultilevel"/>
    <w:tmpl w:val="15EC3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25F8F"/>
    <w:multiLevelType w:val="hybridMultilevel"/>
    <w:tmpl w:val="409AE69E"/>
    <w:lvl w:ilvl="0" w:tplc="D2908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DB462DA"/>
    <w:multiLevelType w:val="hybridMultilevel"/>
    <w:tmpl w:val="18106304"/>
    <w:lvl w:ilvl="0" w:tplc="7A1042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2E35162"/>
    <w:multiLevelType w:val="hybridMultilevel"/>
    <w:tmpl w:val="B600BAB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907D8"/>
    <w:multiLevelType w:val="hybridMultilevel"/>
    <w:tmpl w:val="19FE9BC8"/>
    <w:lvl w:ilvl="0" w:tplc="04190007">
      <w:start w:val="1"/>
      <w:numFmt w:val="bullet"/>
      <w:lvlText w:val=""/>
      <w:lvlJc w:val="left"/>
      <w:pPr>
        <w:ind w:left="1004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58D7FCD"/>
    <w:multiLevelType w:val="hybridMultilevel"/>
    <w:tmpl w:val="6FE65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B694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>
    <w:nsid w:val="4B7F1930"/>
    <w:multiLevelType w:val="hybridMultilevel"/>
    <w:tmpl w:val="1BCE2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0538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>
    <w:nsid w:val="51CF447D"/>
    <w:multiLevelType w:val="singleLevel"/>
    <w:tmpl w:val="DF6A89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3">
    <w:nsid w:val="53116C32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4806EB6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57122345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58655417"/>
    <w:multiLevelType w:val="hybridMultilevel"/>
    <w:tmpl w:val="7A3843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B4A7B18"/>
    <w:multiLevelType w:val="hybridMultilevel"/>
    <w:tmpl w:val="18106304"/>
    <w:lvl w:ilvl="0" w:tplc="7A1042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C9E5BD2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>
    <w:nsid w:val="5D1F3770"/>
    <w:multiLevelType w:val="hybridMultilevel"/>
    <w:tmpl w:val="7B76F42C"/>
    <w:lvl w:ilvl="0" w:tplc="CEB207C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0">
    <w:nsid w:val="5DAD0ADA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EF53AD8"/>
    <w:multiLevelType w:val="singleLevel"/>
    <w:tmpl w:val="4B2E7D3E"/>
    <w:lvl w:ilvl="0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</w:abstractNum>
  <w:abstractNum w:abstractNumId="32">
    <w:nsid w:val="61AD6E36"/>
    <w:multiLevelType w:val="hybridMultilevel"/>
    <w:tmpl w:val="18106304"/>
    <w:lvl w:ilvl="0" w:tplc="7A1042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68B2C94"/>
    <w:multiLevelType w:val="hybridMultilevel"/>
    <w:tmpl w:val="18106304"/>
    <w:lvl w:ilvl="0" w:tplc="7A10429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99D0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1E1A7A"/>
    <w:multiLevelType w:val="hybridMultilevel"/>
    <w:tmpl w:val="BACC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7F41C33"/>
    <w:multiLevelType w:val="hybridMultilevel"/>
    <w:tmpl w:val="F6CA4A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A3B6F01"/>
    <w:multiLevelType w:val="singleLevel"/>
    <w:tmpl w:val="DF6A89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8">
    <w:nsid w:val="7ABA1616"/>
    <w:multiLevelType w:val="hybridMultilevel"/>
    <w:tmpl w:val="E48C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73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CF76EFB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9"/>
  </w:num>
  <w:num w:numId="5">
    <w:abstractNumId w:val="30"/>
  </w:num>
  <w:num w:numId="6">
    <w:abstractNumId w:val="28"/>
  </w:num>
  <w:num w:numId="7">
    <w:abstractNumId w:val="19"/>
  </w:num>
  <w:num w:numId="8">
    <w:abstractNumId w:val="40"/>
  </w:num>
  <w:num w:numId="9">
    <w:abstractNumId w:val="24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 w:numId="14">
    <w:abstractNumId w:val="23"/>
  </w:num>
  <w:num w:numId="15">
    <w:abstractNumId w:val="5"/>
  </w:num>
  <w:num w:numId="16">
    <w:abstractNumId w:val="31"/>
  </w:num>
  <w:num w:numId="17">
    <w:abstractNumId w:val="37"/>
  </w:num>
  <w:num w:numId="18">
    <w:abstractNumId w:val="25"/>
  </w:num>
  <w:num w:numId="19">
    <w:abstractNumId w:val="22"/>
  </w:num>
  <w:num w:numId="20">
    <w:abstractNumId w:val="38"/>
  </w:num>
  <w:num w:numId="21">
    <w:abstractNumId w:val="16"/>
  </w:num>
  <w:num w:numId="22">
    <w:abstractNumId w:val="33"/>
  </w:num>
  <w:num w:numId="23">
    <w:abstractNumId w:val="13"/>
  </w:num>
  <w:num w:numId="24">
    <w:abstractNumId w:val="6"/>
  </w:num>
  <w:num w:numId="25">
    <w:abstractNumId w:val="20"/>
  </w:num>
  <w:num w:numId="26">
    <w:abstractNumId w:val="32"/>
  </w:num>
  <w:num w:numId="27">
    <w:abstractNumId w:val="15"/>
  </w:num>
  <w:num w:numId="28">
    <w:abstractNumId w:val="27"/>
  </w:num>
  <w:num w:numId="29">
    <w:abstractNumId w:val="17"/>
  </w:num>
  <w:num w:numId="30">
    <w:abstractNumId w:val="10"/>
  </w:num>
  <w:num w:numId="31">
    <w:abstractNumId w:val="29"/>
  </w:num>
  <w:num w:numId="32">
    <w:abstractNumId w:val="39"/>
  </w:num>
  <w:num w:numId="33">
    <w:abstractNumId w:val="36"/>
  </w:num>
  <w:num w:numId="34">
    <w:abstractNumId w:val="14"/>
  </w:num>
  <w:num w:numId="35">
    <w:abstractNumId w:val="35"/>
  </w:num>
  <w:num w:numId="36">
    <w:abstractNumId w:val="34"/>
  </w:num>
  <w:num w:numId="37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51"/>
    <w:rsid w:val="00000AF2"/>
    <w:rsid w:val="00001229"/>
    <w:rsid w:val="00001623"/>
    <w:rsid w:val="0000447C"/>
    <w:rsid w:val="000049DE"/>
    <w:rsid w:val="00007046"/>
    <w:rsid w:val="000073AE"/>
    <w:rsid w:val="00012920"/>
    <w:rsid w:val="00016646"/>
    <w:rsid w:val="00016AC4"/>
    <w:rsid w:val="000178B1"/>
    <w:rsid w:val="00020EDE"/>
    <w:rsid w:val="000303E2"/>
    <w:rsid w:val="000317BB"/>
    <w:rsid w:val="000321EE"/>
    <w:rsid w:val="00032463"/>
    <w:rsid w:val="0003259F"/>
    <w:rsid w:val="00032DD6"/>
    <w:rsid w:val="00033B63"/>
    <w:rsid w:val="00033E14"/>
    <w:rsid w:val="00033F59"/>
    <w:rsid w:val="00035A4F"/>
    <w:rsid w:val="00035B44"/>
    <w:rsid w:val="00035DB1"/>
    <w:rsid w:val="00036043"/>
    <w:rsid w:val="0003618D"/>
    <w:rsid w:val="000375D5"/>
    <w:rsid w:val="00037C8D"/>
    <w:rsid w:val="00041713"/>
    <w:rsid w:val="00041DC0"/>
    <w:rsid w:val="000439B5"/>
    <w:rsid w:val="0004407C"/>
    <w:rsid w:val="00045C9B"/>
    <w:rsid w:val="00045D06"/>
    <w:rsid w:val="000472E0"/>
    <w:rsid w:val="00047466"/>
    <w:rsid w:val="00047757"/>
    <w:rsid w:val="00050AB3"/>
    <w:rsid w:val="00050DCA"/>
    <w:rsid w:val="0005183A"/>
    <w:rsid w:val="000518C5"/>
    <w:rsid w:val="00051A9F"/>
    <w:rsid w:val="00052A32"/>
    <w:rsid w:val="0005370F"/>
    <w:rsid w:val="000544A1"/>
    <w:rsid w:val="00054837"/>
    <w:rsid w:val="000603B6"/>
    <w:rsid w:val="00060BC4"/>
    <w:rsid w:val="00061859"/>
    <w:rsid w:val="000628D0"/>
    <w:rsid w:val="00063463"/>
    <w:rsid w:val="00064A53"/>
    <w:rsid w:val="000651F6"/>
    <w:rsid w:val="000666BB"/>
    <w:rsid w:val="000700F2"/>
    <w:rsid w:val="000701D0"/>
    <w:rsid w:val="00070AC4"/>
    <w:rsid w:val="00071DA7"/>
    <w:rsid w:val="00075185"/>
    <w:rsid w:val="00075E15"/>
    <w:rsid w:val="00076BF7"/>
    <w:rsid w:val="000807F8"/>
    <w:rsid w:val="00082548"/>
    <w:rsid w:val="00082DEC"/>
    <w:rsid w:val="00083AEB"/>
    <w:rsid w:val="000858CE"/>
    <w:rsid w:val="00086A18"/>
    <w:rsid w:val="0009180C"/>
    <w:rsid w:val="00092F03"/>
    <w:rsid w:val="00092FC3"/>
    <w:rsid w:val="0009497E"/>
    <w:rsid w:val="00094B5B"/>
    <w:rsid w:val="00096D67"/>
    <w:rsid w:val="00096FDC"/>
    <w:rsid w:val="00097792"/>
    <w:rsid w:val="000A08DB"/>
    <w:rsid w:val="000A0B8C"/>
    <w:rsid w:val="000A2365"/>
    <w:rsid w:val="000A3666"/>
    <w:rsid w:val="000A3759"/>
    <w:rsid w:val="000A610E"/>
    <w:rsid w:val="000A789B"/>
    <w:rsid w:val="000A7FAA"/>
    <w:rsid w:val="000B1099"/>
    <w:rsid w:val="000B1B00"/>
    <w:rsid w:val="000B34F6"/>
    <w:rsid w:val="000B6860"/>
    <w:rsid w:val="000B77B0"/>
    <w:rsid w:val="000C328D"/>
    <w:rsid w:val="000C3E4B"/>
    <w:rsid w:val="000C42DA"/>
    <w:rsid w:val="000C4BD8"/>
    <w:rsid w:val="000C4CE3"/>
    <w:rsid w:val="000C5240"/>
    <w:rsid w:val="000C526D"/>
    <w:rsid w:val="000C775E"/>
    <w:rsid w:val="000D074E"/>
    <w:rsid w:val="000D271B"/>
    <w:rsid w:val="000D2953"/>
    <w:rsid w:val="000D2B7E"/>
    <w:rsid w:val="000D58DD"/>
    <w:rsid w:val="000D705D"/>
    <w:rsid w:val="000D735A"/>
    <w:rsid w:val="000E1306"/>
    <w:rsid w:val="000E2273"/>
    <w:rsid w:val="000E302D"/>
    <w:rsid w:val="000E39C8"/>
    <w:rsid w:val="000E6779"/>
    <w:rsid w:val="000E690F"/>
    <w:rsid w:val="000F0157"/>
    <w:rsid w:val="000F083F"/>
    <w:rsid w:val="000F1038"/>
    <w:rsid w:val="000F149B"/>
    <w:rsid w:val="000F19D6"/>
    <w:rsid w:val="000F5347"/>
    <w:rsid w:val="000F5C0F"/>
    <w:rsid w:val="000F633E"/>
    <w:rsid w:val="000F64E2"/>
    <w:rsid w:val="000F6962"/>
    <w:rsid w:val="001018A1"/>
    <w:rsid w:val="0010498F"/>
    <w:rsid w:val="001111A5"/>
    <w:rsid w:val="00112320"/>
    <w:rsid w:val="00112755"/>
    <w:rsid w:val="00113E5E"/>
    <w:rsid w:val="00113EA9"/>
    <w:rsid w:val="00114723"/>
    <w:rsid w:val="001149F6"/>
    <w:rsid w:val="00120486"/>
    <w:rsid w:val="00121705"/>
    <w:rsid w:val="001238D3"/>
    <w:rsid w:val="00130586"/>
    <w:rsid w:val="001323D5"/>
    <w:rsid w:val="0013297E"/>
    <w:rsid w:val="001341C9"/>
    <w:rsid w:val="00135317"/>
    <w:rsid w:val="00135632"/>
    <w:rsid w:val="001368C0"/>
    <w:rsid w:val="001374D0"/>
    <w:rsid w:val="0014038F"/>
    <w:rsid w:val="001422D8"/>
    <w:rsid w:val="00150125"/>
    <w:rsid w:val="00151267"/>
    <w:rsid w:val="00152829"/>
    <w:rsid w:val="00154301"/>
    <w:rsid w:val="00154E6C"/>
    <w:rsid w:val="0015667B"/>
    <w:rsid w:val="0015743E"/>
    <w:rsid w:val="00157E63"/>
    <w:rsid w:val="00157FD8"/>
    <w:rsid w:val="001654CF"/>
    <w:rsid w:val="00166905"/>
    <w:rsid w:val="001704E6"/>
    <w:rsid w:val="00170EBA"/>
    <w:rsid w:val="0017343C"/>
    <w:rsid w:val="00174539"/>
    <w:rsid w:val="001747A1"/>
    <w:rsid w:val="001802EA"/>
    <w:rsid w:val="0018082A"/>
    <w:rsid w:val="00184702"/>
    <w:rsid w:val="00184D31"/>
    <w:rsid w:val="00185A70"/>
    <w:rsid w:val="00185D84"/>
    <w:rsid w:val="00186F17"/>
    <w:rsid w:val="001879EA"/>
    <w:rsid w:val="00192087"/>
    <w:rsid w:val="00192974"/>
    <w:rsid w:val="00193380"/>
    <w:rsid w:val="00194592"/>
    <w:rsid w:val="001945B8"/>
    <w:rsid w:val="00194735"/>
    <w:rsid w:val="00194CFB"/>
    <w:rsid w:val="0019526E"/>
    <w:rsid w:val="001968EC"/>
    <w:rsid w:val="001974AB"/>
    <w:rsid w:val="0019798D"/>
    <w:rsid w:val="001A0647"/>
    <w:rsid w:val="001A2FAC"/>
    <w:rsid w:val="001A447F"/>
    <w:rsid w:val="001A4F12"/>
    <w:rsid w:val="001A50A2"/>
    <w:rsid w:val="001B0D57"/>
    <w:rsid w:val="001B0F52"/>
    <w:rsid w:val="001B1042"/>
    <w:rsid w:val="001B1DD6"/>
    <w:rsid w:val="001B2F78"/>
    <w:rsid w:val="001B476D"/>
    <w:rsid w:val="001B4FB4"/>
    <w:rsid w:val="001B5749"/>
    <w:rsid w:val="001B6328"/>
    <w:rsid w:val="001B7F86"/>
    <w:rsid w:val="001C1316"/>
    <w:rsid w:val="001C1F16"/>
    <w:rsid w:val="001C3386"/>
    <w:rsid w:val="001C35FC"/>
    <w:rsid w:val="001C43AD"/>
    <w:rsid w:val="001C49BC"/>
    <w:rsid w:val="001C76B6"/>
    <w:rsid w:val="001D17AD"/>
    <w:rsid w:val="001D4670"/>
    <w:rsid w:val="001D50F6"/>
    <w:rsid w:val="001D5443"/>
    <w:rsid w:val="001D5855"/>
    <w:rsid w:val="001D5D31"/>
    <w:rsid w:val="001D6272"/>
    <w:rsid w:val="001D7060"/>
    <w:rsid w:val="001D7824"/>
    <w:rsid w:val="001E33DB"/>
    <w:rsid w:val="001E3A22"/>
    <w:rsid w:val="001E4AC9"/>
    <w:rsid w:val="001E727C"/>
    <w:rsid w:val="001E75A1"/>
    <w:rsid w:val="001F01BF"/>
    <w:rsid w:val="001F1C1A"/>
    <w:rsid w:val="001F334F"/>
    <w:rsid w:val="001F572A"/>
    <w:rsid w:val="001F71AB"/>
    <w:rsid w:val="001F74CB"/>
    <w:rsid w:val="0020276E"/>
    <w:rsid w:val="00202A9D"/>
    <w:rsid w:val="0020340F"/>
    <w:rsid w:val="002035BE"/>
    <w:rsid w:val="0020365F"/>
    <w:rsid w:val="00203B46"/>
    <w:rsid w:val="00204387"/>
    <w:rsid w:val="002048DE"/>
    <w:rsid w:val="00206687"/>
    <w:rsid w:val="0020676B"/>
    <w:rsid w:val="00207035"/>
    <w:rsid w:val="00210231"/>
    <w:rsid w:val="00214F82"/>
    <w:rsid w:val="00220756"/>
    <w:rsid w:val="00225876"/>
    <w:rsid w:val="00230DC0"/>
    <w:rsid w:val="0023196E"/>
    <w:rsid w:val="00231B75"/>
    <w:rsid w:val="00232547"/>
    <w:rsid w:val="002349E1"/>
    <w:rsid w:val="00236F82"/>
    <w:rsid w:val="002418DB"/>
    <w:rsid w:val="00241FCC"/>
    <w:rsid w:val="00242095"/>
    <w:rsid w:val="00242168"/>
    <w:rsid w:val="002439E5"/>
    <w:rsid w:val="002443A2"/>
    <w:rsid w:val="00244FFB"/>
    <w:rsid w:val="00245612"/>
    <w:rsid w:val="00246D2E"/>
    <w:rsid w:val="00246D3E"/>
    <w:rsid w:val="00246F4F"/>
    <w:rsid w:val="00252DD0"/>
    <w:rsid w:val="00256521"/>
    <w:rsid w:val="00256C8B"/>
    <w:rsid w:val="00257C78"/>
    <w:rsid w:val="00260F45"/>
    <w:rsid w:val="00262172"/>
    <w:rsid w:val="002628A5"/>
    <w:rsid w:val="002646B6"/>
    <w:rsid w:val="00265245"/>
    <w:rsid w:val="0026551D"/>
    <w:rsid w:val="0026668E"/>
    <w:rsid w:val="00266869"/>
    <w:rsid w:val="002706B2"/>
    <w:rsid w:val="002708DD"/>
    <w:rsid w:val="00271969"/>
    <w:rsid w:val="00274179"/>
    <w:rsid w:val="002769E1"/>
    <w:rsid w:val="0028014D"/>
    <w:rsid w:val="002804C8"/>
    <w:rsid w:val="00280957"/>
    <w:rsid w:val="0028148D"/>
    <w:rsid w:val="00284316"/>
    <w:rsid w:val="002844A8"/>
    <w:rsid w:val="0028747F"/>
    <w:rsid w:val="00290C07"/>
    <w:rsid w:val="00290E24"/>
    <w:rsid w:val="00291AA0"/>
    <w:rsid w:val="00292A75"/>
    <w:rsid w:val="002963C3"/>
    <w:rsid w:val="002974FD"/>
    <w:rsid w:val="002A15D7"/>
    <w:rsid w:val="002A1724"/>
    <w:rsid w:val="002A221A"/>
    <w:rsid w:val="002A26BE"/>
    <w:rsid w:val="002A297A"/>
    <w:rsid w:val="002A324F"/>
    <w:rsid w:val="002A36CD"/>
    <w:rsid w:val="002A427E"/>
    <w:rsid w:val="002A454D"/>
    <w:rsid w:val="002A501F"/>
    <w:rsid w:val="002A578D"/>
    <w:rsid w:val="002A5B39"/>
    <w:rsid w:val="002A6A2D"/>
    <w:rsid w:val="002A702D"/>
    <w:rsid w:val="002A78B6"/>
    <w:rsid w:val="002B1B5C"/>
    <w:rsid w:val="002B1C67"/>
    <w:rsid w:val="002B2D24"/>
    <w:rsid w:val="002B3227"/>
    <w:rsid w:val="002B3615"/>
    <w:rsid w:val="002B4917"/>
    <w:rsid w:val="002B5F41"/>
    <w:rsid w:val="002B7806"/>
    <w:rsid w:val="002B7895"/>
    <w:rsid w:val="002C2765"/>
    <w:rsid w:val="002C40A7"/>
    <w:rsid w:val="002C4780"/>
    <w:rsid w:val="002C4DDA"/>
    <w:rsid w:val="002C4E24"/>
    <w:rsid w:val="002C53D5"/>
    <w:rsid w:val="002C54D3"/>
    <w:rsid w:val="002C5661"/>
    <w:rsid w:val="002C5F5F"/>
    <w:rsid w:val="002D029E"/>
    <w:rsid w:val="002D1AA9"/>
    <w:rsid w:val="002D5E93"/>
    <w:rsid w:val="002D5EF0"/>
    <w:rsid w:val="002E0EC8"/>
    <w:rsid w:val="002E1C25"/>
    <w:rsid w:val="002E2060"/>
    <w:rsid w:val="002E25EF"/>
    <w:rsid w:val="002E286A"/>
    <w:rsid w:val="002E30FA"/>
    <w:rsid w:val="002E55CC"/>
    <w:rsid w:val="002E5BEA"/>
    <w:rsid w:val="002E6350"/>
    <w:rsid w:val="002E69EC"/>
    <w:rsid w:val="002E7050"/>
    <w:rsid w:val="002F0D02"/>
    <w:rsid w:val="002F0F78"/>
    <w:rsid w:val="002F28B5"/>
    <w:rsid w:val="002F358F"/>
    <w:rsid w:val="002F56D2"/>
    <w:rsid w:val="002F582F"/>
    <w:rsid w:val="002F60EF"/>
    <w:rsid w:val="002F7348"/>
    <w:rsid w:val="002F7D6C"/>
    <w:rsid w:val="00301060"/>
    <w:rsid w:val="0030113D"/>
    <w:rsid w:val="003036F1"/>
    <w:rsid w:val="00303FE8"/>
    <w:rsid w:val="00304E7E"/>
    <w:rsid w:val="00304FA2"/>
    <w:rsid w:val="00305443"/>
    <w:rsid w:val="00307A5E"/>
    <w:rsid w:val="00307B53"/>
    <w:rsid w:val="00310BF5"/>
    <w:rsid w:val="003113E8"/>
    <w:rsid w:val="00311944"/>
    <w:rsid w:val="003126AC"/>
    <w:rsid w:val="003143C5"/>
    <w:rsid w:val="0031489E"/>
    <w:rsid w:val="00314CB6"/>
    <w:rsid w:val="00315489"/>
    <w:rsid w:val="00317F7D"/>
    <w:rsid w:val="003218C1"/>
    <w:rsid w:val="00323B36"/>
    <w:rsid w:val="00324D6C"/>
    <w:rsid w:val="00325D1B"/>
    <w:rsid w:val="003260C4"/>
    <w:rsid w:val="00327F0A"/>
    <w:rsid w:val="00330171"/>
    <w:rsid w:val="00334062"/>
    <w:rsid w:val="003345F7"/>
    <w:rsid w:val="003371DF"/>
    <w:rsid w:val="003403D8"/>
    <w:rsid w:val="0034161E"/>
    <w:rsid w:val="00341743"/>
    <w:rsid w:val="00342D66"/>
    <w:rsid w:val="0034312F"/>
    <w:rsid w:val="00345EAC"/>
    <w:rsid w:val="00346050"/>
    <w:rsid w:val="00347F39"/>
    <w:rsid w:val="00350769"/>
    <w:rsid w:val="00350EFA"/>
    <w:rsid w:val="00354282"/>
    <w:rsid w:val="0035439F"/>
    <w:rsid w:val="00354C82"/>
    <w:rsid w:val="00360F90"/>
    <w:rsid w:val="003611DD"/>
    <w:rsid w:val="00363BBE"/>
    <w:rsid w:val="00366382"/>
    <w:rsid w:val="00367B55"/>
    <w:rsid w:val="00367C04"/>
    <w:rsid w:val="00372CA7"/>
    <w:rsid w:val="00373CC0"/>
    <w:rsid w:val="00374228"/>
    <w:rsid w:val="003748C5"/>
    <w:rsid w:val="00375264"/>
    <w:rsid w:val="0037587B"/>
    <w:rsid w:val="00375969"/>
    <w:rsid w:val="003759BC"/>
    <w:rsid w:val="00377C22"/>
    <w:rsid w:val="00380886"/>
    <w:rsid w:val="00380A48"/>
    <w:rsid w:val="00381C4A"/>
    <w:rsid w:val="00382077"/>
    <w:rsid w:val="00382728"/>
    <w:rsid w:val="00382AD7"/>
    <w:rsid w:val="0038467F"/>
    <w:rsid w:val="0038756F"/>
    <w:rsid w:val="00387E84"/>
    <w:rsid w:val="00390575"/>
    <w:rsid w:val="003912CC"/>
    <w:rsid w:val="0039168B"/>
    <w:rsid w:val="00392067"/>
    <w:rsid w:val="003922AA"/>
    <w:rsid w:val="003962FB"/>
    <w:rsid w:val="00397125"/>
    <w:rsid w:val="00397457"/>
    <w:rsid w:val="003A2827"/>
    <w:rsid w:val="003A5895"/>
    <w:rsid w:val="003A6A2D"/>
    <w:rsid w:val="003A6BB0"/>
    <w:rsid w:val="003A73A0"/>
    <w:rsid w:val="003B0E8C"/>
    <w:rsid w:val="003B121D"/>
    <w:rsid w:val="003B4CA8"/>
    <w:rsid w:val="003B5370"/>
    <w:rsid w:val="003B650D"/>
    <w:rsid w:val="003B6FC1"/>
    <w:rsid w:val="003B75AD"/>
    <w:rsid w:val="003B7A84"/>
    <w:rsid w:val="003C0743"/>
    <w:rsid w:val="003C1549"/>
    <w:rsid w:val="003C4EE3"/>
    <w:rsid w:val="003C6F94"/>
    <w:rsid w:val="003D00F5"/>
    <w:rsid w:val="003D2C33"/>
    <w:rsid w:val="003D3655"/>
    <w:rsid w:val="003D3F03"/>
    <w:rsid w:val="003D4447"/>
    <w:rsid w:val="003D6B06"/>
    <w:rsid w:val="003E1170"/>
    <w:rsid w:val="003E5B47"/>
    <w:rsid w:val="003F2E90"/>
    <w:rsid w:val="003F6252"/>
    <w:rsid w:val="004025B3"/>
    <w:rsid w:val="004039DD"/>
    <w:rsid w:val="0040560A"/>
    <w:rsid w:val="00410DB4"/>
    <w:rsid w:val="00415C7E"/>
    <w:rsid w:val="004163AF"/>
    <w:rsid w:val="00423D27"/>
    <w:rsid w:val="004250CC"/>
    <w:rsid w:val="0042688F"/>
    <w:rsid w:val="0042773F"/>
    <w:rsid w:val="004309DE"/>
    <w:rsid w:val="00430C56"/>
    <w:rsid w:val="00431000"/>
    <w:rsid w:val="00432D8E"/>
    <w:rsid w:val="00434BA1"/>
    <w:rsid w:val="00436A24"/>
    <w:rsid w:val="00436C96"/>
    <w:rsid w:val="00436FE2"/>
    <w:rsid w:val="00437730"/>
    <w:rsid w:val="0044081C"/>
    <w:rsid w:val="004417B9"/>
    <w:rsid w:val="00441D47"/>
    <w:rsid w:val="00444B16"/>
    <w:rsid w:val="004500B5"/>
    <w:rsid w:val="0045127A"/>
    <w:rsid w:val="00451375"/>
    <w:rsid w:val="00451807"/>
    <w:rsid w:val="0045189C"/>
    <w:rsid w:val="00451A06"/>
    <w:rsid w:val="00452F66"/>
    <w:rsid w:val="0045363E"/>
    <w:rsid w:val="00454782"/>
    <w:rsid w:val="00454FA6"/>
    <w:rsid w:val="004556D0"/>
    <w:rsid w:val="00455E92"/>
    <w:rsid w:val="00461B24"/>
    <w:rsid w:val="00464777"/>
    <w:rsid w:val="004658B4"/>
    <w:rsid w:val="004667F4"/>
    <w:rsid w:val="004671E2"/>
    <w:rsid w:val="00472603"/>
    <w:rsid w:val="00473585"/>
    <w:rsid w:val="00476264"/>
    <w:rsid w:val="004813BF"/>
    <w:rsid w:val="0048194F"/>
    <w:rsid w:val="00481D10"/>
    <w:rsid w:val="00484A43"/>
    <w:rsid w:val="00485772"/>
    <w:rsid w:val="00486B7C"/>
    <w:rsid w:val="0049072E"/>
    <w:rsid w:val="00491FC2"/>
    <w:rsid w:val="004941EA"/>
    <w:rsid w:val="00496C2C"/>
    <w:rsid w:val="004A0050"/>
    <w:rsid w:val="004A192B"/>
    <w:rsid w:val="004A2E4F"/>
    <w:rsid w:val="004A3EE3"/>
    <w:rsid w:val="004A3F6F"/>
    <w:rsid w:val="004A4F61"/>
    <w:rsid w:val="004A5C00"/>
    <w:rsid w:val="004A630F"/>
    <w:rsid w:val="004A754B"/>
    <w:rsid w:val="004B1D3E"/>
    <w:rsid w:val="004B2292"/>
    <w:rsid w:val="004C00B6"/>
    <w:rsid w:val="004C0145"/>
    <w:rsid w:val="004C33FE"/>
    <w:rsid w:val="004C34A8"/>
    <w:rsid w:val="004C4B3D"/>
    <w:rsid w:val="004C64E4"/>
    <w:rsid w:val="004C6C4D"/>
    <w:rsid w:val="004D0E9B"/>
    <w:rsid w:val="004D10FC"/>
    <w:rsid w:val="004D1108"/>
    <w:rsid w:val="004D18D1"/>
    <w:rsid w:val="004D2DED"/>
    <w:rsid w:val="004D325F"/>
    <w:rsid w:val="004D5C0F"/>
    <w:rsid w:val="004E006F"/>
    <w:rsid w:val="004E2865"/>
    <w:rsid w:val="004E3F0A"/>
    <w:rsid w:val="004E73B6"/>
    <w:rsid w:val="004E7C10"/>
    <w:rsid w:val="004F0514"/>
    <w:rsid w:val="004F2204"/>
    <w:rsid w:val="004F23BE"/>
    <w:rsid w:val="004F36ED"/>
    <w:rsid w:val="004F3FBE"/>
    <w:rsid w:val="004F5AE7"/>
    <w:rsid w:val="004F5C02"/>
    <w:rsid w:val="004F60C7"/>
    <w:rsid w:val="005011BE"/>
    <w:rsid w:val="00502336"/>
    <w:rsid w:val="005032EE"/>
    <w:rsid w:val="00505B1B"/>
    <w:rsid w:val="00510F32"/>
    <w:rsid w:val="00510FC6"/>
    <w:rsid w:val="0051166A"/>
    <w:rsid w:val="005130DF"/>
    <w:rsid w:val="00513163"/>
    <w:rsid w:val="00513A4A"/>
    <w:rsid w:val="005141B9"/>
    <w:rsid w:val="00514D99"/>
    <w:rsid w:val="00516C24"/>
    <w:rsid w:val="00520408"/>
    <w:rsid w:val="00521C7A"/>
    <w:rsid w:val="005223E3"/>
    <w:rsid w:val="00522AF7"/>
    <w:rsid w:val="00523009"/>
    <w:rsid w:val="005230A3"/>
    <w:rsid w:val="005234B5"/>
    <w:rsid w:val="005236DC"/>
    <w:rsid w:val="00523ED2"/>
    <w:rsid w:val="00524177"/>
    <w:rsid w:val="0052588C"/>
    <w:rsid w:val="00525AC3"/>
    <w:rsid w:val="0053172C"/>
    <w:rsid w:val="00531D13"/>
    <w:rsid w:val="00532FB7"/>
    <w:rsid w:val="00535E82"/>
    <w:rsid w:val="00536F4B"/>
    <w:rsid w:val="00537D2D"/>
    <w:rsid w:val="00540A64"/>
    <w:rsid w:val="00542164"/>
    <w:rsid w:val="005425AB"/>
    <w:rsid w:val="00543E55"/>
    <w:rsid w:val="0054695C"/>
    <w:rsid w:val="00546B02"/>
    <w:rsid w:val="005555CD"/>
    <w:rsid w:val="00555A88"/>
    <w:rsid w:val="00556FC9"/>
    <w:rsid w:val="005573BC"/>
    <w:rsid w:val="005577B1"/>
    <w:rsid w:val="00561399"/>
    <w:rsid w:val="005614DC"/>
    <w:rsid w:val="005620DB"/>
    <w:rsid w:val="00562741"/>
    <w:rsid w:val="0056280E"/>
    <w:rsid w:val="0056509D"/>
    <w:rsid w:val="005655D6"/>
    <w:rsid w:val="0056601E"/>
    <w:rsid w:val="005673E9"/>
    <w:rsid w:val="00572455"/>
    <w:rsid w:val="00573273"/>
    <w:rsid w:val="00574B94"/>
    <w:rsid w:val="00575AC3"/>
    <w:rsid w:val="00580B52"/>
    <w:rsid w:val="00581036"/>
    <w:rsid w:val="005820FA"/>
    <w:rsid w:val="00582146"/>
    <w:rsid w:val="0058336D"/>
    <w:rsid w:val="0058475E"/>
    <w:rsid w:val="00592BFB"/>
    <w:rsid w:val="00594724"/>
    <w:rsid w:val="005969F4"/>
    <w:rsid w:val="005A0137"/>
    <w:rsid w:val="005A1CB5"/>
    <w:rsid w:val="005A2037"/>
    <w:rsid w:val="005A207B"/>
    <w:rsid w:val="005A2E4C"/>
    <w:rsid w:val="005A4056"/>
    <w:rsid w:val="005A48D7"/>
    <w:rsid w:val="005A4905"/>
    <w:rsid w:val="005A54E8"/>
    <w:rsid w:val="005A5E9A"/>
    <w:rsid w:val="005B169A"/>
    <w:rsid w:val="005B50FC"/>
    <w:rsid w:val="005B55D5"/>
    <w:rsid w:val="005B5BD1"/>
    <w:rsid w:val="005B76A1"/>
    <w:rsid w:val="005C17EB"/>
    <w:rsid w:val="005C2DB7"/>
    <w:rsid w:val="005C3513"/>
    <w:rsid w:val="005C419C"/>
    <w:rsid w:val="005C4B9E"/>
    <w:rsid w:val="005C6985"/>
    <w:rsid w:val="005D15BC"/>
    <w:rsid w:val="005D2516"/>
    <w:rsid w:val="005D274D"/>
    <w:rsid w:val="005D3170"/>
    <w:rsid w:val="005D45FF"/>
    <w:rsid w:val="005D471D"/>
    <w:rsid w:val="005D5CD7"/>
    <w:rsid w:val="005D5DFD"/>
    <w:rsid w:val="005D69EC"/>
    <w:rsid w:val="005D6DBA"/>
    <w:rsid w:val="005E337D"/>
    <w:rsid w:val="005E5DAB"/>
    <w:rsid w:val="005E5F5E"/>
    <w:rsid w:val="005E7258"/>
    <w:rsid w:val="005F007D"/>
    <w:rsid w:val="005F03AF"/>
    <w:rsid w:val="005F03DB"/>
    <w:rsid w:val="005F084B"/>
    <w:rsid w:val="005F0B38"/>
    <w:rsid w:val="005F3439"/>
    <w:rsid w:val="005F364C"/>
    <w:rsid w:val="005F37EB"/>
    <w:rsid w:val="005F427E"/>
    <w:rsid w:val="005F49E8"/>
    <w:rsid w:val="005F6BE4"/>
    <w:rsid w:val="005F7230"/>
    <w:rsid w:val="005F78C6"/>
    <w:rsid w:val="0060063E"/>
    <w:rsid w:val="006015F6"/>
    <w:rsid w:val="00601943"/>
    <w:rsid w:val="006078D0"/>
    <w:rsid w:val="006079BC"/>
    <w:rsid w:val="00610AB3"/>
    <w:rsid w:val="00611A5E"/>
    <w:rsid w:val="00611C64"/>
    <w:rsid w:val="00612499"/>
    <w:rsid w:val="00612D9B"/>
    <w:rsid w:val="00612DCF"/>
    <w:rsid w:val="00615A30"/>
    <w:rsid w:val="00615E53"/>
    <w:rsid w:val="0061623D"/>
    <w:rsid w:val="0061766F"/>
    <w:rsid w:val="00622307"/>
    <w:rsid w:val="00622BCA"/>
    <w:rsid w:val="0062344A"/>
    <w:rsid w:val="00626A30"/>
    <w:rsid w:val="006270C8"/>
    <w:rsid w:val="00627599"/>
    <w:rsid w:val="00631D86"/>
    <w:rsid w:val="00634CC6"/>
    <w:rsid w:val="00637091"/>
    <w:rsid w:val="00641B11"/>
    <w:rsid w:val="0064263C"/>
    <w:rsid w:val="006433D6"/>
    <w:rsid w:val="00644CB0"/>
    <w:rsid w:val="006470A8"/>
    <w:rsid w:val="00651F69"/>
    <w:rsid w:val="00652C9C"/>
    <w:rsid w:val="00656CBB"/>
    <w:rsid w:val="006601F8"/>
    <w:rsid w:val="00661DE7"/>
    <w:rsid w:val="00661F13"/>
    <w:rsid w:val="00662831"/>
    <w:rsid w:val="00662E88"/>
    <w:rsid w:val="00665ABD"/>
    <w:rsid w:val="00666B46"/>
    <w:rsid w:val="00667968"/>
    <w:rsid w:val="006721F5"/>
    <w:rsid w:val="00673040"/>
    <w:rsid w:val="006750D3"/>
    <w:rsid w:val="00677D89"/>
    <w:rsid w:val="006807FD"/>
    <w:rsid w:val="0068083B"/>
    <w:rsid w:val="00680F1F"/>
    <w:rsid w:val="0068261B"/>
    <w:rsid w:val="0068263D"/>
    <w:rsid w:val="00682F3E"/>
    <w:rsid w:val="00683C83"/>
    <w:rsid w:val="006844B9"/>
    <w:rsid w:val="0068506E"/>
    <w:rsid w:val="00685EAC"/>
    <w:rsid w:val="00685EFF"/>
    <w:rsid w:val="00686CDA"/>
    <w:rsid w:val="006872D6"/>
    <w:rsid w:val="00687624"/>
    <w:rsid w:val="00691D73"/>
    <w:rsid w:val="00692FC7"/>
    <w:rsid w:val="00693CB6"/>
    <w:rsid w:val="00697985"/>
    <w:rsid w:val="006A1690"/>
    <w:rsid w:val="006A204D"/>
    <w:rsid w:val="006A4F2D"/>
    <w:rsid w:val="006A58EF"/>
    <w:rsid w:val="006A6AE6"/>
    <w:rsid w:val="006A75C8"/>
    <w:rsid w:val="006B116A"/>
    <w:rsid w:val="006B2657"/>
    <w:rsid w:val="006B4FB3"/>
    <w:rsid w:val="006B5072"/>
    <w:rsid w:val="006B5E53"/>
    <w:rsid w:val="006B73B2"/>
    <w:rsid w:val="006B7955"/>
    <w:rsid w:val="006B7B58"/>
    <w:rsid w:val="006B7E8C"/>
    <w:rsid w:val="006C0957"/>
    <w:rsid w:val="006C1F73"/>
    <w:rsid w:val="006C6427"/>
    <w:rsid w:val="006C77F7"/>
    <w:rsid w:val="006C79FF"/>
    <w:rsid w:val="006C7E89"/>
    <w:rsid w:val="006D31B6"/>
    <w:rsid w:val="006D3ADE"/>
    <w:rsid w:val="006D3B64"/>
    <w:rsid w:val="006D4586"/>
    <w:rsid w:val="006D5926"/>
    <w:rsid w:val="006D688F"/>
    <w:rsid w:val="006E0950"/>
    <w:rsid w:val="006E37A4"/>
    <w:rsid w:val="006E40D6"/>
    <w:rsid w:val="006E4B31"/>
    <w:rsid w:val="006E6844"/>
    <w:rsid w:val="006F0182"/>
    <w:rsid w:val="006F2894"/>
    <w:rsid w:val="006F4694"/>
    <w:rsid w:val="006F62DD"/>
    <w:rsid w:val="006F6EDD"/>
    <w:rsid w:val="0070007A"/>
    <w:rsid w:val="0070046F"/>
    <w:rsid w:val="007012CA"/>
    <w:rsid w:val="00701D0C"/>
    <w:rsid w:val="0070257E"/>
    <w:rsid w:val="00703EAF"/>
    <w:rsid w:val="00704566"/>
    <w:rsid w:val="00704956"/>
    <w:rsid w:val="00704BF0"/>
    <w:rsid w:val="00704BF1"/>
    <w:rsid w:val="007066B9"/>
    <w:rsid w:val="00707964"/>
    <w:rsid w:val="007107B8"/>
    <w:rsid w:val="00710A47"/>
    <w:rsid w:val="00713D3A"/>
    <w:rsid w:val="007155E9"/>
    <w:rsid w:val="00715F15"/>
    <w:rsid w:val="00717BE1"/>
    <w:rsid w:val="00720E72"/>
    <w:rsid w:val="00721A8B"/>
    <w:rsid w:val="00722947"/>
    <w:rsid w:val="00722BE0"/>
    <w:rsid w:val="00727450"/>
    <w:rsid w:val="007314B3"/>
    <w:rsid w:val="00731D36"/>
    <w:rsid w:val="007324DA"/>
    <w:rsid w:val="00732B95"/>
    <w:rsid w:val="00733408"/>
    <w:rsid w:val="00734A90"/>
    <w:rsid w:val="007377AA"/>
    <w:rsid w:val="00737B85"/>
    <w:rsid w:val="007404CB"/>
    <w:rsid w:val="00741E92"/>
    <w:rsid w:val="007435FC"/>
    <w:rsid w:val="00743C15"/>
    <w:rsid w:val="00744612"/>
    <w:rsid w:val="007464DB"/>
    <w:rsid w:val="00750CA0"/>
    <w:rsid w:val="007520CE"/>
    <w:rsid w:val="00752B71"/>
    <w:rsid w:val="00753588"/>
    <w:rsid w:val="00753F59"/>
    <w:rsid w:val="0075522D"/>
    <w:rsid w:val="007577EB"/>
    <w:rsid w:val="00757B74"/>
    <w:rsid w:val="00757FF7"/>
    <w:rsid w:val="00760631"/>
    <w:rsid w:val="007607A1"/>
    <w:rsid w:val="00762552"/>
    <w:rsid w:val="00764219"/>
    <w:rsid w:val="007647B6"/>
    <w:rsid w:val="00764D3A"/>
    <w:rsid w:val="007652F8"/>
    <w:rsid w:val="00765B40"/>
    <w:rsid w:val="00766C3B"/>
    <w:rsid w:val="00766CA9"/>
    <w:rsid w:val="00767BD8"/>
    <w:rsid w:val="00770F27"/>
    <w:rsid w:val="0077162B"/>
    <w:rsid w:val="00771FA9"/>
    <w:rsid w:val="00772CF0"/>
    <w:rsid w:val="00773252"/>
    <w:rsid w:val="00775E30"/>
    <w:rsid w:val="007768B8"/>
    <w:rsid w:val="00777295"/>
    <w:rsid w:val="00780109"/>
    <w:rsid w:val="0078055A"/>
    <w:rsid w:val="00780A45"/>
    <w:rsid w:val="007842BF"/>
    <w:rsid w:val="00785991"/>
    <w:rsid w:val="00787995"/>
    <w:rsid w:val="00790393"/>
    <w:rsid w:val="00790AD8"/>
    <w:rsid w:val="007913A8"/>
    <w:rsid w:val="00792138"/>
    <w:rsid w:val="00792885"/>
    <w:rsid w:val="007934E2"/>
    <w:rsid w:val="007970CE"/>
    <w:rsid w:val="007A1700"/>
    <w:rsid w:val="007A1F0D"/>
    <w:rsid w:val="007A4858"/>
    <w:rsid w:val="007A5CF6"/>
    <w:rsid w:val="007B01B6"/>
    <w:rsid w:val="007B06A3"/>
    <w:rsid w:val="007B094D"/>
    <w:rsid w:val="007B18B2"/>
    <w:rsid w:val="007B2253"/>
    <w:rsid w:val="007B33F4"/>
    <w:rsid w:val="007B3BB8"/>
    <w:rsid w:val="007C0EE8"/>
    <w:rsid w:val="007C10EE"/>
    <w:rsid w:val="007C1277"/>
    <w:rsid w:val="007C17B2"/>
    <w:rsid w:val="007C1D07"/>
    <w:rsid w:val="007C248C"/>
    <w:rsid w:val="007C2502"/>
    <w:rsid w:val="007C2507"/>
    <w:rsid w:val="007C3770"/>
    <w:rsid w:val="007C7739"/>
    <w:rsid w:val="007C782E"/>
    <w:rsid w:val="007C7D54"/>
    <w:rsid w:val="007D140A"/>
    <w:rsid w:val="007D36B0"/>
    <w:rsid w:val="007D422F"/>
    <w:rsid w:val="007D42BE"/>
    <w:rsid w:val="007D459C"/>
    <w:rsid w:val="007D646A"/>
    <w:rsid w:val="007D6D03"/>
    <w:rsid w:val="007D7851"/>
    <w:rsid w:val="007E0084"/>
    <w:rsid w:val="007E0B31"/>
    <w:rsid w:val="007E5C8F"/>
    <w:rsid w:val="007E5D4E"/>
    <w:rsid w:val="007F0B41"/>
    <w:rsid w:val="007F12FB"/>
    <w:rsid w:val="007F2015"/>
    <w:rsid w:val="007F2990"/>
    <w:rsid w:val="007F2B02"/>
    <w:rsid w:val="007F2B29"/>
    <w:rsid w:val="007F30C8"/>
    <w:rsid w:val="007F351E"/>
    <w:rsid w:val="007F3560"/>
    <w:rsid w:val="007F4310"/>
    <w:rsid w:val="00802CD7"/>
    <w:rsid w:val="00811707"/>
    <w:rsid w:val="008141D5"/>
    <w:rsid w:val="00814B19"/>
    <w:rsid w:val="00814EAE"/>
    <w:rsid w:val="0081552A"/>
    <w:rsid w:val="00816762"/>
    <w:rsid w:val="00817C87"/>
    <w:rsid w:val="008215DC"/>
    <w:rsid w:val="00825EE7"/>
    <w:rsid w:val="0082665D"/>
    <w:rsid w:val="00827197"/>
    <w:rsid w:val="008272EF"/>
    <w:rsid w:val="008301D1"/>
    <w:rsid w:val="00830960"/>
    <w:rsid w:val="0083237F"/>
    <w:rsid w:val="008339B6"/>
    <w:rsid w:val="0083429C"/>
    <w:rsid w:val="008358FD"/>
    <w:rsid w:val="00836C3D"/>
    <w:rsid w:val="008406EB"/>
    <w:rsid w:val="00841DE9"/>
    <w:rsid w:val="008422F9"/>
    <w:rsid w:val="00843722"/>
    <w:rsid w:val="008444AD"/>
    <w:rsid w:val="008446D7"/>
    <w:rsid w:val="0084501D"/>
    <w:rsid w:val="00845B65"/>
    <w:rsid w:val="00847020"/>
    <w:rsid w:val="00851AB5"/>
    <w:rsid w:val="008551A2"/>
    <w:rsid w:val="0085672C"/>
    <w:rsid w:val="008577BE"/>
    <w:rsid w:val="008601C1"/>
    <w:rsid w:val="00862B45"/>
    <w:rsid w:val="00862F12"/>
    <w:rsid w:val="00865976"/>
    <w:rsid w:val="008671ED"/>
    <w:rsid w:val="00872DB6"/>
    <w:rsid w:val="00874510"/>
    <w:rsid w:val="008766AB"/>
    <w:rsid w:val="008802F1"/>
    <w:rsid w:val="0088247B"/>
    <w:rsid w:val="008829DC"/>
    <w:rsid w:val="008830D6"/>
    <w:rsid w:val="0088423A"/>
    <w:rsid w:val="0088478C"/>
    <w:rsid w:val="00885190"/>
    <w:rsid w:val="00885797"/>
    <w:rsid w:val="008869E5"/>
    <w:rsid w:val="00892F84"/>
    <w:rsid w:val="008931B5"/>
    <w:rsid w:val="00893B00"/>
    <w:rsid w:val="00893BFD"/>
    <w:rsid w:val="0089442C"/>
    <w:rsid w:val="00896DA8"/>
    <w:rsid w:val="00897E83"/>
    <w:rsid w:val="008A3179"/>
    <w:rsid w:val="008A4CA9"/>
    <w:rsid w:val="008A5009"/>
    <w:rsid w:val="008A569E"/>
    <w:rsid w:val="008A6A96"/>
    <w:rsid w:val="008A6DAB"/>
    <w:rsid w:val="008A748D"/>
    <w:rsid w:val="008A77B0"/>
    <w:rsid w:val="008B2500"/>
    <w:rsid w:val="008B2D8D"/>
    <w:rsid w:val="008B495A"/>
    <w:rsid w:val="008B53B6"/>
    <w:rsid w:val="008B605A"/>
    <w:rsid w:val="008B64E6"/>
    <w:rsid w:val="008C081D"/>
    <w:rsid w:val="008C2309"/>
    <w:rsid w:val="008C3881"/>
    <w:rsid w:val="008C7009"/>
    <w:rsid w:val="008D0208"/>
    <w:rsid w:val="008D251F"/>
    <w:rsid w:val="008D35B4"/>
    <w:rsid w:val="008D42FE"/>
    <w:rsid w:val="008D45E7"/>
    <w:rsid w:val="008E0891"/>
    <w:rsid w:val="008E0FD0"/>
    <w:rsid w:val="008E36DA"/>
    <w:rsid w:val="008E4B7D"/>
    <w:rsid w:val="008F172B"/>
    <w:rsid w:val="008F1C09"/>
    <w:rsid w:val="008F2755"/>
    <w:rsid w:val="008F2A96"/>
    <w:rsid w:val="008F33ED"/>
    <w:rsid w:val="008F3497"/>
    <w:rsid w:val="008F37A6"/>
    <w:rsid w:val="008F6393"/>
    <w:rsid w:val="008F73A9"/>
    <w:rsid w:val="00900FE3"/>
    <w:rsid w:val="0090366A"/>
    <w:rsid w:val="00906708"/>
    <w:rsid w:val="00906EB8"/>
    <w:rsid w:val="00907C92"/>
    <w:rsid w:val="009101CE"/>
    <w:rsid w:val="00910F57"/>
    <w:rsid w:val="00911B6E"/>
    <w:rsid w:val="00913913"/>
    <w:rsid w:val="00916AF0"/>
    <w:rsid w:val="00916F9A"/>
    <w:rsid w:val="00917028"/>
    <w:rsid w:val="009176E3"/>
    <w:rsid w:val="00917C2D"/>
    <w:rsid w:val="009246C4"/>
    <w:rsid w:val="009252B2"/>
    <w:rsid w:val="00925E52"/>
    <w:rsid w:val="00930CA8"/>
    <w:rsid w:val="00930EA5"/>
    <w:rsid w:val="00932027"/>
    <w:rsid w:val="00936027"/>
    <w:rsid w:val="009360EF"/>
    <w:rsid w:val="009369CD"/>
    <w:rsid w:val="00936E85"/>
    <w:rsid w:val="00941B55"/>
    <w:rsid w:val="009423F0"/>
    <w:rsid w:val="009427B5"/>
    <w:rsid w:val="00942BCA"/>
    <w:rsid w:val="0094302B"/>
    <w:rsid w:val="0094542C"/>
    <w:rsid w:val="00947351"/>
    <w:rsid w:val="00947B9F"/>
    <w:rsid w:val="009514C3"/>
    <w:rsid w:val="00952DAA"/>
    <w:rsid w:val="00953548"/>
    <w:rsid w:val="009544E7"/>
    <w:rsid w:val="009610AC"/>
    <w:rsid w:val="00963121"/>
    <w:rsid w:val="009635A2"/>
    <w:rsid w:val="0097015E"/>
    <w:rsid w:val="0097549B"/>
    <w:rsid w:val="00977039"/>
    <w:rsid w:val="00977409"/>
    <w:rsid w:val="0098082B"/>
    <w:rsid w:val="00982F37"/>
    <w:rsid w:val="00983402"/>
    <w:rsid w:val="00983B51"/>
    <w:rsid w:val="009851AD"/>
    <w:rsid w:val="009871D5"/>
    <w:rsid w:val="00990B72"/>
    <w:rsid w:val="0099139A"/>
    <w:rsid w:val="009966F1"/>
    <w:rsid w:val="00997ABD"/>
    <w:rsid w:val="009A0CE3"/>
    <w:rsid w:val="009A231C"/>
    <w:rsid w:val="009A28FE"/>
    <w:rsid w:val="009A2FF2"/>
    <w:rsid w:val="009B0DB5"/>
    <w:rsid w:val="009B0F60"/>
    <w:rsid w:val="009B1154"/>
    <w:rsid w:val="009B185F"/>
    <w:rsid w:val="009B1B89"/>
    <w:rsid w:val="009B1FD9"/>
    <w:rsid w:val="009B31F6"/>
    <w:rsid w:val="009B452A"/>
    <w:rsid w:val="009B5044"/>
    <w:rsid w:val="009C1183"/>
    <w:rsid w:val="009C24AC"/>
    <w:rsid w:val="009C2EFF"/>
    <w:rsid w:val="009C46FA"/>
    <w:rsid w:val="009C4CED"/>
    <w:rsid w:val="009C4FBF"/>
    <w:rsid w:val="009C4FE1"/>
    <w:rsid w:val="009C59FA"/>
    <w:rsid w:val="009D1954"/>
    <w:rsid w:val="009D246B"/>
    <w:rsid w:val="009D24CC"/>
    <w:rsid w:val="009D2765"/>
    <w:rsid w:val="009D2F88"/>
    <w:rsid w:val="009D45A4"/>
    <w:rsid w:val="009D4CF0"/>
    <w:rsid w:val="009D5FDE"/>
    <w:rsid w:val="009D618C"/>
    <w:rsid w:val="009D66DA"/>
    <w:rsid w:val="009D6DDB"/>
    <w:rsid w:val="009D6FFA"/>
    <w:rsid w:val="009E143E"/>
    <w:rsid w:val="009E3276"/>
    <w:rsid w:val="009E40FC"/>
    <w:rsid w:val="009E4DA1"/>
    <w:rsid w:val="009E5459"/>
    <w:rsid w:val="009E64B6"/>
    <w:rsid w:val="009F0E4D"/>
    <w:rsid w:val="009F151D"/>
    <w:rsid w:val="009F1B7E"/>
    <w:rsid w:val="009F1C9A"/>
    <w:rsid w:val="009F210F"/>
    <w:rsid w:val="009F43B9"/>
    <w:rsid w:val="009F4BAA"/>
    <w:rsid w:val="009F4E41"/>
    <w:rsid w:val="00A0363E"/>
    <w:rsid w:val="00A05BA5"/>
    <w:rsid w:val="00A11369"/>
    <w:rsid w:val="00A11A5C"/>
    <w:rsid w:val="00A122D2"/>
    <w:rsid w:val="00A16982"/>
    <w:rsid w:val="00A16FE5"/>
    <w:rsid w:val="00A177EF"/>
    <w:rsid w:val="00A240D0"/>
    <w:rsid w:val="00A25A45"/>
    <w:rsid w:val="00A260AD"/>
    <w:rsid w:val="00A26E42"/>
    <w:rsid w:val="00A30B97"/>
    <w:rsid w:val="00A3187B"/>
    <w:rsid w:val="00A35245"/>
    <w:rsid w:val="00A35805"/>
    <w:rsid w:val="00A3647C"/>
    <w:rsid w:val="00A40FA1"/>
    <w:rsid w:val="00A410D4"/>
    <w:rsid w:val="00A4143F"/>
    <w:rsid w:val="00A42BDD"/>
    <w:rsid w:val="00A43B17"/>
    <w:rsid w:val="00A44664"/>
    <w:rsid w:val="00A45B6E"/>
    <w:rsid w:val="00A45D75"/>
    <w:rsid w:val="00A45F7D"/>
    <w:rsid w:val="00A51121"/>
    <w:rsid w:val="00A512B6"/>
    <w:rsid w:val="00A522C4"/>
    <w:rsid w:val="00A525FE"/>
    <w:rsid w:val="00A530A3"/>
    <w:rsid w:val="00A62454"/>
    <w:rsid w:val="00A62ADC"/>
    <w:rsid w:val="00A644FC"/>
    <w:rsid w:val="00A6479C"/>
    <w:rsid w:val="00A65DFF"/>
    <w:rsid w:val="00A6653A"/>
    <w:rsid w:val="00A6658F"/>
    <w:rsid w:val="00A6798A"/>
    <w:rsid w:val="00A7158B"/>
    <w:rsid w:val="00A729B3"/>
    <w:rsid w:val="00A738E4"/>
    <w:rsid w:val="00A73D2D"/>
    <w:rsid w:val="00A743D1"/>
    <w:rsid w:val="00A7517A"/>
    <w:rsid w:val="00A75A84"/>
    <w:rsid w:val="00A75C29"/>
    <w:rsid w:val="00A76918"/>
    <w:rsid w:val="00A7696E"/>
    <w:rsid w:val="00A7725D"/>
    <w:rsid w:val="00A77D14"/>
    <w:rsid w:val="00A84488"/>
    <w:rsid w:val="00A84D23"/>
    <w:rsid w:val="00A872C2"/>
    <w:rsid w:val="00A87326"/>
    <w:rsid w:val="00A933DC"/>
    <w:rsid w:val="00A943A1"/>
    <w:rsid w:val="00A94A51"/>
    <w:rsid w:val="00AA07CA"/>
    <w:rsid w:val="00AA1155"/>
    <w:rsid w:val="00AA14CC"/>
    <w:rsid w:val="00AA4591"/>
    <w:rsid w:val="00AA4C36"/>
    <w:rsid w:val="00AA5420"/>
    <w:rsid w:val="00AA710F"/>
    <w:rsid w:val="00AB53DE"/>
    <w:rsid w:val="00AB5900"/>
    <w:rsid w:val="00AB7495"/>
    <w:rsid w:val="00AC3409"/>
    <w:rsid w:val="00AC3A08"/>
    <w:rsid w:val="00AC6AC8"/>
    <w:rsid w:val="00AC709D"/>
    <w:rsid w:val="00AC7B4D"/>
    <w:rsid w:val="00AD08E4"/>
    <w:rsid w:val="00AD1D99"/>
    <w:rsid w:val="00AD5D38"/>
    <w:rsid w:val="00AD5F7A"/>
    <w:rsid w:val="00AD602C"/>
    <w:rsid w:val="00AD60DC"/>
    <w:rsid w:val="00AD6C56"/>
    <w:rsid w:val="00AD6F7B"/>
    <w:rsid w:val="00AE192C"/>
    <w:rsid w:val="00AE1CC2"/>
    <w:rsid w:val="00AE2079"/>
    <w:rsid w:val="00AE212E"/>
    <w:rsid w:val="00AE2295"/>
    <w:rsid w:val="00AE6DEF"/>
    <w:rsid w:val="00AF05F4"/>
    <w:rsid w:val="00AF1608"/>
    <w:rsid w:val="00AF3D00"/>
    <w:rsid w:val="00AF40EF"/>
    <w:rsid w:val="00AF44AE"/>
    <w:rsid w:val="00AF5DDC"/>
    <w:rsid w:val="00AF6C40"/>
    <w:rsid w:val="00AF6CFE"/>
    <w:rsid w:val="00B00F29"/>
    <w:rsid w:val="00B02701"/>
    <w:rsid w:val="00B0522C"/>
    <w:rsid w:val="00B07152"/>
    <w:rsid w:val="00B102C5"/>
    <w:rsid w:val="00B123DE"/>
    <w:rsid w:val="00B14DA0"/>
    <w:rsid w:val="00B15EDC"/>
    <w:rsid w:val="00B169D7"/>
    <w:rsid w:val="00B2038B"/>
    <w:rsid w:val="00B2048A"/>
    <w:rsid w:val="00B2243C"/>
    <w:rsid w:val="00B23498"/>
    <w:rsid w:val="00B2439F"/>
    <w:rsid w:val="00B24CE7"/>
    <w:rsid w:val="00B307AF"/>
    <w:rsid w:val="00B31011"/>
    <w:rsid w:val="00B3128C"/>
    <w:rsid w:val="00B317D6"/>
    <w:rsid w:val="00B31FBA"/>
    <w:rsid w:val="00B3559C"/>
    <w:rsid w:val="00B377B6"/>
    <w:rsid w:val="00B41D61"/>
    <w:rsid w:val="00B42907"/>
    <w:rsid w:val="00B43E22"/>
    <w:rsid w:val="00B47C75"/>
    <w:rsid w:val="00B47EF8"/>
    <w:rsid w:val="00B50262"/>
    <w:rsid w:val="00B5189C"/>
    <w:rsid w:val="00B5260E"/>
    <w:rsid w:val="00B53A22"/>
    <w:rsid w:val="00B605F9"/>
    <w:rsid w:val="00B61503"/>
    <w:rsid w:val="00B62061"/>
    <w:rsid w:val="00B62238"/>
    <w:rsid w:val="00B625AB"/>
    <w:rsid w:val="00B63547"/>
    <w:rsid w:val="00B63853"/>
    <w:rsid w:val="00B67373"/>
    <w:rsid w:val="00B70F7E"/>
    <w:rsid w:val="00B74ECD"/>
    <w:rsid w:val="00B75589"/>
    <w:rsid w:val="00B810AB"/>
    <w:rsid w:val="00B8163D"/>
    <w:rsid w:val="00B82C1F"/>
    <w:rsid w:val="00B82C56"/>
    <w:rsid w:val="00B82E0D"/>
    <w:rsid w:val="00B839D1"/>
    <w:rsid w:val="00B83A56"/>
    <w:rsid w:val="00B85535"/>
    <w:rsid w:val="00B91D5E"/>
    <w:rsid w:val="00B92428"/>
    <w:rsid w:val="00B927F6"/>
    <w:rsid w:val="00B940DB"/>
    <w:rsid w:val="00B95A20"/>
    <w:rsid w:val="00B967F6"/>
    <w:rsid w:val="00B97843"/>
    <w:rsid w:val="00BA02FE"/>
    <w:rsid w:val="00BA10EF"/>
    <w:rsid w:val="00BA135E"/>
    <w:rsid w:val="00BA1674"/>
    <w:rsid w:val="00BA25C8"/>
    <w:rsid w:val="00BA572A"/>
    <w:rsid w:val="00BA61DB"/>
    <w:rsid w:val="00BA667B"/>
    <w:rsid w:val="00BB06AA"/>
    <w:rsid w:val="00BB2567"/>
    <w:rsid w:val="00BB28D1"/>
    <w:rsid w:val="00BB370B"/>
    <w:rsid w:val="00BB40C1"/>
    <w:rsid w:val="00BB578F"/>
    <w:rsid w:val="00BC0648"/>
    <w:rsid w:val="00BC0B2F"/>
    <w:rsid w:val="00BC15BD"/>
    <w:rsid w:val="00BC1969"/>
    <w:rsid w:val="00BC1AF3"/>
    <w:rsid w:val="00BC4D4D"/>
    <w:rsid w:val="00BC4F84"/>
    <w:rsid w:val="00BC4FEB"/>
    <w:rsid w:val="00BC559B"/>
    <w:rsid w:val="00BC5675"/>
    <w:rsid w:val="00BC6285"/>
    <w:rsid w:val="00BC676F"/>
    <w:rsid w:val="00BD0BC4"/>
    <w:rsid w:val="00BD41BD"/>
    <w:rsid w:val="00BE16F3"/>
    <w:rsid w:val="00BE17FC"/>
    <w:rsid w:val="00BE1934"/>
    <w:rsid w:val="00BE1D54"/>
    <w:rsid w:val="00BE46E5"/>
    <w:rsid w:val="00BE562C"/>
    <w:rsid w:val="00BF014D"/>
    <w:rsid w:val="00BF23B5"/>
    <w:rsid w:val="00BF308E"/>
    <w:rsid w:val="00BF3ECB"/>
    <w:rsid w:val="00BF41EF"/>
    <w:rsid w:val="00BF5819"/>
    <w:rsid w:val="00BF7E18"/>
    <w:rsid w:val="00C01E95"/>
    <w:rsid w:val="00C029B4"/>
    <w:rsid w:val="00C03063"/>
    <w:rsid w:val="00C045FC"/>
    <w:rsid w:val="00C04C21"/>
    <w:rsid w:val="00C05D2F"/>
    <w:rsid w:val="00C06B8D"/>
    <w:rsid w:val="00C1047F"/>
    <w:rsid w:val="00C13178"/>
    <w:rsid w:val="00C14621"/>
    <w:rsid w:val="00C14A24"/>
    <w:rsid w:val="00C15BCA"/>
    <w:rsid w:val="00C15E6D"/>
    <w:rsid w:val="00C21067"/>
    <w:rsid w:val="00C21549"/>
    <w:rsid w:val="00C21609"/>
    <w:rsid w:val="00C2217C"/>
    <w:rsid w:val="00C22B6B"/>
    <w:rsid w:val="00C232FF"/>
    <w:rsid w:val="00C243B4"/>
    <w:rsid w:val="00C262B7"/>
    <w:rsid w:val="00C26397"/>
    <w:rsid w:val="00C27FA5"/>
    <w:rsid w:val="00C3019B"/>
    <w:rsid w:val="00C32638"/>
    <w:rsid w:val="00C33152"/>
    <w:rsid w:val="00C34B28"/>
    <w:rsid w:val="00C3686F"/>
    <w:rsid w:val="00C370B2"/>
    <w:rsid w:val="00C40206"/>
    <w:rsid w:val="00C4052A"/>
    <w:rsid w:val="00C41D07"/>
    <w:rsid w:val="00C42D6E"/>
    <w:rsid w:val="00C44E4D"/>
    <w:rsid w:val="00C46DEC"/>
    <w:rsid w:val="00C52064"/>
    <w:rsid w:val="00C55749"/>
    <w:rsid w:val="00C56059"/>
    <w:rsid w:val="00C56FBE"/>
    <w:rsid w:val="00C56FF5"/>
    <w:rsid w:val="00C609D8"/>
    <w:rsid w:val="00C6121B"/>
    <w:rsid w:val="00C61AE0"/>
    <w:rsid w:val="00C62310"/>
    <w:rsid w:val="00C62A59"/>
    <w:rsid w:val="00C63D02"/>
    <w:rsid w:val="00C65D5A"/>
    <w:rsid w:val="00C67314"/>
    <w:rsid w:val="00C67ED2"/>
    <w:rsid w:val="00C715D2"/>
    <w:rsid w:val="00C7313D"/>
    <w:rsid w:val="00C7342E"/>
    <w:rsid w:val="00C758AF"/>
    <w:rsid w:val="00C75AF0"/>
    <w:rsid w:val="00C77D60"/>
    <w:rsid w:val="00C80290"/>
    <w:rsid w:val="00C8193A"/>
    <w:rsid w:val="00C83376"/>
    <w:rsid w:val="00C862AC"/>
    <w:rsid w:val="00C90C6B"/>
    <w:rsid w:val="00C95402"/>
    <w:rsid w:val="00C95674"/>
    <w:rsid w:val="00C95A14"/>
    <w:rsid w:val="00C96908"/>
    <w:rsid w:val="00C96972"/>
    <w:rsid w:val="00C96D81"/>
    <w:rsid w:val="00C974A7"/>
    <w:rsid w:val="00C97889"/>
    <w:rsid w:val="00CA0C31"/>
    <w:rsid w:val="00CA1577"/>
    <w:rsid w:val="00CA3430"/>
    <w:rsid w:val="00CA34DC"/>
    <w:rsid w:val="00CA4278"/>
    <w:rsid w:val="00CA42CC"/>
    <w:rsid w:val="00CA4918"/>
    <w:rsid w:val="00CA511A"/>
    <w:rsid w:val="00CA5EC8"/>
    <w:rsid w:val="00CB11BD"/>
    <w:rsid w:val="00CB14B7"/>
    <w:rsid w:val="00CB23CF"/>
    <w:rsid w:val="00CB2863"/>
    <w:rsid w:val="00CB288C"/>
    <w:rsid w:val="00CB5CE8"/>
    <w:rsid w:val="00CB6473"/>
    <w:rsid w:val="00CC382E"/>
    <w:rsid w:val="00CC584D"/>
    <w:rsid w:val="00CC5EA6"/>
    <w:rsid w:val="00CC7FDF"/>
    <w:rsid w:val="00CD0525"/>
    <w:rsid w:val="00CD0C54"/>
    <w:rsid w:val="00CD177B"/>
    <w:rsid w:val="00CD1890"/>
    <w:rsid w:val="00CD1AF5"/>
    <w:rsid w:val="00CD1F82"/>
    <w:rsid w:val="00CD202B"/>
    <w:rsid w:val="00CD216B"/>
    <w:rsid w:val="00CD3A99"/>
    <w:rsid w:val="00CD3D26"/>
    <w:rsid w:val="00CD41E2"/>
    <w:rsid w:val="00CD453B"/>
    <w:rsid w:val="00CD46A6"/>
    <w:rsid w:val="00CD5FCE"/>
    <w:rsid w:val="00CD6D48"/>
    <w:rsid w:val="00CD6DB5"/>
    <w:rsid w:val="00CD7DB4"/>
    <w:rsid w:val="00CE292F"/>
    <w:rsid w:val="00CE40A1"/>
    <w:rsid w:val="00CE42EA"/>
    <w:rsid w:val="00CE6217"/>
    <w:rsid w:val="00CE6254"/>
    <w:rsid w:val="00CE65D7"/>
    <w:rsid w:val="00CE7089"/>
    <w:rsid w:val="00CF0E5E"/>
    <w:rsid w:val="00CF1162"/>
    <w:rsid w:val="00CF1763"/>
    <w:rsid w:val="00CF1F25"/>
    <w:rsid w:val="00CF2286"/>
    <w:rsid w:val="00CF2570"/>
    <w:rsid w:val="00CF40C1"/>
    <w:rsid w:val="00CF6956"/>
    <w:rsid w:val="00CF6E21"/>
    <w:rsid w:val="00D00F0E"/>
    <w:rsid w:val="00D01048"/>
    <w:rsid w:val="00D02C12"/>
    <w:rsid w:val="00D02CDF"/>
    <w:rsid w:val="00D03C8E"/>
    <w:rsid w:val="00D04152"/>
    <w:rsid w:val="00D045A1"/>
    <w:rsid w:val="00D06F4E"/>
    <w:rsid w:val="00D07800"/>
    <w:rsid w:val="00D1066F"/>
    <w:rsid w:val="00D116B5"/>
    <w:rsid w:val="00D11C35"/>
    <w:rsid w:val="00D11CE2"/>
    <w:rsid w:val="00D1217D"/>
    <w:rsid w:val="00D13554"/>
    <w:rsid w:val="00D140F7"/>
    <w:rsid w:val="00D14558"/>
    <w:rsid w:val="00D15536"/>
    <w:rsid w:val="00D2176E"/>
    <w:rsid w:val="00D22CF6"/>
    <w:rsid w:val="00D2456A"/>
    <w:rsid w:val="00D30B7F"/>
    <w:rsid w:val="00D322F3"/>
    <w:rsid w:val="00D3248E"/>
    <w:rsid w:val="00D32A6D"/>
    <w:rsid w:val="00D32BD0"/>
    <w:rsid w:val="00D331B5"/>
    <w:rsid w:val="00D33E35"/>
    <w:rsid w:val="00D3491B"/>
    <w:rsid w:val="00D36050"/>
    <w:rsid w:val="00D36244"/>
    <w:rsid w:val="00D405C1"/>
    <w:rsid w:val="00D4209B"/>
    <w:rsid w:val="00D43DBC"/>
    <w:rsid w:val="00D469C5"/>
    <w:rsid w:val="00D50C17"/>
    <w:rsid w:val="00D5215D"/>
    <w:rsid w:val="00D52485"/>
    <w:rsid w:val="00D53A5E"/>
    <w:rsid w:val="00D54BF3"/>
    <w:rsid w:val="00D55056"/>
    <w:rsid w:val="00D558AD"/>
    <w:rsid w:val="00D5751E"/>
    <w:rsid w:val="00D6115D"/>
    <w:rsid w:val="00D62DC0"/>
    <w:rsid w:val="00D63242"/>
    <w:rsid w:val="00D64387"/>
    <w:rsid w:val="00D64BBB"/>
    <w:rsid w:val="00D675E3"/>
    <w:rsid w:val="00D70FB1"/>
    <w:rsid w:val="00D71C7B"/>
    <w:rsid w:val="00D72871"/>
    <w:rsid w:val="00D72CDD"/>
    <w:rsid w:val="00D74AC4"/>
    <w:rsid w:val="00D76135"/>
    <w:rsid w:val="00D811D9"/>
    <w:rsid w:val="00D854E4"/>
    <w:rsid w:val="00D86EA4"/>
    <w:rsid w:val="00D87009"/>
    <w:rsid w:val="00D87D47"/>
    <w:rsid w:val="00D92279"/>
    <w:rsid w:val="00D94A20"/>
    <w:rsid w:val="00D9575A"/>
    <w:rsid w:val="00D960B0"/>
    <w:rsid w:val="00D97D0F"/>
    <w:rsid w:val="00DA0A35"/>
    <w:rsid w:val="00DA36BE"/>
    <w:rsid w:val="00DA4B22"/>
    <w:rsid w:val="00DA6D26"/>
    <w:rsid w:val="00DA6DCA"/>
    <w:rsid w:val="00DA6E9C"/>
    <w:rsid w:val="00DB1199"/>
    <w:rsid w:val="00DB16F2"/>
    <w:rsid w:val="00DB25BF"/>
    <w:rsid w:val="00DB2B90"/>
    <w:rsid w:val="00DB5B0E"/>
    <w:rsid w:val="00DB5B5E"/>
    <w:rsid w:val="00DB5C86"/>
    <w:rsid w:val="00DB77DA"/>
    <w:rsid w:val="00DB7D74"/>
    <w:rsid w:val="00DC08AC"/>
    <w:rsid w:val="00DC1765"/>
    <w:rsid w:val="00DC1F94"/>
    <w:rsid w:val="00DC24E2"/>
    <w:rsid w:val="00DC38F7"/>
    <w:rsid w:val="00DC4BC4"/>
    <w:rsid w:val="00DC595F"/>
    <w:rsid w:val="00DC69D9"/>
    <w:rsid w:val="00DD0C0F"/>
    <w:rsid w:val="00DD1CB3"/>
    <w:rsid w:val="00DD2E70"/>
    <w:rsid w:val="00DD4168"/>
    <w:rsid w:val="00DD5722"/>
    <w:rsid w:val="00DD5C7E"/>
    <w:rsid w:val="00DD60E3"/>
    <w:rsid w:val="00DD670E"/>
    <w:rsid w:val="00DE060B"/>
    <w:rsid w:val="00DE1B56"/>
    <w:rsid w:val="00DE2AC4"/>
    <w:rsid w:val="00DE2E9A"/>
    <w:rsid w:val="00DE350D"/>
    <w:rsid w:val="00DE488C"/>
    <w:rsid w:val="00DE4D5B"/>
    <w:rsid w:val="00DE5D44"/>
    <w:rsid w:val="00DE7737"/>
    <w:rsid w:val="00DF2241"/>
    <w:rsid w:val="00DF3A1A"/>
    <w:rsid w:val="00DF6E2C"/>
    <w:rsid w:val="00E01A3D"/>
    <w:rsid w:val="00E0470D"/>
    <w:rsid w:val="00E053D3"/>
    <w:rsid w:val="00E0588D"/>
    <w:rsid w:val="00E06592"/>
    <w:rsid w:val="00E12925"/>
    <w:rsid w:val="00E16D5B"/>
    <w:rsid w:val="00E2059A"/>
    <w:rsid w:val="00E215FB"/>
    <w:rsid w:val="00E217BB"/>
    <w:rsid w:val="00E22ACB"/>
    <w:rsid w:val="00E2348E"/>
    <w:rsid w:val="00E2403B"/>
    <w:rsid w:val="00E26F9A"/>
    <w:rsid w:val="00E276C2"/>
    <w:rsid w:val="00E31F3D"/>
    <w:rsid w:val="00E32B79"/>
    <w:rsid w:val="00E34C70"/>
    <w:rsid w:val="00E35EB5"/>
    <w:rsid w:val="00E36AED"/>
    <w:rsid w:val="00E3725B"/>
    <w:rsid w:val="00E37634"/>
    <w:rsid w:val="00E427FC"/>
    <w:rsid w:val="00E4385D"/>
    <w:rsid w:val="00E44245"/>
    <w:rsid w:val="00E46850"/>
    <w:rsid w:val="00E500B9"/>
    <w:rsid w:val="00E51E08"/>
    <w:rsid w:val="00E522AD"/>
    <w:rsid w:val="00E5333E"/>
    <w:rsid w:val="00E566A6"/>
    <w:rsid w:val="00E56BF5"/>
    <w:rsid w:val="00E57775"/>
    <w:rsid w:val="00E57E20"/>
    <w:rsid w:val="00E6032B"/>
    <w:rsid w:val="00E60FE2"/>
    <w:rsid w:val="00E6123D"/>
    <w:rsid w:val="00E652D2"/>
    <w:rsid w:val="00E67B4A"/>
    <w:rsid w:val="00E703D6"/>
    <w:rsid w:val="00E72254"/>
    <w:rsid w:val="00E7242F"/>
    <w:rsid w:val="00E749C6"/>
    <w:rsid w:val="00E74C53"/>
    <w:rsid w:val="00E74DA6"/>
    <w:rsid w:val="00E7662D"/>
    <w:rsid w:val="00E76888"/>
    <w:rsid w:val="00E76D8B"/>
    <w:rsid w:val="00E80B2F"/>
    <w:rsid w:val="00E81676"/>
    <w:rsid w:val="00E821CE"/>
    <w:rsid w:val="00E833CD"/>
    <w:rsid w:val="00E83AE0"/>
    <w:rsid w:val="00E8447B"/>
    <w:rsid w:val="00E84A5D"/>
    <w:rsid w:val="00E85D5A"/>
    <w:rsid w:val="00E85F58"/>
    <w:rsid w:val="00E90DF2"/>
    <w:rsid w:val="00E926B7"/>
    <w:rsid w:val="00E938B6"/>
    <w:rsid w:val="00E94095"/>
    <w:rsid w:val="00E96653"/>
    <w:rsid w:val="00E97321"/>
    <w:rsid w:val="00EA0391"/>
    <w:rsid w:val="00EA0E1B"/>
    <w:rsid w:val="00EA36CC"/>
    <w:rsid w:val="00EA5395"/>
    <w:rsid w:val="00EB227C"/>
    <w:rsid w:val="00EB3370"/>
    <w:rsid w:val="00EB53D2"/>
    <w:rsid w:val="00EB5BB8"/>
    <w:rsid w:val="00EB5C18"/>
    <w:rsid w:val="00EC0FD7"/>
    <w:rsid w:val="00EC5AF0"/>
    <w:rsid w:val="00EC5F53"/>
    <w:rsid w:val="00EC6A3D"/>
    <w:rsid w:val="00ED014B"/>
    <w:rsid w:val="00ED4D4E"/>
    <w:rsid w:val="00ED57A3"/>
    <w:rsid w:val="00ED59B3"/>
    <w:rsid w:val="00ED7605"/>
    <w:rsid w:val="00EE0975"/>
    <w:rsid w:val="00EE0B71"/>
    <w:rsid w:val="00EE1082"/>
    <w:rsid w:val="00EE143B"/>
    <w:rsid w:val="00EE21EB"/>
    <w:rsid w:val="00EE2278"/>
    <w:rsid w:val="00EE382F"/>
    <w:rsid w:val="00EE499D"/>
    <w:rsid w:val="00EF00F8"/>
    <w:rsid w:val="00EF1E97"/>
    <w:rsid w:val="00EF3ED2"/>
    <w:rsid w:val="00EF4ECE"/>
    <w:rsid w:val="00EF5550"/>
    <w:rsid w:val="00EF594C"/>
    <w:rsid w:val="00EF6466"/>
    <w:rsid w:val="00EF6C0B"/>
    <w:rsid w:val="00F00892"/>
    <w:rsid w:val="00F01304"/>
    <w:rsid w:val="00F016D3"/>
    <w:rsid w:val="00F02C0F"/>
    <w:rsid w:val="00F030AC"/>
    <w:rsid w:val="00F055B2"/>
    <w:rsid w:val="00F06430"/>
    <w:rsid w:val="00F07B19"/>
    <w:rsid w:val="00F14C6D"/>
    <w:rsid w:val="00F14FE8"/>
    <w:rsid w:val="00F1518D"/>
    <w:rsid w:val="00F1550E"/>
    <w:rsid w:val="00F1629D"/>
    <w:rsid w:val="00F16F5C"/>
    <w:rsid w:val="00F17971"/>
    <w:rsid w:val="00F20025"/>
    <w:rsid w:val="00F212EA"/>
    <w:rsid w:val="00F21BDF"/>
    <w:rsid w:val="00F22625"/>
    <w:rsid w:val="00F23C91"/>
    <w:rsid w:val="00F240D7"/>
    <w:rsid w:val="00F24253"/>
    <w:rsid w:val="00F25BB4"/>
    <w:rsid w:val="00F26F13"/>
    <w:rsid w:val="00F302CD"/>
    <w:rsid w:val="00F30D62"/>
    <w:rsid w:val="00F32A97"/>
    <w:rsid w:val="00F334B2"/>
    <w:rsid w:val="00F36240"/>
    <w:rsid w:val="00F37CAF"/>
    <w:rsid w:val="00F37D75"/>
    <w:rsid w:val="00F4229F"/>
    <w:rsid w:val="00F42370"/>
    <w:rsid w:val="00F43E57"/>
    <w:rsid w:val="00F43FFE"/>
    <w:rsid w:val="00F446B1"/>
    <w:rsid w:val="00F452D1"/>
    <w:rsid w:val="00F456FC"/>
    <w:rsid w:val="00F5161D"/>
    <w:rsid w:val="00F51846"/>
    <w:rsid w:val="00F53820"/>
    <w:rsid w:val="00F53E4D"/>
    <w:rsid w:val="00F556BC"/>
    <w:rsid w:val="00F568C6"/>
    <w:rsid w:val="00F608ED"/>
    <w:rsid w:val="00F62436"/>
    <w:rsid w:val="00F62AC7"/>
    <w:rsid w:val="00F6354F"/>
    <w:rsid w:val="00F64A0E"/>
    <w:rsid w:val="00F652C0"/>
    <w:rsid w:val="00F6682C"/>
    <w:rsid w:val="00F66FEA"/>
    <w:rsid w:val="00F70BF8"/>
    <w:rsid w:val="00F71B18"/>
    <w:rsid w:val="00F71FCF"/>
    <w:rsid w:val="00F72EB8"/>
    <w:rsid w:val="00F73BD2"/>
    <w:rsid w:val="00F75A4D"/>
    <w:rsid w:val="00F769D9"/>
    <w:rsid w:val="00F81621"/>
    <w:rsid w:val="00F819A4"/>
    <w:rsid w:val="00F828D4"/>
    <w:rsid w:val="00F8400D"/>
    <w:rsid w:val="00F842FB"/>
    <w:rsid w:val="00F8618A"/>
    <w:rsid w:val="00F8645A"/>
    <w:rsid w:val="00F93A60"/>
    <w:rsid w:val="00F93BB6"/>
    <w:rsid w:val="00F94F4D"/>
    <w:rsid w:val="00F9511D"/>
    <w:rsid w:val="00F9564F"/>
    <w:rsid w:val="00F95830"/>
    <w:rsid w:val="00F9637E"/>
    <w:rsid w:val="00F9752A"/>
    <w:rsid w:val="00FA04E3"/>
    <w:rsid w:val="00FA0764"/>
    <w:rsid w:val="00FA28D8"/>
    <w:rsid w:val="00FA2F56"/>
    <w:rsid w:val="00FA3B15"/>
    <w:rsid w:val="00FA3F61"/>
    <w:rsid w:val="00FA5D9B"/>
    <w:rsid w:val="00FA64A4"/>
    <w:rsid w:val="00FA6581"/>
    <w:rsid w:val="00FB025C"/>
    <w:rsid w:val="00FB1E57"/>
    <w:rsid w:val="00FB4E14"/>
    <w:rsid w:val="00FB60E4"/>
    <w:rsid w:val="00FB779D"/>
    <w:rsid w:val="00FC6E69"/>
    <w:rsid w:val="00FD1277"/>
    <w:rsid w:val="00FD3F8B"/>
    <w:rsid w:val="00FD7E1E"/>
    <w:rsid w:val="00FE14D5"/>
    <w:rsid w:val="00FE2639"/>
    <w:rsid w:val="00FE26EE"/>
    <w:rsid w:val="00FE3380"/>
    <w:rsid w:val="00FE37FC"/>
    <w:rsid w:val="00FE396E"/>
    <w:rsid w:val="00FE3A53"/>
    <w:rsid w:val="00FE3E40"/>
    <w:rsid w:val="00FE3EE6"/>
    <w:rsid w:val="00FF066C"/>
    <w:rsid w:val="00FF1733"/>
    <w:rsid w:val="00FF2CF3"/>
    <w:rsid w:val="00FF4C46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D6"/>
    <w:pPr>
      <w:spacing w:after="0" w:line="240" w:lineRule="auto"/>
      <w:jc w:val="both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0651F6"/>
    <w:pPr>
      <w:keepNext/>
      <w:keepLines/>
      <w:spacing w:before="480"/>
      <w:jc w:val="center"/>
      <w:outlineLvl w:val="0"/>
    </w:pPr>
    <w:rPr>
      <w:rFonts w:asciiTheme="majorHAnsi" w:eastAsiaTheme="minorHAnsi" w:hAnsiTheme="majorHAnsi" w:cstheme="majorBidi"/>
      <w:b/>
      <w:bCs/>
      <w:iCs/>
      <w:sz w:val="28"/>
      <w:szCs w:val="28"/>
    </w:rPr>
  </w:style>
  <w:style w:type="paragraph" w:styleId="20">
    <w:name w:val="heading 2"/>
    <w:basedOn w:val="1"/>
    <w:next w:val="a"/>
    <w:link w:val="21"/>
    <w:qFormat/>
    <w:rsid w:val="00523ED2"/>
    <w:pPr>
      <w:outlineLvl w:val="1"/>
    </w:pPr>
    <w:rPr>
      <w:i/>
    </w:rPr>
  </w:style>
  <w:style w:type="paragraph" w:styleId="3">
    <w:name w:val="heading 3"/>
    <w:basedOn w:val="a"/>
    <w:next w:val="a"/>
    <w:link w:val="30"/>
    <w:unhideWhenUsed/>
    <w:qFormat/>
    <w:rsid w:val="000651F6"/>
    <w:pPr>
      <w:keepNext/>
      <w:keepLines/>
      <w:spacing w:before="200"/>
      <w:outlineLvl w:val="2"/>
    </w:pPr>
    <w:rPr>
      <w:rFonts w:asciiTheme="majorHAnsi" w:eastAsiaTheme="minorHAnsi" w:hAnsiTheme="majorHAnsi" w:cstheme="majorBidi"/>
      <w:b/>
      <w:bCs/>
    </w:rPr>
  </w:style>
  <w:style w:type="paragraph" w:styleId="4">
    <w:name w:val="heading 4"/>
    <w:basedOn w:val="a"/>
    <w:next w:val="a"/>
    <w:link w:val="40"/>
    <w:unhideWhenUsed/>
    <w:qFormat/>
    <w:rsid w:val="00244F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qFormat/>
    <w:rsid w:val="00135632"/>
    <w:pPr>
      <w:keepNext/>
      <w:widowControl w:val="0"/>
      <w:shd w:val="clear" w:color="auto" w:fill="FFFFFF"/>
      <w:outlineLvl w:val="4"/>
    </w:pPr>
    <w:rPr>
      <w:rFonts w:ascii="Times New Roman" w:hAnsi="Times New Roman"/>
      <w:b/>
      <w:color w:val="000000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135632"/>
    <w:pPr>
      <w:keepNext/>
      <w:widowControl w:val="0"/>
      <w:shd w:val="clear" w:color="auto" w:fill="FFFFFF"/>
      <w:ind w:firstLine="284"/>
      <w:jc w:val="center"/>
      <w:outlineLvl w:val="5"/>
    </w:pPr>
    <w:rPr>
      <w:rFonts w:ascii="Times New Roman" w:hAnsi="Times New Roman"/>
      <w:b/>
      <w:color w:val="000000"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135632"/>
    <w:pPr>
      <w:keepNext/>
      <w:widowControl w:val="0"/>
      <w:pBdr>
        <w:top w:val="single" w:sz="4" w:space="1" w:color="auto"/>
      </w:pBdr>
      <w:shd w:val="clear" w:color="auto" w:fill="FFFFFF"/>
      <w:ind w:firstLine="284"/>
      <w:outlineLvl w:val="6"/>
    </w:pPr>
    <w:rPr>
      <w:rFonts w:ascii="Times New Roman" w:hAnsi="Times New Roman"/>
      <w:b/>
      <w:color w:val="00000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135632"/>
    <w:pPr>
      <w:keepNext/>
      <w:widowControl w:val="0"/>
      <w:shd w:val="clear" w:color="auto" w:fill="FFFFFF"/>
      <w:ind w:firstLine="284"/>
      <w:outlineLvl w:val="7"/>
    </w:pPr>
    <w:rPr>
      <w:rFonts w:ascii="Times New Roman" w:hAnsi="Times New Roman"/>
      <w:b/>
      <w:color w:val="000000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135632"/>
    <w:pPr>
      <w:keepNext/>
      <w:widowControl w:val="0"/>
      <w:shd w:val="clear" w:color="auto" w:fill="FFFFFF"/>
      <w:ind w:firstLine="284"/>
      <w:outlineLvl w:val="8"/>
    </w:pPr>
    <w:rPr>
      <w:rFonts w:ascii="Times New Roman" w:hAnsi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C566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link w:val="a3"/>
    <w:uiPriority w:val="1"/>
    <w:rsid w:val="002C5661"/>
    <w:rPr>
      <w:rFonts w:ascii="Calibri" w:eastAsia="Times New Roman" w:hAnsi="Calibri" w:cs="Times New Roman"/>
    </w:rPr>
  </w:style>
  <w:style w:type="character" w:customStyle="1" w:styleId="21">
    <w:name w:val="Заголовок 2 Знак"/>
    <w:basedOn w:val="a0"/>
    <w:link w:val="20"/>
    <w:rsid w:val="00523ED2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  <w:lang w:val="ru-RU" w:eastAsia="ru-RU"/>
    </w:rPr>
  </w:style>
  <w:style w:type="paragraph" w:customStyle="1" w:styleId="Normal1">
    <w:name w:val="Normal1"/>
    <w:rsid w:val="008F2755"/>
    <w:pPr>
      <w:widowControl w:val="0"/>
      <w:spacing w:after="0" w:line="30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8F2755"/>
    <w:pPr>
      <w:spacing w:after="120"/>
    </w:pPr>
  </w:style>
  <w:style w:type="character" w:customStyle="1" w:styleId="a6">
    <w:name w:val="Основной текст Знак"/>
    <w:basedOn w:val="a0"/>
    <w:link w:val="a5"/>
    <w:rsid w:val="008F27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 First Indent"/>
    <w:basedOn w:val="a5"/>
    <w:link w:val="a8"/>
    <w:rsid w:val="008F2755"/>
    <w:pPr>
      <w:ind w:firstLine="210"/>
    </w:pPr>
    <w:rPr>
      <w:szCs w:val="20"/>
    </w:rPr>
  </w:style>
  <w:style w:type="character" w:customStyle="1" w:styleId="a8">
    <w:name w:val="Красная строка Знак"/>
    <w:basedOn w:val="a6"/>
    <w:link w:val="a7"/>
    <w:rsid w:val="008F27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6B4FB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D6D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6D4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c">
    <w:name w:val="Normal (Web)"/>
    <w:basedOn w:val="a"/>
    <w:unhideWhenUsed/>
    <w:rsid w:val="004F0514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d">
    <w:name w:val="header"/>
    <w:basedOn w:val="a"/>
    <w:link w:val="ae"/>
    <w:uiPriority w:val="99"/>
    <w:unhideWhenUsed/>
    <w:rsid w:val="00C41D07"/>
    <w:pPr>
      <w:tabs>
        <w:tab w:val="center" w:pos="4819"/>
        <w:tab w:val="right" w:pos="963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41D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footer"/>
    <w:basedOn w:val="a"/>
    <w:link w:val="af0"/>
    <w:unhideWhenUsed/>
    <w:rsid w:val="00C41D07"/>
    <w:pPr>
      <w:tabs>
        <w:tab w:val="center" w:pos="4819"/>
        <w:tab w:val="right" w:pos="9639"/>
      </w:tabs>
    </w:pPr>
  </w:style>
  <w:style w:type="character" w:customStyle="1" w:styleId="af0">
    <w:name w:val="Нижний колонтитул Знак"/>
    <w:basedOn w:val="a0"/>
    <w:link w:val="af"/>
    <w:rsid w:val="00C41D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List Bullet 2"/>
    <w:basedOn w:val="a"/>
    <w:autoRedefine/>
    <w:rsid w:val="000317BB"/>
    <w:pPr>
      <w:numPr>
        <w:numId w:val="1"/>
      </w:numPr>
    </w:pPr>
    <w:rPr>
      <w:szCs w:val="20"/>
    </w:rPr>
  </w:style>
  <w:style w:type="table" w:styleId="af1">
    <w:name w:val="Table Grid"/>
    <w:basedOn w:val="a1"/>
    <w:rsid w:val="00031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Маркированный список 21"/>
    <w:basedOn w:val="a"/>
    <w:rsid w:val="003C0743"/>
    <w:pPr>
      <w:widowControl w:val="0"/>
      <w:suppressAutoHyphens/>
    </w:pPr>
    <w:rPr>
      <w:rFonts w:ascii="Arial" w:eastAsia="Lucida Sans Unicode" w:hAnsi="Arial"/>
      <w:b/>
      <w:kern w:val="1"/>
      <w:sz w:val="20"/>
    </w:rPr>
  </w:style>
  <w:style w:type="character" w:customStyle="1" w:styleId="30">
    <w:name w:val="Заголовок 3 Знак"/>
    <w:basedOn w:val="a0"/>
    <w:link w:val="3"/>
    <w:rsid w:val="000651F6"/>
    <w:rPr>
      <w:rFonts w:asciiTheme="majorHAnsi" w:hAnsiTheme="majorHAnsi" w:cstheme="majorBidi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44FFB"/>
    <w:rPr>
      <w:rFonts w:asciiTheme="majorHAnsi" w:eastAsiaTheme="majorEastAsia" w:hAnsiTheme="majorHAnsi" w:cstheme="majorBidi"/>
      <w:b/>
      <w:bCs/>
      <w:i/>
      <w:iCs/>
      <w:lang w:val="ru-RU"/>
    </w:rPr>
  </w:style>
  <w:style w:type="character" w:customStyle="1" w:styleId="10">
    <w:name w:val="Заголовок 1 Знак"/>
    <w:basedOn w:val="a0"/>
    <w:link w:val="1"/>
    <w:rsid w:val="000651F6"/>
    <w:rPr>
      <w:rFonts w:asciiTheme="majorHAnsi" w:hAnsiTheme="majorHAnsi" w:cstheme="majorBidi"/>
      <w:b/>
      <w:bCs/>
      <w:iCs/>
      <w:sz w:val="28"/>
      <w:szCs w:val="28"/>
      <w:lang w:val="ru-RU"/>
    </w:rPr>
  </w:style>
  <w:style w:type="paragraph" w:styleId="af2">
    <w:name w:val="Body Text Indent"/>
    <w:basedOn w:val="a"/>
    <w:link w:val="af3"/>
    <w:unhideWhenUsed/>
    <w:rsid w:val="00BE46E5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BE46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Web">
    <w:name w:val="Обычный (Web)"/>
    <w:basedOn w:val="a"/>
    <w:rsid w:val="00BE46E5"/>
    <w:pPr>
      <w:spacing w:before="100" w:after="100"/>
    </w:pPr>
    <w:rPr>
      <w:szCs w:val="20"/>
    </w:rPr>
  </w:style>
  <w:style w:type="paragraph" w:customStyle="1" w:styleId="51">
    <w:name w:val="заголовок 5"/>
    <w:basedOn w:val="a"/>
    <w:next w:val="a"/>
    <w:rsid w:val="00D36244"/>
    <w:pPr>
      <w:keepNext/>
      <w:jc w:val="center"/>
    </w:pPr>
    <w:rPr>
      <w:szCs w:val="20"/>
    </w:rPr>
  </w:style>
  <w:style w:type="paragraph" w:customStyle="1" w:styleId="Normal2">
    <w:name w:val="Normal2"/>
    <w:rsid w:val="007577EB"/>
    <w:pPr>
      <w:widowControl w:val="0"/>
      <w:spacing w:after="0" w:line="30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styleId="af4">
    <w:name w:val="Emphasis"/>
    <w:basedOn w:val="a0"/>
    <w:qFormat/>
    <w:rsid w:val="007577E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C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82E"/>
    <w:rPr>
      <w:rFonts w:ascii="Courier New" w:eastAsia="Times New Roman" w:hAnsi="Courier New" w:cs="Courier New"/>
      <w:color w:val="000000"/>
      <w:sz w:val="20"/>
      <w:szCs w:val="20"/>
      <w:lang w:eastAsia="uk-UA"/>
    </w:rPr>
  </w:style>
  <w:style w:type="paragraph" w:customStyle="1" w:styleId="bodyfirst">
    <w:name w:val="body_first"/>
    <w:basedOn w:val="a"/>
    <w:rsid w:val="001B476D"/>
    <w:pPr>
      <w:spacing w:before="100" w:beforeAutospacing="1" w:after="100" w:afterAutospacing="1"/>
    </w:pPr>
    <w:rPr>
      <w:color w:val="000000"/>
      <w:lang w:val="uk-UA" w:eastAsia="uk-UA"/>
    </w:rPr>
  </w:style>
  <w:style w:type="paragraph" w:styleId="af5">
    <w:name w:val="caption"/>
    <w:basedOn w:val="a"/>
    <w:next w:val="a"/>
    <w:unhideWhenUsed/>
    <w:qFormat/>
    <w:rsid w:val="00E74DA6"/>
    <w:pPr>
      <w:spacing w:after="200"/>
    </w:pPr>
    <w:rPr>
      <w:bCs/>
      <w:szCs w:val="18"/>
    </w:rPr>
  </w:style>
  <w:style w:type="character" w:customStyle="1" w:styleId="50">
    <w:name w:val="Заголовок 5 Знак"/>
    <w:basedOn w:val="a0"/>
    <w:link w:val="5"/>
    <w:rsid w:val="00135632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  <w:lang w:val="ru-RU" w:eastAsia="ru-RU"/>
    </w:rPr>
  </w:style>
  <w:style w:type="character" w:customStyle="1" w:styleId="60">
    <w:name w:val="Заголовок 6 Знак"/>
    <w:basedOn w:val="a0"/>
    <w:link w:val="6"/>
    <w:rsid w:val="00135632"/>
    <w:rPr>
      <w:rFonts w:ascii="Times New Roman" w:eastAsia="Times New Roman" w:hAnsi="Times New Roman" w:cs="Times New Roman"/>
      <w:b/>
      <w:color w:val="000000"/>
      <w:sz w:val="20"/>
      <w:szCs w:val="20"/>
      <w:shd w:val="clear" w:color="auto" w:fill="FFFFFF"/>
      <w:lang w:val="ru-RU" w:eastAsia="ru-RU"/>
    </w:rPr>
  </w:style>
  <w:style w:type="character" w:customStyle="1" w:styleId="70">
    <w:name w:val="Заголовок 7 Знак"/>
    <w:basedOn w:val="a0"/>
    <w:link w:val="7"/>
    <w:rsid w:val="00135632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  <w:lang w:val="ru-RU" w:eastAsia="ru-RU"/>
    </w:rPr>
  </w:style>
  <w:style w:type="character" w:customStyle="1" w:styleId="80">
    <w:name w:val="Заголовок 8 Знак"/>
    <w:basedOn w:val="a0"/>
    <w:link w:val="8"/>
    <w:rsid w:val="00135632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  <w:lang w:val="ru-RU" w:eastAsia="ru-RU"/>
    </w:rPr>
  </w:style>
  <w:style w:type="character" w:customStyle="1" w:styleId="90">
    <w:name w:val="Заголовок 9 Знак"/>
    <w:basedOn w:val="a0"/>
    <w:link w:val="9"/>
    <w:rsid w:val="00135632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  <w:style w:type="paragraph" w:styleId="22">
    <w:name w:val="Body Text Indent 2"/>
    <w:basedOn w:val="a"/>
    <w:link w:val="23"/>
    <w:rsid w:val="00135632"/>
    <w:pPr>
      <w:widowControl w:val="0"/>
      <w:shd w:val="clear" w:color="auto" w:fill="FFFFFF"/>
      <w:tabs>
        <w:tab w:val="left" w:pos="567"/>
      </w:tabs>
      <w:ind w:left="567" w:hanging="283"/>
    </w:pPr>
    <w:rPr>
      <w:rFonts w:ascii="Times New Roman" w:hAnsi="Times New Roman"/>
      <w:color w:val="00000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135632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  <w:style w:type="paragraph" w:styleId="31">
    <w:name w:val="Body Text Indent 3"/>
    <w:basedOn w:val="a"/>
    <w:link w:val="32"/>
    <w:rsid w:val="00135632"/>
    <w:pPr>
      <w:widowControl w:val="0"/>
      <w:shd w:val="clear" w:color="auto" w:fill="FFFFFF"/>
      <w:tabs>
        <w:tab w:val="left" w:pos="709"/>
      </w:tabs>
      <w:ind w:left="709" w:hanging="425"/>
    </w:pPr>
    <w:rPr>
      <w:rFonts w:ascii="Times New Roman" w:hAnsi="Times New Roman"/>
      <w:color w:val="0000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135632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  <w:style w:type="character" w:styleId="af6">
    <w:name w:val="page number"/>
    <w:basedOn w:val="a0"/>
    <w:rsid w:val="00135632"/>
  </w:style>
  <w:style w:type="paragraph" w:styleId="11">
    <w:name w:val="toc 1"/>
    <w:basedOn w:val="a"/>
    <w:next w:val="a"/>
    <w:autoRedefine/>
    <w:uiPriority w:val="39"/>
    <w:rsid w:val="00135632"/>
    <w:pPr>
      <w:widowControl w:val="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24">
    <w:name w:val="toc 2"/>
    <w:basedOn w:val="a"/>
    <w:next w:val="a"/>
    <w:autoRedefine/>
    <w:uiPriority w:val="39"/>
    <w:rsid w:val="00135632"/>
    <w:pPr>
      <w:widowControl w:val="0"/>
      <w:ind w:left="2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rsid w:val="00135632"/>
    <w:pPr>
      <w:widowControl w:val="0"/>
      <w:ind w:left="4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41">
    <w:name w:val="toc 4"/>
    <w:basedOn w:val="a"/>
    <w:next w:val="a"/>
    <w:autoRedefine/>
    <w:semiHidden/>
    <w:rsid w:val="00135632"/>
    <w:pPr>
      <w:widowControl w:val="0"/>
      <w:ind w:left="6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52">
    <w:name w:val="toc 5"/>
    <w:basedOn w:val="a"/>
    <w:next w:val="a"/>
    <w:autoRedefine/>
    <w:semiHidden/>
    <w:rsid w:val="00135632"/>
    <w:pPr>
      <w:widowControl w:val="0"/>
      <w:ind w:left="8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61">
    <w:name w:val="toc 6"/>
    <w:basedOn w:val="a"/>
    <w:next w:val="a"/>
    <w:autoRedefine/>
    <w:semiHidden/>
    <w:rsid w:val="00135632"/>
    <w:pPr>
      <w:widowControl w:val="0"/>
      <w:ind w:left="10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71">
    <w:name w:val="toc 7"/>
    <w:basedOn w:val="a"/>
    <w:next w:val="a"/>
    <w:autoRedefine/>
    <w:semiHidden/>
    <w:rsid w:val="00135632"/>
    <w:pPr>
      <w:widowControl w:val="0"/>
      <w:ind w:left="12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81">
    <w:name w:val="toc 8"/>
    <w:basedOn w:val="a"/>
    <w:next w:val="a"/>
    <w:autoRedefine/>
    <w:semiHidden/>
    <w:rsid w:val="00135632"/>
    <w:pPr>
      <w:widowControl w:val="0"/>
      <w:ind w:left="14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91">
    <w:name w:val="toc 9"/>
    <w:basedOn w:val="a"/>
    <w:next w:val="a"/>
    <w:autoRedefine/>
    <w:semiHidden/>
    <w:rsid w:val="00135632"/>
    <w:pPr>
      <w:widowControl w:val="0"/>
      <w:ind w:left="1600"/>
      <w:jc w:val="left"/>
    </w:pPr>
    <w:rPr>
      <w:rFonts w:ascii="Times New Roman" w:hAnsi="Times New Roman"/>
      <w:sz w:val="20"/>
      <w:szCs w:val="20"/>
      <w:lang w:eastAsia="ru-RU"/>
    </w:rPr>
  </w:style>
  <w:style w:type="paragraph" w:customStyle="1" w:styleId="Default">
    <w:name w:val="Default"/>
    <w:rsid w:val="0044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7">
    <w:name w:val="TOC Heading"/>
    <w:basedOn w:val="1"/>
    <w:next w:val="a"/>
    <w:uiPriority w:val="39"/>
    <w:unhideWhenUsed/>
    <w:qFormat/>
    <w:rsid w:val="005011BE"/>
    <w:pPr>
      <w:spacing w:line="276" w:lineRule="auto"/>
      <w:jc w:val="left"/>
      <w:outlineLvl w:val="9"/>
    </w:pPr>
    <w:rPr>
      <w:rFonts w:eastAsiaTheme="majorEastAsia"/>
      <w:iCs w:val="0"/>
      <w:color w:val="365F91" w:themeColor="accent1" w:themeShade="BF"/>
      <w:lang w:eastAsia="ru-RU"/>
    </w:rPr>
  </w:style>
  <w:style w:type="character" w:styleId="af8">
    <w:name w:val="Hyperlink"/>
    <w:basedOn w:val="a0"/>
    <w:uiPriority w:val="99"/>
    <w:unhideWhenUsed/>
    <w:rsid w:val="005011BE"/>
    <w:rPr>
      <w:color w:val="0000FF" w:themeColor="hyperlink"/>
      <w:u w:val="single"/>
    </w:rPr>
  </w:style>
  <w:style w:type="paragraph" w:customStyle="1" w:styleId="12">
    <w:name w:val="Обычный1"/>
    <w:autoRedefine/>
    <w:rsid w:val="00EA5395"/>
    <w:pPr>
      <w:widowControl w:val="0"/>
      <w:spacing w:before="40" w:after="0" w:line="240" w:lineRule="auto"/>
      <w:ind w:left="102" w:right="125" w:firstLine="3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D6"/>
    <w:pPr>
      <w:spacing w:after="0" w:line="240" w:lineRule="auto"/>
      <w:jc w:val="both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0651F6"/>
    <w:pPr>
      <w:keepNext/>
      <w:keepLines/>
      <w:spacing w:before="480"/>
      <w:jc w:val="center"/>
      <w:outlineLvl w:val="0"/>
    </w:pPr>
    <w:rPr>
      <w:rFonts w:asciiTheme="majorHAnsi" w:eastAsiaTheme="minorHAnsi" w:hAnsiTheme="majorHAnsi" w:cstheme="majorBidi"/>
      <w:b/>
      <w:bCs/>
      <w:iCs/>
      <w:sz w:val="28"/>
      <w:szCs w:val="28"/>
    </w:rPr>
  </w:style>
  <w:style w:type="paragraph" w:styleId="20">
    <w:name w:val="heading 2"/>
    <w:basedOn w:val="1"/>
    <w:next w:val="a"/>
    <w:link w:val="21"/>
    <w:qFormat/>
    <w:rsid w:val="00523ED2"/>
    <w:pPr>
      <w:outlineLvl w:val="1"/>
    </w:pPr>
    <w:rPr>
      <w:i/>
    </w:rPr>
  </w:style>
  <w:style w:type="paragraph" w:styleId="3">
    <w:name w:val="heading 3"/>
    <w:basedOn w:val="a"/>
    <w:next w:val="a"/>
    <w:link w:val="30"/>
    <w:unhideWhenUsed/>
    <w:qFormat/>
    <w:rsid w:val="000651F6"/>
    <w:pPr>
      <w:keepNext/>
      <w:keepLines/>
      <w:spacing w:before="200"/>
      <w:outlineLvl w:val="2"/>
    </w:pPr>
    <w:rPr>
      <w:rFonts w:asciiTheme="majorHAnsi" w:eastAsiaTheme="minorHAnsi" w:hAnsiTheme="majorHAnsi" w:cstheme="majorBidi"/>
      <w:b/>
      <w:bCs/>
    </w:rPr>
  </w:style>
  <w:style w:type="paragraph" w:styleId="4">
    <w:name w:val="heading 4"/>
    <w:basedOn w:val="a"/>
    <w:next w:val="a"/>
    <w:link w:val="40"/>
    <w:unhideWhenUsed/>
    <w:qFormat/>
    <w:rsid w:val="00244F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qFormat/>
    <w:rsid w:val="00135632"/>
    <w:pPr>
      <w:keepNext/>
      <w:widowControl w:val="0"/>
      <w:shd w:val="clear" w:color="auto" w:fill="FFFFFF"/>
      <w:outlineLvl w:val="4"/>
    </w:pPr>
    <w:rPr>
      <w:rFonts w:ascii="Times New Roman" w:hAnsi="Times New Roman"/>
      <w:b/>
      <w:color w:val="000000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135632"/>
    <w:pPr>
      <w:keepNext/>
      <w:widowControl w:val="0"/>
      <w:shd w:val="clear" w:color="auto" w:fill="FFFFFF"/>
      <w:ind w:firstLine="284"/>
      <w:jc w:val="center"/>
      <w:outlineLvl w:val="5"/>
    </w:pPr>
    <w:rPr>
      <w:rFonts w:ascii="Times New Roman" w:hAnsi="Times New Roman"/>
      <w:b/>
      <w:color w:val="000000"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135632"/>
    <w:pPr>
      <w:keepNext/>
      <w:widowControl w:val="0"/>
      <w:pBdr>
        <w:top w:val="single" w:sz="4" w:space="1" w:color="auto"/>
      </w:pBdr>
      <w:shd w:val="clear" w:color="auto" w:fill="FFFFFF"/>
      <w:ind w:firstLine="284"/>
      <w:outlineLvl w:val="6"/>
    </w:pPr>
    <w:rPr>
      <w:rFonts w:ascii="Times New Roman" w:hAnsi="Times New Roman"/>
      <w:b/>
      <w:color w:val="00000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135632"/>
    <w:pPr>
      <w:keepNext/>
      <w:widowControl w:val="0"/>
      <w:shd w:val="clear" w:color="auto" w:fill="FFFFFF"/>
      <w:ind w:firstLine="284"/>
      <w:outlineLvl w:val="7"/>
    </w:pPr>
    <w:rPr>
      <w:rFonts w:ascii="Times New Roman" w:hAnsi="Times New Roman"/>
      <w:b/>
      <w:color w:val="000000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135632"/>
    <w:pPr>
      <w:keepNext/>
      <w:widowControl w:val="0"/>
      <w:shd w:val="clear" w:color="auto" w:fill="FFFFFF"/>
      <w:ind w:firstLine="284"/>
      <w:outlineLvl w:val="8"/>
    </w:pPr>
    <w:rPr>
      <w:rFonts w:ascii="Times New Roman" w:hAnsi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C566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link w:val="a3"/>
    <w:uiPriority w:val="1"/>
    <w:rsid w:val="002C5661"/>
    <w:rPr>
      <w:rFonts w:ascii="Calibri" w:eastAsia="Times New Roman" w:hAnsi="Calibri" w:cs="Times New Roman"/>
    </w:rPr>
  </w:style>
  <w:style w:type="character" w:customStyle="1" w:styleId="21">
    <w:name w:val="Заголовок 2 Знак"/>
    <w:basedOn w:val="a0"/>
    <w:link w:val="20"/>
    <w:rsid w:val="00523ED2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  <w:lang w:val="ru-RU" w:eastAsia="ru-RU"/>
    </w:rPr>
  </w:style>
  <w:style w:type="paragraph" w:customStyle="1" w:styleId="Normal1">
    <w:name w:val="Normal1"/>
    <w:rsid w:val="008F2755"/>
    <w:pPr>
      <w:widowControl w:val="0"/>
      <w:spacing w:after="0" w:line="30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8F2755"/>
    <w:pPr>
      <w:spacing w:after="120"/>
    </w:pPr>
  </w:style>
  <w:style w:type="character" w:customStyle="1" w:styleId="a6">
    <w:name w:val="Основной текст Знак"/>
    <w:basedOn w:val="a0"/>
    <w:link w:val="a5"/>
    <w:rsid w:val="008F27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 First Indent"/>
    <w:basedOn w:val="a5"/>
    <w:link w:val="a8"/>
    <w:rsid w:val="008F2755"/>
    <w:pPr>
      <w:ind w:firstLine="210"/>
    </w:pPr>
    <w:rPr>
      <w:szCs w:val="20"/>
    </w:rPr>
  </w:style>
  <w:style w:type="character" w:customStyle="1" w:styleId="a8">
    <w:name w:val="Красная строка Знак"/>
    <w:basedOn w:val="a6"/>
    <w:link w:val="a7"/>
    <w:rsid w:val="008F27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6B4FB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D6D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6D4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c">
    <w:name w:val="Normal (Web)"/>
    <w:basedOn w:val="a"/>
    <w:unhideWhenUsed/>
    <w:rsid w:val="004F0514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d">
    <w:name w:val="header"/>
    <w:basedOn w:val="a"/>
    <w:link w:val="ae"/>
    <w:uiPriority w:val="99"/>
    <w:unhideWhenUsed/>
    <w:rsid w:val="00C41D07"/>
    <w:pPr>
      <w:tabs>
        <w:tab w:val="center" w:pos="4819"/>
        <w:tab w:val="right" w:pos="963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41D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footer"/>
    <w:basedOn w:val="a"/>
    <w:link w:val="af0"/>
    <w:unhideWhenUsed/>
    <w:rsid w:val="00C41D07"/>
    <w:pPr>
      <w:tabs>
        <w:tab w:val="center" w:pos="4819"/>
        <w:tab w:val="right" w:pos="9639"/>
      </w:tabs>
    </w:pPr>
  </w:style>
  <w:style w:type="character" w:customStyle="1" w:styleId="af0">
    <w:name w:val="Нижний колонтитул Знак"/>
    <w:basedOn w:val="a0"/>
    <w:link w:val="af"/>
    <w:rsid w:val="00C41D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List Bullet 2"/>
    <w:basedOn w:val="a"/>
    <w:autoRedefine/>
    <w:rsid w:val="000317BB"/>
    <w:pPr>
      <w:numPr>
        <w:numId w:val="1"/>
      </w:numPr>
    </w:pPr>
    <w:rPr>
      <w:szCs w:val="20"/>
    </w:rPr>
  </w:style>
  <w:style w:type="table" w:styleId="af1">
    <w:name w:val="Table Grid"/>
    <w:basedOn w:val="a1"/>
    <w:rsid w:val="00031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Маркированный список 21"/>
    <w:basedOn w:val="a"/>
    <w:rsid w:val="003C0743"/>
    <w:pPr>
      <w:widowControl w:val="0"/>
      <w:suppressAutoHyphens/>
    </w:pPr>
    <w:rPr>
      <w:rFonts w:ascii="Arial" w:eastAsia="Lucida Sans Unicode" w:hAnsi="Arial"/>
      <w:b/>
      <w:kern w:val="1"/>
      <w:sz w:val="20"/>
    </w:rPr>
  </w:style>
  <w:style w:type="character" w:customStyle="1" w:styleId="30">
    <w:name w:val="Заголовок 3 Знак"/>
    <w:basedOn w:val="a0"/>
    <w:link w:val="3"/>
    <w:rsid w:val="000651F6"/>
    <w:rPr>
      <w:rFonts w:asciiTheme="majorHAnsi" w:hAnsiTheme="majorHAnsi" w:cstheme="majorBidi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44FFB"/>
    <w:rPr>
      <w:rFonts w:asciiTheme="majorHAnsi" w:eastAsiaTheme="majorEastAsia" w:hAnsiTheme="majorHAnsi" w:cstheme="majorBidi"/>
      <w:b/>
      <w:bCs/>
      <w:i/>
      <w:iCs/>
      <w:lang w:val="ru-RU"/>
    </w:rPr>
  </w:style>
  <w:style w:type="character" w:customStyle="1" w:styleId="10">
    <w:name w:val="Заголовок 1 Знак"/>
    <w:basedOn w:val="a0"/>
    <w:link w:val="1"/>
    <w:rsid w:val="000651F6"/>
    <w:rPr>
      <w:rFonts w:asciiTheme="majorHAnsi" w:hAnsiTheme="majorHAnsi" w:cstheme="majorBidi"/>
      <w:b/>
      <w:bCs/>
      <w:iCs/>
      <w:sz w:val="28"/>
      <w:szCs w:val="28"/>
      <w:lang w:val="ru-RU"/>
    </w:rPr>
  </w:style>
  <w:style w:type="paragraph" w:styleId="af2">
    <w:name w:val="Body Text Indent"/>
    <w:basedOn w:val="a"/>
    <w:link w:val="af3"/>
    <w:unhideWhenUsed/>
    <w:rsid w:val="00BE46E5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BE46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Web">
    <w:name w:val="Обычный (Web)"/>
    <w:basedOn w:val="a"/>
    <w:rsid w:val="00BE46E5"/>
    <w:pPr>
      <w:spacing w:before="100" w:after="100"/>
    </w:pPr>
    <w:rPr>
      <w:szCs w:val="20"/>
    </w:rPr>
  </w:style>
  <w:style w:type="paragraph" w:customStyle="1" w:styleId="51">
    <w:name w:val="заголовок 5"/>
    <w:basedOn w:val="a"/>
    <w:next w:val="a"/>
    <w:rsid w:val="00D36244"/>
    <w:pPr>
      <w:keepNext/>
      <w:jc w:val="center"/>
    </w:pPr>
    <w:rPr>
      <w:szCs w:val="20"/>
    </w:rPr>
  </w:style>
  <w:style w:type="paragraph" w:customStyle="1" w:styleId="Normal2">
    <w:name w:val="Normal2"/>
    <w:rsid w:val="007577EB"/>
    <w:pPr>
      <w:widowControl w:val="0"/>
      <w:spacing w:after="0" w:line="30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styleId="af4">
    <w:name w:val="Emphasis"/>
    <w:basedOn w:val="a0"/>
    <w:qFormat/>
    <w:rsid w:val="007577E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C3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82E"/>
    <w:rPr>
      <w:rFonts w:ascii="Courier New" w:eastAsia="Times New Roman" w:hAnsi="Courier New" w:cs="Courier New"/>
      <w:color w:val="000000"/>
      <w:sz w:val="20"/>
      <w:szCs w:val="20"/>
      <w:lang w:eastAsia="uk-UA"/>
    </w:rPr>
  </w:style>
  <w:style w:type="paragraph" w:customStyle="1" w:styleId="bodyfirst">
    <w:name w:val="body_first"/>
    <w:basedOn w:val="a"/>
    <w:rsid w:val="001B476D"/>
    <w:pPr>
      <w:spacing w:before="100" w:beforeAutospacing="1" w:after="100" w:afterAutospacing="1"/>
    </w:pPr>
    <w:rPr>
      <w:color w:val="000000"/>
      <w:lang w:val="uk-UA" w:eastAsia="uk-UA"/>
    </w:rPr>
  </w:style>
  <w:style w:type="paragraph" w:styleId="af5">
    <w:name w:val="caption"/>
    <w:basedOn w:val="a"/>
    <w:next w:val="a"/>
    <w:unhideWhenUsed/>
    <w:qFormat/>
    <w:rsid w:val="00E74DA6"/>
    <w:pPr>
      <w:spacing w:after="200"/>
    </w:pPr>
    <w:rPr>
      <w:bCs/>
      <w:szCs w:val="18"/>
    </w:rPr>
  </w:style>
  <w:style w:type="character" w:customStyle="1" w:styleId="50">
    <w:name w:val="Заголовок 5 Знак"/>
    <w:basedOn w:val="a0"/>
    <w:link w:val="5"/>
    <w:rsid w:val="00135632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  <w:lang w:val="ru-RU" w:eastAsia="ru-RU"/>
    </w:rPr>
  </w:style>
  <w:style w:type="character" w:customStyle="1" w:styleId="60">
    <w:name w:val="Заголовок 6 Знак"/>
    <w:basedOn w:val="a0"/>
    <w:link w:val="6"/>
    <w:rsid w:val="00135632"/>
    <w:rPr>
      <w:rFonts w:ascii="Times New Roman" w:eastAsia="Times New Roman" w:hAnsi="Times New Roman" w:cs="Times New Roman"/>
      <w:b/>
      <w:color w:val="000000"/>
      <w:sz w:val="20"/>
      <w:szCs w:val="20"/>
      <w:shd w:val="clear" w:color="auto" w:fill="FFFFFF"/>
      <w:lang w:val="ru-RU" w:eastAsia="ru-RU"/>
    </w:rPr>
  </w:style>
  <w:style w:type="character" w:customStyle="1" w:styleId="70">
    <w:name w:val="Заголовок 7 Знак"/>
    <w:basedOn w:val="a0"/>
    <w:link w:val="7"/>
    <w:rsid w:val="00135632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  <w:lang w:val="ru-RU" w:eastAsia="ru-RU"/>
    </w:rPr>
  </w:style>
  <w:style w:type="character" w:customStyle="1" w:styleId="80">
    <w:name w:val="Заголовок 8 Знак"/>
    <w:basedOn w:val="a0"/>
    <w:link w:val="8"/>
    <w:rsid w:val="00135632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  <w:lang w:val="ru-RU" w:eastAsia="ru-RU"/>
    </w:rPr>
  </w:style>
  <w:style w:type="character" w:customStyle="1" w:styleId="90">
    <w:name w:val="Заголовок 9 Знак"/>
    <w:basedOn w:val="a0"/>
    <w:link w:val="9"/>
    <w:rsid w:val="00135632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  <w:style w:type="paragraph" w:styleId="22">
    <w:name w:val="Body Text Indent 2"/>
    <w:basedOn w:val="a"/>
    <w:link w:val="23"/>
    <w:rsid w:val="00135632"/>
    <w:pPr>
      <w:widowControl w:val="0"/>
      <w:shd w:val="clear" w:color="auto" w:fill="FFFFFF"/>
      <w:tabs>
        <w:tab w:val="left" w:pos="567"/>
      </w:tabs>
      <w:ind w:left="567" w:hanging="283"/>
    </w:pPr>
    <w:rPr>
      <w:rFonts w:ascii="Times New Roman" w:hAnsi="Times New Roman"/>
      <w:color w:val="00000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135632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  <w:style w:type="paragraph" w:styleId="31">
    <w:name w:val="Body Text Indent 3"/>
    <w:basedOn w:val="a"/>
    <w:link w:val="32"/>
    <w:rsid w:val="00135632"/>
    <w:pPr>
      <w:widowControl w:val="0"/>
      <w:shd w:val="clear" w:color="auto" w:fill="FFFFFF"/>
      <w:tabs>
        <w:tab w:val="left" w:pos="709"/>
      </w:tabs>
      <w:ind w:left="709" w:hanging="425"/>
    </w:pPr>
    <w:rPr>
      <w:rFonts w:ascii="Times New Roman" w:hAnsi="Times New Roman"/>
      <w:color w:val="0000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135632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ru-RU" w:eastAsia="ru-RU"/>
    </w:rPr>
  </w:style>
  <w:style w:type="character" w:styleId="af6">
    <w:name w:val="page number"/>
    <w:basedOn w:val="a0"/>
    <w:rsid w:val="00135632"/>
  </w:style>
  <w:style w:type="paragraph" w:styleId="11">
    <w:name w:val="toc 1"/>
    <w:basedOn w:val="a"/>
    <w:next w:val="a"/>
    <w:autoRedefine/>
    <w:uiPriority w:val="39"/>
    <w:rsid w:val="00135632"/>
    <w:pPr>
      <w:widowControl w:val="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24">
    <w:name w:val="toc 2"/>
    <w:basedOn w:val="a"/>
    <w:next w:val="a"/>
    <w:autoRedefine/>
    <w:uiPriority w:val="39"/>
    <w:rsid w:val="00135632"/>
    <w:pPr>
      <w:widowControl w:val="0"/>
      <w:ind w:left="2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rsid w:val="00135632"/>
    <w:pPr>
      <w:widowControl w:val="0"/>
      <w:ind w:left="4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41">
    <w:name w:val="toc 4"/>
    <w:basedOn w:val="a"/>
    <w:next w:val="a"/>
    <w:autoRedefine/>
    <w:semiHidden/>
    <w:rsid w:val="00135632"/>
    <w:pPr>
      <w:widowControl w:val="0"/>
      <w:ind w:left="6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52">
    <w:name w:val="toc 5"/>
    <w:basedOn w:val="a"/>
    <w:next w:val="a"/>
    <w:autoRedefine/>
    <w:semiHidden/>
    <w:rsid w:val="00135632"/>
    <w:pPr>
      <w:widowControl w:val="0"/>
      <w:ind w:left="8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61">
    <w:name w:val="toc 6"/>
    <w:basedOn w:val="a"/>
    <w:next w:val="a"/>
    <w:autoRedefine/>
    <w:semiHidden/>
    <w:rsid w:val="00135632"/>
    <w:pPr>
      <w:widowControl w:val="0"/>
      <w:ind w:left="10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71">
    <w:name w:val="toc 7"/>
    <w:basedOn w:val="a"/>
    <w:next w:val="a"/>
    <w:autoRedefine/>
    <w:semiHidden/>
    <w:rsid w:val="00135632"/>
    <w:pPr>
      <w:widowControl w:val="0"/>
      <w:ind w:left="12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81">
    <w:name w:val="toc 8"/>
    <w:basedOn w:val="a"/>
    <w:next w:val="a"/>
    <w:autoRedefine/>
    <w:semiHidden/>
    <w:rsid w:val="00135632"/>
    <w:pPr>
      <w:widowControl w:val="0"/>
      <w:ind w:left="1400"/>
      <w:jc w:val="left"/>
    </w:pPr>
    <w:rPr>
      <w:rFonts w:ascii="Times New Roman" w:hAnsi="Times New Roman"/>
      <w:sz w:val="20"/>
      <w:szCs w:val="20"/>
      <w:lang w:eastAsia="ru-RU"/>
    </w:rPr>
  </w:style>
  <w:style w:type="paragraph" w:styleId="91">
    <w:name w:val="toc 9"/>
    <w:basedOn w:val="a"/>
    <w:next w:val="a"/>
    <w:autoRedefine/>
    <w:semiHidden/>
    <w:rsid w:val="00135632"/>
    <w:pPr>
      <w:widowControl w:val="0"/>
      <w:ind w:left="1600"/>
      <w:jc w:val="left"/>
    </w:pPr>
    <w:rPr>
      <w:rFonts w:ascii="Times New Roman" w:hAnsi="Times New Roman"/>
      <w:sz w:val="20"/>
      <w:szCs w:val="20"/>
      <w:lang w:eastAsia="ru-RU"/>
    </w:rPr>
  </w:style>
  <w:style w:type="paragraph" w:customStyle="1" w:styleId="Default">
    <w:name w:val="Default"/>
    <w:rsid w:val="0044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7">
    <w:name w:val="TOC Heading"/>
    <w:basedOn w:val="1"/>
    <w:next w:val="a"/>
    <w:uiPriority w:val="39"/>
    <w:unhideWhenUsed/>
    <w:qFormat/>
    <w:rsid w:val="005011BE"/>
    <w:pPr>
      <w:spacing w:line="276" w:lineRule="auto"/>
      <w:jc w:val="left"/>
      <w:outlineLvl w:val="9"/>
    </w:pPr>
    <w:rPr>
      <w:rFonts w:eastAsiaTheme="majorEastAsia"/>
      <w:iCs w:val="0"/>
      <w:color w:val="365F91" w:themeColor="accent1" w:themeShade="BF"/>
      <w:lang w:eastAsia="ru-RU"/>
    </w:rPr>
  </w:style>
  <w:style w:type="character" w:styleId="af8">
    <w:name w:val="Hyperlink"/>
    <w:basedOn w:val="a0"/>
    <w:uiPriority w:val="99"/>
    <w:unhideWhenUsed/>
    <w:rsid w:val="005011BE"/>
    <w:rPr>
      <w:color w:val="0000FF" w:themeColor="hyperlink"/>
      <w:u w:val="single"/>
    </w:rPr>
  </w:style>
  <w:style w:type="paragraph" w:customStyle="1" w:styleId="12">
    <w:name w:val="Обычный1"/>
    <w:autoRedefine/>
    <w:rsid w:val="00EA5395"/>
    <w:pPr>
      <w:widowControl w:val="0"/>
      <w:spacing w:before="40" w:after="0" w:line="240" w:lineRule="auto"/>
      <w:ind w:left="102" w:right="125" w:firstLine="3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intuit.ru/department/se/parallpro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www.intuit.ru/department/se/progstyles/" TargetMode="External"/><Relationship Id="rId42" Type="http://schemas.openxmlformats.org/officeDocument/2006/relationships/hyperlink" Target="http://www.intuit.ru/department/se/testin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intuit.ru/department/pl/plintro/" TargetMode="External"/><Relationship Id="rId38" Type="http://schemas.openxmlformats.org/officeDocument/2006/relationships/hyperlink" Target="http://www.intuit.ru/department/se/ooad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www.intuit.ru/department/pl/umlbasi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www.intuit.ru/department/algorithms/dscm/" TargetMode="External"/><Relationship Id="rId40" Type="http://schemas.openxmlformats.org/officeDocument/2006/relationships/hyperlink" Target="http://www.intuit.ru/department/calculate/lancalc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intuit.ru/department/pl/funcp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intuit.ru/department/internet/htmlintro/" TargetMode="External"/><Relationship Id="rId43" Type="http://schemas.openxmlformats.org/officeDocument/2006/relationships/hyperlink" Target="http://www.intuit.ru/department/se/comppro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5B764-FD0F-41A2-9F3D-3C64CA32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27</Pages>
  <Words>5451</Words>
  <Characters>31072</Characters>
  <Application>Microsoft Office Word</Application>
  <DocSecurity>0</DocSecurity>
  <Lines>258</Lines>
  <Paragraphs>72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Тема: Редактор звуковых файлов</vt:lpstr>
      <vt:lpstr>        Задание:</vt:lpstr>
      <vt:lpstr>        Этап НАЧАЛО</vt:lpstr>
      <vt:lpstr>        Этап РАЗВИТИЕ</vt:lpstr>
      <vt:lpstr>        Этап КОНСТРУИРОВАНИЕ</vt:lpstr>
      <vt:lpstr>        Выводы</vt:lpstr>
    </vt:vector>
  </TitlesOfParts>
  <Company>Hewlett Packard</Company>
  <LinksUpToDate>false</LinksUpToDate>
  <CharactersWithSpaces>36451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Моргун</dc:creator>
  <cp:lastModifiedBy>yuw</cp:lastModifiedBy>
  <cp:revision>1365</cp:revision>
  <cp:lastPrinted>2010-12-01T19:02:00Z</cp:lastPrinted>
  <dcterms:created xsi:type="dcterms:W3CDTF">2010-09-04T17:08:00Z</dcterms:created>
  <dcterms:modified xsi:type="dcterms:W3CDTF">2012-12-21T07:36:00Z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UkrRusIN</vt:lpwstr>
  </property>
</Properties>
</file>